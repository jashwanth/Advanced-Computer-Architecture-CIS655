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AEB677C" w14:textId="77777777" w:rsidR="00895374" w:rsidRDefault="00895374" w:rsidP="0087422C">
      <w:pPr>
        <w:spacing w:before="1" w:line="140" w:lineRule="exact"/>
        <w:rPr>
          <w:sz w:val="15"/>
          <w:szCs w:val="15"/>
        </w:rPr>
      </w:pPr>
    </w:p>
    <w:p w14:paraId="13EDD89D" w14:textId="77777777" w:rsidR="00895374" w:rsidRDefault="00895374" w:rsidP="0087422C">
      <w:pPr>
        <w:spacing w:line="200" w:lineRule="exact"/>
      </w:pPr>
    </w:p>
    <w:p w14:paraId="269BCD56" w14:textId="77777777" w:rsidR="00895374" w:rsidRDefault="00895374" w:rsidP="0087422C">
      <w:pPr>
        <w:spacing w:line="200" w:lineRule="exact"/>
      </w:pPr>
    </w:p>
    <w:p w14:paraId="42212EF7" w14:textId="77777777" w:rsidR="00F41E8B" w:rsidRPr="00F41E8B" w:rsidRDefault="00F41E8B" w:rsidP="00F41E8B">
      <w:pPr>
        <w:pStyle w:val="Heading1"/>
        <w:jc w:val="center"/>
        <w:rPr>
          <w:w w:val="99"/>
        </w:rPr>
      </w:pPr>
      <w:r w:rsidRPr="00F41E8B">
        <w:t>CIS655/CSE661: Advanced Computer</w:t>
      </w:r>
      <w:r w:rsidRPr="00F41E8B">
        <w:rPr>
          <w:spacing w:val="-32"/>
        </w:rPr>
        <w:t xml:space="preserve"> </w:t>
      </w:r>
      <w:r w:rsidRPr="00F41E8B">
        <w:t>Architecture</w:t>
      </w:r>
    </w:p>
    <w:p w14:paraId="0E138197" w14:textId="5D4BF128" w:rsidR="00F41E8B" w:rsidRPr="00F41E8B" w:rsidRDefault="004A6254" w:rsidP="00F41E8B">
      <w:pPr>
        <w:pStyle w:val="Heading1"/>
        <w:jc w:val="center"/>
      </w:pPr>
      <w:r>
        <w:t>Mock Exam. Spring 2017</w:t>
      </w:r>
    </w:p>
    <w:p w14:paraId="469D78B2" w14:textId="77777777" w:rsidR="00F41E8B" w:rsidRDefault="00F41E8B" w:rsidP="00F41E8B">
      <w:pPr>
        <w:pStyle w:val="BodyText"/>
        <w:kinsoku w:val="0"/>
        <w:overflowPunct w:val="0"/>
        <w:ind w:left="0"/>
        <w:rPr>
          <w:sz w:val="20"/>
          <w:szCs w:val="20"/>
        </w:rPr>
      </w:pPr>
    </w:p>
    <w:p w14:paraId="222C1849" w14:textId="77777777" w:rsidR="00F41E8B" w:rsidRDefault="00F41E8B" w:rsidP="00F41E8B">
      <w:pPr>
        <w:pStyle w:val="BodyText"/>
        <w:kinsoku w:val="0"/>
        <w:overflowPunct w:val="0"/>
        <w:ind w:left="0"/>
        <w:rPr>
          <w:sz w:val="20"/>
          <w:szCs w:val="20"/>
        </w:rPr>
      </w:pPr>
    </w:p>
    <w:p w14:paraId="10AC7746" w14:textId="77777777" w:rsidR="00F41E8B" w:rsidRDefault="00F41E8B" w:rsidP="00F41E8B">
      <w:pPr>
        <w:pStyle w:val="BodyText"/>
        <w:kinsoku w:val="0"/>
        <w:overflowPunct w:val="0"/>
        <w:ind w:left="0"/>
        <w:rPr>
          <w:sz w:val="20"/>
          <w:szCs w:val="20"/>
        </w:rPr>
      </w:pPr>
    </w:p>
    <w:p w14:paraId="4368683C" w14:textId="77777777" w:rsidR="00F41E8B" w:rsidRDefault="00F41E8B" w:rsidP="00F41E8B">
      <w:pPr>
        <w:pStyle w:val="BodyText"/>
        <w:kinsoku w:val="0"/>
        <w:overflowPunct w:val="0"/>
        <w:ind w:left="0"/>
        <w:rPr>
          <w:sz w:val="20"/>
          <w:szCs w:val="20"/>
        </w:rPr>
      </w:pPr>
    </w:p>
    <w:p w14:paraId="17739B4B" w14:textId="77777777" w:rsidR="00F41E8B" w:rsidRDefault="00F41E8B" w:rsidP="00F41E8B">
      <w:pPr>
        <w:pStyle w:val="ListParagraph"/>
        <w:widowControl w:val="0"/>
        <w:numPr>
          <w:ilvl w:val="0"/>
          <w:numId w:val="7"/>
        </w:numPr>
        <w:tabs>
          <w:tab w:val="left" w:pos="720"/>
        </w:tabs>
        <w:kinsoku w:val="0"/>
        <w:overflowPunct w:val="0"/>
        <w:autoSpaceDE w:val="0"/>
        <w:autoSpaceDN w:val="0"/>
        <w:adjustRightInd w:val="0"/>
        <w:spacing w:before="191" w:line="344" w:lineRule="exact"/>
        <w:ind w:right="104"/>
        <w:contextualSpacing w:val="0"/>
        <w:rPr>
          <w:sz w:val="30"/>
          <w:szCs w:val="30"/>
        </w:rPr>
      </w:pPr>
      <w:r>
        <w:rPr>
          <w:i/>
          <w:iCs/>
          <w:sz w:val="30"/>
          <w:szCs w:val="30"/>
        </w:rPr>
        <w:t>First, write down your name and SUID on the top of all</w:t>
      </w:r>
      <w:r>
        <w:rPr>
          <w:i/>
          <w:iCs/>
          <w:spacing w:val="-24"/>
          <w:sz w:val="30"/>
          <w:szCs w:val="30"/>
        </w:rPr>
        <w:t xml:space="preserve"> </w:t>
      </w:r>
      <w:r>
        <w:rPr>
          <w:i/>
          <w:iCs/>
          <w:sz w:val="30"/>
          <w:szCs w:val="30"/>
        </w:rPr>
        <w:t>pages.</w:t>
      </w:r>
    </w:p>
    <w:p w14:paraId="49194963" w14:textId="32B44459" w:rsidR="00F41E8B" w:rsidRDefault="00F41E8B" w:rsidP="00F41E8B">
      <w:pPr>
        <w:pStyle w:val="ListParagraph"/>
        <w:widowControl w:val="0"/>
        <w:numPr>
          <w:ilvl w:val="0"/>
          <w:numId w:val="7"/>
        </w:numPr>
        <w:tabs>
          <w:tab w:val="left" w:pos="720"/>
        </w:tabs>
        <w:kinsoku w:val="0"/>
        <w:overflowPunct w:val="0"/>
        <w:autoSpaceDE w:val="0"/>
        <w:autoSpaceDN w:val="0"/>
        <w:adjustRightInd w:val="0"/>
        <w:spacing w:line="344" w:lineRule="exact"/>
        <w:ind w:right="104"/>
        <w:contextualSpacing w:val="0"/>
        <w:rPr>
          <w:sz w:val="30"/>
          <w:szCs w:val="30"/>
        </w:rPr>
      </w:pPr>
      <w:r>
        <w:rPr>
          <w:i/>
          <w:iCs/>
          <w:sz w:val="30"/>
          <w:szCs w:val="30"/>
        </w:rPr>
        <w:t xml:space="preserve">Check the number of pages; if it is smaller than </w:t>
      </w:r>
      <w:r w:rsidR="0077063E">
        <w:rPr>
          <w:i/>
          <w:iCs/>
          <w:sz w:val="30"/>
          <w:szCs w:val="30"/>
        </w:rPr>
        <w:t>14</w:t>
      </w:r>
      <w:r>
        <w:rPr>
          <w:i/>
          <w:iCs/>
          <w:sz w:val="30"/>
          <w:szCs w:val="30"/>
        </w:rPr>
        <w:t xml:space="preserve"> pages,</w:t>
      </w:r>
      <w:r>
        <w:rPr>
          <w:i/>
          <w:iCs/>
          <w:spacing w:val="-26"/>
          <w:sz w:val="30"/>
          <w:szCs w:val="30"/>
        </w:rPr>
        <w:t xml:space="preserve"> </w:t>
      </w:r>
      <w:r>
        <w:rPr>
          <w:i/>
          <w:iCs/>
          <w:sz w:val="30"/>
          <w:szCs w:val="30"/>
        </w:rPr>
        <w:t>report.</w:t>
      </w:r>
    </w:p>
    <w:p w14:paraId="6A213D32" w14:textId="0D67F158" w:rsidR="00F41E8B" w:rsidRDefault="000F7FDC" w:rsidP="00F41E8B">
      <w:pPr>
        <w:pStyle w:val="ListParagraph"/>
        <w:widowControl w:val="0"/>
        <w:numPr>
          <w:ilvl w:val="0"/>
          <w:numId w:val="7"/>
        </w:numPr>
        <w:tabs>
          <w:tab w:val="left" w:pos="720"/>
        </w:tabs>
        <w:kinsoku w:val="0"/>
        <w:overflowPunct w:val="0"/>
        <w:autoSpaceDE w:val="0"/>
        <w:autoSpaceDN w:val="0"/>
        <w:adjustRightInd w:val="0"/>
        <w:ind w:right="104"/>
        <w:contextualSpacing w:val="0"/>
        <w:rPr>
          <w:sz w:val="30"/>
          <w:szCs w:val="30"/>
        </w:rPr>
      </w:pPr>
      <w:r>
        <w:rPr>
          <w:i/>
          <w:iCs/>
          <w:sz w:val="30"/>
          <w:szCs w:val="30"/>
        </w:rPr>
        <w:t>C</w:t>
      </w:r>
      <w:r w:rsidR="00F41E8B">
        <w:rPr>
          <w:i/>
          <w:iCs/>
          <w:sz w:val="30"/>
          <w:szCs w:val="30"/>
        </w:rPr>
        <w:t>lose the exam and wait until the exam</w:t>
      </w:r>
      <w:r w:rsidR="00F41E8B">
        <w:rPr>
          <w:i/>
          <w:iCs/>
          <w:spacing w:val="-10"/>
          <w:sz w:val="30"/>
          <w:szCs w:val="30"/>
        </w:rPr>
        <w:t xml:space="preserve"> </w:t>
      </w:r>
      <w:r w:rsidR="00F41E8B">
        <w:rPr>
          <w:i/>
          <w:iCs/>
          <w:sz w:val="30"/>
          <w:szCs w:val="30"/>
        </w:rPr>
        <w:t>starts.</w:t>
      </w:r>
    </w:p>
    <w:p w14:paraId="18358607" w14:textId="77777777" w:rsidR="00895374" w:rsidRDefault="00895374" w:rsidP="0087422C">
      <w:pPr>
        <w:spacing w:before="5" w:line="140" w:lineRule="exact"/>
        <w:rPr>
          <w:sz w:val="14"/>
          <w:szCs w:val="14"/>
        </w:rPr>
      </w:pPr>
    </w:p>
    <w:p w14:paraId="58636C5E" w14:textId="77777777" w:rsidR="00F41E8B" w:rsidRDefault="00F41E8B" w:rsidP="00F97C79">
      <w:pPr>
        <w:spacing w:before="27"/>
        <w:ind w:right="3534"/>
        <w:rPr>
          <w:rFonts w:ascii="Arial" w:eastAsia="Arial" w:hAnsi="Arial" w:cs="Arial"/>
          <w:b/>
          <w:sz w:val="26"/>
          <w:szCs w:val="26"/>
        </w:rPr>
      </w:pPr>
    </w:p>
    <w:p w14:paraId="79414A55" w14:textId="77777777" w:rsidR="00F97C79" w:rsidRDefault="00F97C79">
      <w:pPr>
        <w:rPr>
          <w:rFonts w:ascii="Arial" w:eastAsia="Arial" w:hAnsi="Arial" w:cs="Arial"/>
          <w:b/>
          <w:sz w:val="26"/>
          <w:szCs w:val="26"/>
        </w:rPr>
      </w:pPr>
      <w:r>
        <w:rPr>
          <w:rFonts w:ascii="Arial" w:eastAsia="Arial" w:hAnsi="Arial" w:cs="Arial"/>
          <w:b/>
          <w:sz w:val="26"/>
          <w:szCs w:val="26"/>
        </w:rPr>
        <w:br w:type="page"/>
      </w:r>
    </w:p>
    <w:p w14:paraId="58CD8634" w14:textId="77777777" w:rsidR="00C13587" w:rsidRDefault="00C13587" w:rsidP="00DA5C92">
      <w:pPr>
        <w:spacing w:before="27"/>
        <w:ind w:left="100" w:right="3534"/>
        <w:rPr>
          <w:rFonts w:ascii="Arial" w:eastAsia="Arial" w:hAnsi="Arial" w:cs="Arial"/>
          <w:b/>
          <w:sz w:val="26"/>
          <w:szCs w:val="26"/>
        </w:rPr>
      </w:pPr>
    </w:p>
    <w:p w14:paraId="06C90D7F" w14:textId="79FF3856" w:rsidR="001924A2" w:rsidRDefault="004A6254" w:rsidP="001924A2">
      <w:pPr>
        <w:spacing w:before="27"/>
        <w:ind w:left="100" w:right="3534"/>
        <w:rPr>
          <w:rFonts w:ascii="Arial" w:eastAsia="Arial" w:hAnsi="Arial" w:cs="Arial"/>
          <w:sz w:val="26"/>
          <w:szCs w:val="26"/>
        </w:rPr>
      </w:pPr>
      <w:r>
        <w:rPr>
          <w:rFonts w:ascii="Arial" w:eastAsia="Arial" w:hAnsi="Arial" w:cs="Arial"/>
          <w:b/>
          <w:sz w:val="26"/>
          <w:szCs w:val="26"/>
        </w:rPr>
        <w:t>Problem 1</w:t>
      </w:r>
      <w:r w:rsidR="001924A2" w:rsidRPr="001924A2">
        <w:rPr>
          <w:rFonts w:ascii="Arial" w:eastAsia="Arial" w:hAnsi="Arial" w:cs="Arial"/>
          <w:b/>
          <w:sz w:val="26"/>
          <w:szCs w:val="26"/>
        </w:rPr>
        <w:t>.</w:t>
      </w:r>
      <w:r w:rsidR="001924A2">
        <w:rPr>
          <w:rFonts w:ascii="Arial" w:eastAsia="Arial" w:hAnsi="Arial" w:cs="Arial"/>
          <w:b/>
          <w:sz w:val="26"/>
          <w:szCs w:val="26"/>
        </w:rPr>
        <w:t xml:space="preserve"> </w:t>
      </w:r>
      <w:r w:rsidR="001924A2" w:rsidRPr="001924A2">
        <w:rPr>
          <w:rFonts w:ascii="Arial" w:eastAsia="Arial" w:hAnsi="Arial" w:cs="Arial"/>
          <w:b/>
          <w:sz w:val="26"/>
          <w:szCs w:val="26"/>
        </w:rPr>
        <w:t>[20 points] Cache Coherence</w:t>
      </w:r>
    </w:p>
    <w:p w14:paraId="6A17652D" w14:textId="77777777" w:rsidR="00AB1E98" w:rsidRDefault="00A71E2A" w:rsidP="00AB1E98">
      <w:pPr>
        <w:ind w:left="100" w:right="78"/>
        <w:rPr>
          <w:sz w:val="24"/>
          <w:szCs w:val="24"/>
        </w:rPr>
      </w:pPr>
      <w:r>
        <w:rPr>
          <w:sz w:val="24"/>
          <w:szCs w:val="24"/>
        </w:rPr>
        <w:t>In a</w:t>
      </w:r>
      <w:r w:rsidR="007A0E53">
        <w:rPr>
          <w:sz w:val="24"/>
          <w:szCs w:val="24"/>
        </w:rPr>
        <w:t xml:space="preserve"> shared </w:t>
      </w:r>
      <w:r w:rsidR="00A271BF">
        <w:rPr>
          <w:sz w:val="24"/>
          <w:szCs w:val="24"/>
        </w:rPr>
        <w:t>memory</w:t>
      </w:r>
      <w:r>
        <w:rPr>
          <w:sz w:val="24"/>
          <w:szCs w:val="24"/>
        </w:rPr>
        <w:t xml:space="preserve">, </w:t>
      </w:r>
      <w:r w:rsidR="00C550B9">
        <w:rPr>
          <w:sz w:val="24"/>
          <w:szCs w:val="24"/>
        </w:rPr>
        <w:t>a snooping protocol is implemented</w:t>
      </w:r>
      <w:r w:rsidR="00E10FE8">
        <w:rPr>
          <w:sz w:val="24"/>
          <w:szCs w:val="24"/>
        </w:rPr>
        <w:t xml:space="preserve"> among four processors</w:t>
      </w:r>
      <w:r w:rsidR="00A50F32">
        <w:rPr>
          <w:sz w:val="24"/>
          <w:szCs w:val="24"/>
        </w:rPr>
        <w:t xml:space="preserve"> (P</w:t>
      </w:r>
      <w:r w:rsidR="00A50F32" w:rsidRPr="00A50F32">
        <w:rPr>
          <w:sz w:val="24"/>
          <w:szCs w:val="24"/>
          <w:vertAlign w:val="subscript"/>
        </w:rPr>
        <w:t>0</w:t>
      </w:r>
      <w:r w:rsidR="00A50F32">
        <w:rPr>
          <w:sz w:val="24"/>
          <w:szCs w:val="24"/>
        </w:rPr>
        <w:t>,</w:t>
      </w:r>
      <w:r w:rsidR="00A50F32" w:rsidRPr="00A50F32">
        <w:rPr>
          <w:sz w:val="24"/>
          <w:szCs w:val="24"/>
        </w:rPr>
        <w:t xml:space="preserve"> </w:t>
      </w:r>
      <w:r w:rsidR="00A50F32">
        <w:rPr>
          <w:sz w:val="24"/>
          <w:szCs w:val="24"/>
        </w:rPr>
        <w:t>P</w:t>
      </w:r>
      <w:r w:rsidR="00A50F32">
        <w:rPr>
          <w:sz w:val="24"/>
          <w:szCs w:val="24"/>
          <w:vertAlign w:val="subscript"/>
        </w:rPr>
        <w:t>1</w:t>
      </w:r>
      <w:r w:rsidR="00A50F32">
        <w:rPr>
          <w:sz w:val="24"/>
          <w:szCs w:val="24"/>
        </w:rPr>
        <w:t>,</w:t>
      </w:r>
      <w:r w:rsidR="00A50F32" w:rsidRPr="00A50F32">
        <w:rPr>
          <w:sz w:val="24"/>
          <w:szCs w:val="24"/>
        </w:rPr>
        <w:t xml:space="preserve"> </w:t>
      </w:r>
      <w:r w:rsidR="00A50F32">
        <w:rPr>
          <w:sz w:val="24"/>
          <w:szCs w:val="24"/>
        </w:rPr>
        <w:t>P</w:t>
      </w:r>
      <w:r w:rsidR="00A50F32">
        <w:rPr>
          <w:sz w:val="24"/>
          <w:szCs w:val="24"/>
          <w:vertAlign w:val="subscript"/>
        </w:rPr>
        <w:t>2</w:t>
      </w:r>
      <w:r w:rsidR="00A50F32">
        <w:rPr>
          <w:sz w:val="24"/>
          <w:szCs w:val="24"/>
        </w:rPr>
        <w:t>,</w:t>
      </w:r>
      <w:r w:rsidR="00A50F32" w:rsidRPr="00A50F32">
        <w:rPr>
          <w:sz w:val="24"/>
          <w:szCs w:val="24"/>
        </w:rPr>
        <w:t xml:space="preserve"> </w:t>
      </w:r>
      <w:r w:rsidR="00A50F32">
        <w:rPr>
          <w:sz w:val="24"/>
          <w:szCs w:val="24"/>
        </w:rPr>
        <w:t>P</w:t>
      </w:r>
      <w:r w:rsidR="00A50F32">
        <w:rPr>
          <w:sz w:val="24"/>
          <w:szCs w:val="24"/>
          <w:vertAlign w:val="subscript"/>
        </w:rPr>
        <w:t>3</w:t>
      </w:r>
      <w:r w:rsidR="00A50F32">
        <w:rPr>
          <w:sz w:val="24"/>
          <w:szCs w:val="24"/>
        </w:rPr>
        <w:t>)</w:t>
      </w:r>
      <w:r w:rsidR="00C550B9">
        <w:rPr>
          <w:sz w:val="24"/>
          <w:szCs w:val="24"/>
        </w:rPr>
        <w:t xml:space="preserve">. </w:t>
      </w:r>
      <w:r w:rsidR="00504B45">
        <w:rPr>
          <w:sz w:val="24"/>
          <w:szCs w:val="24"/>
        </w:rPr>
        <w:t>Consider just</w:t>
      </w:r>
      <w:r w:rsidR="00A50F32">
        <w:rPr>
          <w:sz w:val="24"/>
          <w:szCs w:val="24"/>
        </w:rPr>
        <w:t xml:space="preserve"> one memory block in this probl</w:t>
      </w:r>
      <w:r w:rsidR="00504B45">
        <w:rPr>
          <w:sz w:val="24"/>
          <w:szCs w:val="24"/>
        </w:rPr>
        <w:t xml:space="preserve">em. Initially, the block </w:t>
      </w:r>
      <w:r w:rsidR="003640FE">
        <w:rPr>
          <w:sz w:val="24"/>
          <w:szCs w:val="24"/>
        </w:rPr>
        <w:t>i</w:t>
      </w:r>
      <w:r w:rsidR="00504B45">
        <w:rPr>
          <w:sz w:val="24"/>
          <w:szCs w:val="24"/>
        </w:rPr>
        <w:t xml:space="preserve">s </w:t>
      </w:r>
      <w:r w:rsidR="003640FE">
        <w:rPr>
          <w:sz w:val="24"/>
          <w:szCs w:val="24"/>
        </w:rPr>
        <w:t>of</w:t>
      </w:r>
      <w:r w:rsidR="00A50F32">
        <w:rPr>
          <w:sz w:val="24"/>
          <w:szCs w:val="24"/>
        </w:rPr>
        <w:t xml:space="preserve"> value A</w:t>
      </w:r>
      <w:r w:rsidR="00E10FE8">
        <w:rPr>
          <w:sz w:val="24"/>
          <w:szCs w:val="24"/>
        </w:rPr>
        <w:t>.</w:t>
      </w:r>
    </w:p>
    <w:p w14:paraId="1E91575A" w14:textId="77777777" w:rsidR="00AB1E98" w:rsidRDefault="000378B8" w:rsidP="00AB1E98">
      <w:pPr>
        <w:ind w:left="100" w:right="78"/>
        <w:rPr>
          <w:sz w:val="24"/>
          <w:szCs w:val="24"/>
        </w:rPr>
      </w:pPr>
      <w:r>
        <w:rPr>
          <w:noProof/>
          <w:sz w:val="24"/>
          <w:szCs w:val="24"/>
          <w:lang w:eastAsia="zh-CN"/>
        </w:rPr>
        <w:pict w14:anchorId="7C4562BB">
          <v:group id="Group 33" o:spid="_x0000_s1026" style="position:absolute;left:0;text-align:left;margin-left:27.05pt;margin-top:12.5pt;width:382.5pt;height:162.7pt;z-index:251675648" coordsize="48579,20647" wrapcoords="6988 -100 6988 7167 8132 7864 9529 7864 9529 9456 -42 10352 -85 11049 1906 11049 1906 14234 551 14234 424 14334 424 21600 16645 21600 20414 21600 20499 14433 20287 14234 18339 14234 18339 11049 21685 11049 21600 10352 9741 9456 9741 7864 11435 7864 12833 7167 12791 -100 6988 -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">
            <v:group id="Group 9" o:spid="_x0000_s1027" style="position:absolute;left:15982;width:12573;height:6928" coordsize="12573,6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6" o:spid="_x0000_s1028" style="position:absolute;width:12573;height:68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" fillcolor="white [3201]" strokecolor="#f79646 [3209]" strokeweight="2pt"/>
              <v:shapetype id="_x0000_t202" coordsize="21600,21600" o:spt="202" path="m0,0l0,21600,21600,21600,21600,0xe">
                <v:stroke joinstyle="miter"/>
                <v:path gradientshapeok="t" o:connecttype="rect"/>
              </v:shapetype>
              <v:shape id="Text Box 7" o:spid="_x0000_s1029" type="#_x0000_t202" style="position:absolute;width:10248;height:22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78D1BEEF" w14:textId="77777777" w:rsidR="005A7571" w:rsidRPr="00AB1E98" w:rsidRDefault="005A7571">
                      <w:pPr>
                        <w:rPr>
                          <w:b/>
                        </w:rPr>
                      </w:pPr>
                      <w:r w:rsidRPr="00AB1E98">
                        <w:rPr>
                          <w:b/>
                        </w:rPr>
                        <w:t>Main Memory</w:t>
                      </w:r>
                    </w:p>
                  </w:txbxContent>
                </v:textbox>
              </v:shape>
              <v:shape id="Text Box 8" o:spid="_x0000_s1030" type="#_x0000_t202" style="position:absolute;left:2305;top:2305;width:7938;height:46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tbl>
                      <w:tblPr>
                        <w:tblStyle w:val="TableGrid"/>
                        <w:tblW w:w="0" w:type="auto"/>
                        <w:tblLook w:val="04A0" w:firstRow="1" w:lastRow="0" w:firstColumn="1" w:lastColumn="0" w:noHBand="0" w:noVBand="1"/>
                      </w:tblPr>
                      <w:tblGrid>
                        <w:gridCol w:w="1177"/>
                      </w:tblGrid>
                      <w:tr w:rsidR="005A7571" w14:paraId="7C7AEC52" w14:textId="77777777" w:rsidTr="00A50F32">
                        <w:tc>
                          <w:tcPr>
                            <w:tcW w:w="1177" w:type="dxa"/>
                          </w:tcPr>
                          <w:p w14:paraId="2F0F63F8" w14:textId="77777777" w:rsidR="005A7571" w:rsidRDefault="005A7571">
                            <w:r>
                              <w:t>A</w:t>
                            </w:r>
                          </w:p>
                        </w:tc>
                      </w:tr>
                    </w:tbl>
                    <w:p w14:paraId="12C8EDB8" w14:textId="77777777" w:rsidR="005A7571" w:rsidRDefault="005A7571"/>
                  </w:txbxContent>
                </v:textbox>
              </v:shape>
            </v:group>
            <v:group id="Group 16" o:spid="_x0000_s1031" style="position:absolute;left:1113;top:13676;width:8080;height:6909" coordsize="8080,6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3" o:spid="_x0000_s1032" style="position:absolute;left:79;top:79;width:8001;height:681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" fillcolor="white [3201]" strokecolor="#f79646 [3209]" strokeweight="2pt"/>
              <v:shape id="Text Box 14" o:spid="_x0000_s1033" type="#_x0000_t202" style="position:absolute;width:5689;height:22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C7DA299" w14:textId="77777777" w:rsidR="005A7571" w:rsidRPr="004910E8" w:rsidRDefault="005A7571">
                      <w:pPr>
                        <w:rPr>
                          <w:b/>
                          <w:vertAlign w:val="subscript"/>
                        </w:rPr>
                      </w:pPr>
                      <w:r w:rsidRPr="004910E8">
                        <w:rPr>
                          <w:b/>
                        </w:rPr>
                        <w:t>P</w:t>
                      </w:r>
                      <w:r w:rsidRPr="004910E8">
                        <w:rPr>
                          <w:b/>
                          <w:vertAlign w:val="subscript"/>
                        </w:rPr>
                        <w:t>0</w:t>
                      </w:r>
                    </w:p>
                  </w:txbxContent>
                </v:textbox>
              </v:shape>
              <v:shape id="Text Box 15" o:spid="_x0000_s1034" type="#_x0000_t202" style="position:absolute;left:1192;top:2305;width:5690;height:46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tbl>
                      <w:tblPr>
                        <w:tblStyle w:val="TableGrid"/>
                        <w:tblW w:w="0" w:type="auto"/>
                        <w:tblLook w:val="04A0" w:firstRow="1" w:lastRow="0" w:firstColumn="1" w:lastColumn="0" w:noHBand="0" w:noVBand="1"/>
                      </w:tblPr>
                      <w:tblGrid>
                        <w:gridCol w:w="823"/>
                      </w:tblGrid>
                      <w:tr w:rsidR="005A7571" w14:paraId="57B532D6" w14:textId="77777777" w:rsidTr="00A50F32">
                        <w:tc>
                          <w:tcPr>
                            <w:tcW w:w="823" w:type="dxa"/>
                          </w:tcPr>
                          <w:p w14:paraId="065721B8" w14:textId="77777777" w:rsidR="005A7571" w:rsidRDefault="005A7571"/>
                        </w:tc>
                      </w:tr>
                    </w:tbl>
                    <w:p w14:paraId="5D6C0EE9" w14:textId="77777777" w:rsidR="005A7571" w:rsidRDefault="005A7571"/>
                  </w:txbxContent>
                </v:textbox>
              </v:shape>
            </v:group>
            <v:group id="Group 17" o:spid="_x0000_s1035" style="position:absolute;left:12563;top:13676;width:8077;height:6909" coordsize="8080,6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36" style="position:absolute;left:79;top:79;width:8001;height:681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" fillcolor="white [3201]" strokecolor="#f79646 [3209]" strokeweight="2pt"/>
              <v:shape id="Text Box 19" o:spid="_x0000_s1037" type="#_x0000_t202" style="position:absolute;width:5689;height:22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850AF98" w14:textId="77777777" w:rsidR="005A7571" w:rsidRPr="004910E8" w:rsidRDefault="005A7571" w:rsidP="008A5A52">
                      <w:pPr>
                        <w:rPr>
                          <w:b/>
                          <w:vertAlign w:val="subscript"/>
                        </w:rPr>
                      </w:pPr>
                      <w:r w:rsidRPr="004910E8">
                        <w:rPr>
                          <w:b/>
                        </w:rPr>
                        <w:t>P</w:t>
                      </w:r>
                      <w:r>
                        <w:rPr>
                          <w:b/>
                          <w:vertAlign w:val="subscript"/>
                        </w:rPr>
                        <w:t>1</w:t>
                      </w:r>
                    </w:p>
                  </w:txbxContent>
                </v:textbox>
              </v:shape>
              <v:shape id="Text Box 20" o:spid="_x0000_s1038" type="#_x0000_t202" style="position:absolute;left:1192;top:2305;width:5690;height:46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tbl>
                      <w:tblPr>
                        <w:tblStyle w:val="TableGrid"/>
                        <w:tblW w:w="0" w:type="auto"/>
                        <w:tblLook w:val="04A0" w:firstRow="1" w:lastRow="0" w:firstColumn="1" w:lastColumn="0" w:noHBand="0" w:noVBand="1"/>
                      </w:tblPr>
                      <w:tblGrid>
                        <w:gridCol w:w="822"/>
                      </w:tblGrid>
                      <w:tr w:rsidR="005A7571" w14:paraId="0EFE1947" w14:textId="77777777" w:rsidTr="00A50F32">
                        <w:tc>
                          <w:tcPr>
                            <w:tcW w:w="823" w:type="dxa"/>
                          </w:tcPr>
                          <w:p w14:paraId="09760081" w14:textId="77777777" w:rsidR="005A7571" w:rsidRDefault="005A7571"/>
                        </w:tc>
                      </w:tr>
                    </w:tbl>
                    <w:p w14:paraId="451C660D" w14:textId="77777777" w:rsidR="005A7571" w:rsidRDefault="005A7571" w:rsidP="008A5A52"/>
                  </w:txbxContent>
                </v:textbox>
              </v:shape>
            </v:group>
            <v:group id="Group 21" o:spid="_x0000_s1039" style="position:absolute;left:25126;top:13676;width:8077;height:6892" coordsize="8080,6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0" style="position:absolute;left:79;top:79;width:8001;height:681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" fillcolor="white [3201]" strokecolor="#f79646 [3209]" strokeweight="2pt"/>
              <v:shape id="Text Box 23" o:spid="_x0000_s1041" type="#_x0000_t202" style="position:absolute;width:5689;height:22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4BB2B1F" w14:textId="77777777" w:rsidR="005A7571" w:rsidRPr="004910E8" w:rsidRDefault="005A7571" w:rsidP="008A5A52">
                      <w:pPr>
                        <w:rPr>
                          <w:b/>
                          <w:vertAlign w:val="subscript"/>
                        </w:rPr>
                      </w:pPr>
                      <w:r w:rsidRPr="004910E8">
                        <w:rPr>
                          <w:b/>
                        </w:rPr>
                        <w:t>P</w:t>
                      </w:r>
                      <w:r>
                        <w:rPr>
                          <w:b/>
                          <w:vertAlign w:val="subscript"/>
                        </w:rPr>
                        <w:t>2</w:t>
                      </w:r>
                    </w:p>
                  </w:txbxContent>
                </v:textbox>
              </v:shape>
            </v:group>
            <v:rect id="Rectangle 26" o:spid="_x0000_s1042" style="position:absolute;left:37689;top:13835;width:7997;height:681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" fillcolor="white [3201]" strokecolor="#f79646 [3209]" strokeweight="2pt"/>
            <v:group id="Group 32" o:spid="_x0000_s1043" style="position:absolute;top:6838;width:48579;height:6848" coordsize="48579,6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10" o:spid="_x0000_s1044" style="position:absolute;visibility:visible" from="0,3419" to="48579,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" strokecolor="#4579b8 [3044]" strokeweight="4pt"/>
              <v:line id="Straight Connector 11" o:spid="_x0000_s1045" style="position:absolute;visibility:visible" from="21707,0" to="21707,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" strokecolor="#4579b8 [3044]" strokeweight="2pt"/>
              <v:line id="Straight Connector 12" o:spid="_x0000_s1046" style="position:absolute;visibility:visible" from="4532,3419" to="4532,6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" strokecolor="#4579b8 [3044]"/>
              <v:line id="Straight Connector 29" o:spid="_x0000_s1047" style="position:absolute;visibility:visible" from="15982,3419" to="15982,6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" strokecolor="#4579b8 [3044]"/>
              <v:line id="Straight Connector 30" o:spid="_x0000_s1048" style="position:absolute;visibility:visible" from="28545,3339" to="28545,6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" strokecolor="#4579b8 [3044]"/>
              <v:line id="Straight Connector 31" o:spid="_x0000_s1049" style="position:absolute;visibility:visible" from="41108,3419" to="41108,6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" strokecolor="#4579b8 [3044]"/>
            </v:group>
            <w10:wrap type="through"/>
          </v:group>
        </w:pict>
      </w:r>
    </w:p>
    <w:p w14:paraId="48D0CFAB" w14:textId="77777777" w:rsidR="00AB1E98" w:rsidRDefault="00AB1E98" w:rsidP="00AB1E98">
      <w:pPr>
        <w:ind w:left="100" w:right="78"/>
        <w:rPr>
          <w:sz w:val="24"/>
          <w:szCs w:val="24"/>
        </w:rPr>
      </w:pPr>
    </w:p>
    <w:p w14:paraId="0DBBA0E6" w14:textId="77777777" w:rsidR="00AB1E98" w:rsidRDefault="00AB1E98" w:rsidP="00AB1E98">
      <w:pPr>
        <w:ind w:left="100" w:right="78"/>
        <w:rPr>
          <w:sz w:val="24"/>
          <w:szCs w:val="24"/>
        </w:rPr>
      </w:pPr>
    </w:p>
    <w:p w14:paraId="72185FDC" w14:textId="77777777" w:rsidR="00AB1E98" w:rsidRDefault="00AB1E98" w:rsidP="00AB1E98">
      <w:pPr>
        <w:ind w:left="100" w:right="78"/>
        <w:rPr>
          <w:sz w:val="24"/>
          <w:szCs w:val="24"/>
        </w:rPr>
      </w:pPr>
    </w:p>
    <w:p w14:paraId="2C225FA1" w14:textId="77777777" w:rsidR="00AB1E98" w:rsidRDefault="00AB1E98" w:rsidP="00AB1E98">
      <w:pPr>
        <w:ind w:left="100" w:right="78"/>
        <w:rPr>
          <w:sz w:val="24"/>
          <w:szCs w:val="24"/>
        </w:rPr>
      </w:pPr>
    </w:p>
    <w:p w14:paraId="3DBB5BC3" w14:textId="77777777" w:rsidR="00AB1E98" w:rsidRDefault="00AB1E98" w:rsidP="00AB1E98">
      <w:pPr>
        <w:ind w:left="100" w:right="78"/>
        <w:rPr>
          <w:sz w:val="24"/>
          <w:szCs w:val="24"/>
        </w:rPr>
      </w:pPr>
    </w:p>
    <w:p w14:paraId="57BC0B20" w14:textId="77777777" w:rsidR="00AB1E98" w:rsidRDefault="00AB1E98" w:rsidP="00AB1E98">
      <w:pPr>
        <w:ind w:left="100" w:right="78"/>
        <w:rPr>
          <w:sz w:val="24"/>
          <w:szCs w:val="24"/>
        </w:rPr>
      </w:pPr>
    </w:p>
    <w:p w14:paraId="6403A8CF" w14:textId="77777777" w:rsidR="00AB1E98" w:rsidRDefault="00AB1E98" w:rsidP="00AB1E98">
      <w:pPr>
        <w:ind w:left="100" w:right="78"/>
        <w:rPr>
          <w:sz w:val="24"/>
          <w:szCs w:val="24"/>
        </w:rPr>
      </w:pPr>
    </w:p>
    <w:p w14:paraId="7B6FF366" w14:textId="77777777" w:rsidR="00AB1E98" w:rsidRDefault="000378B8" w:rsidP="00AB1E98">
      <w:pPr>
        <w:ind w:left="100" w:right="78"/>
        <w:rPr>
          <w:sz w:val="24"/>
          <w:szCs w:val="24"/>
        </w:rPr>
      </w:pPr>
      <w:r>
        <w:rPr>
          <w:noProof/>
          <w:lang w:eastAsia="zh-CN"/>
        </w:rPr>
        <w:pict w14:anchorId="0CE98970">
          <v:shape id="Text Box 2" o:spid="_x0000_s1050" type="#_x0000_t202" style="position:absolute;left:0;text-align:left;margin-left:324.65pt;margin-top:10.25pt;width:44.75pt;height:17.8pt;z-index:2517002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" filled="f" stroked="f">
            <v:textbox>
              <w:txbxContent>
                <w:p w14:paraId="79186237" w14:textId="77777777" w:rsidR="005A7571" w:rsidRPr="004910E8" w:rsidRDefault="005A7571" w:rsidP="00AE13C1">
                  <w:pPr>
                    <w:rPr>
                      <w:b/>
                      <w:vertAlign w:val="subscript"/>
                    </w:rPr>
                  </w:pPr>
                  <w:r w:rsidRPr="004910E8">
                    <w:rPr>
                      <w:b/>
                    </w:rPr>
                    <w:t>P</w:t>
                  </w:r>
                  <w:r>
                    <w:rPr>
                      <w:b/>
                      <w:vertAlign w:val="subscript"/>
                    </w:rPr>
                    <w:t>3</w:t>
                  </w:r>
                </w:p>
              </w:txbxContent>
            </v:textbox>
          </v:shape>
        </w:pict>
      </w:r>
    </w:p>
    <w:p w14:paraId="10D986F8" w14:textId="77777777" w:rsidR="00AB1E98" w:rsidRDefault="00AB1E98" w:rsidP="00AB1E98">
      <w:pPr>
        <w:ind w:left="100" w:right="78"/>
        <w:rPr>
          <w:sz w:val="24"/>
          <w:szCs w:val="24"/>
        </w:rPr>
      </w:pPr>
    </w:p>
    <w:p w14:paraId="041B95C4" w14:textId="77777777" w:rsidR="00AB1E98" w:rsidRDefault="000378B8" w:rsidP="00AB1E98">
      <w:pPr>
        <w:ind w:left="100" w:right="78"/>
        <w:rPr>
          <w:sz w:val="24"/>
          <w:szCs w:val="24"/>
        </w:rPr>
      </w:pPr>
      <w:r>
        <w:rPr>
          <w:noProof/>
          <w:lang w:eastAsia="zh-CN"/>
        </w:rPr>
        <w:pict w14:anchorId="764A3792">
          <v:shape id="Text Box 5" o:spid="_x0000_s1051" type="#_x0000_t202" style="position:absolute;left:0;text-align:left;margin-left:333pt;margin-top:1.3pt;width:44.8pt;height:36.2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" filled="f" stroked="f">
            <v:textbox>
              <w:txbxContent>
                <w:tbl>
                  <w:tblPr>
                    <w:tblStyle w:val="TableGrid"/>
                    <w:tblW w:w="0" w:type="auto"/>
                    <w:tblLook w:val="04A0" w:firstRow="1" w:lastRow="0" w:firstColumn="1" w:lastColumn="0" w:noHBand="0" w:noVBand="1"/>
                  </w:tblPr>
                  <w:tblGrid>
                    <w:gridCol w:w="823"/>
                  </w:tblGrid>
                  <w:tr w:rsidR="005A7571" w14:paraId="34AD0822" w14:textId="77777777" w:rsidTr="00A50F32">
                    <w:tc>
                      <w:tcPr>
                        <w:tcW w:w="823" w:type="dxa"/>
                      </w:tcPr>
                      <w:p w14:paraId="4C8F689C" w14:textId="77777777" w:rsidR="005A7571" w:rsidRDefault="005A7571"/>
                    </w:tc>
                  </w:tr>
                </w:tbl>
                <w:p w14:paraId="6D1DC38F" w14:textId="77777777" w:rsidR="005A7571" w:rsidRDefault="005A7571" w:rsidP="00A50F32"/>
              </w:txbxContent>
            </v:textbox>
          </v:shape>
        </w:pict>
      </w:r>
      <w:r>
        <w:rPr>
          <w:noProof/>
          <w:lang w:eastAsia="zh-CN"/>
        </w:rPr>
        <w:pict w14:anchorId="1842CA7C">
          <v:shape id="Text Box 3" o:spid="_x0000_s1052" type="#_x0000_t202" style="position:absolute;left:0;text-align:left;margin-left:234pt;margin-top:1.3pt;width:44.75pt;height:36.2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" filled="f" stroked="f">
            <v:textbox>
              <w:txbxContent>
                <w:tbl>
                  <w:tblPr>
                    <w:tblStyle w:val="TableGrid"/>
                    <w:tblW w:w="0" w:type="auto"/>
                    <w:tblLook w:val="04A0" w:firstRow="1" w:lastRow="0" w:firstColumn="1" w:lastColumn="0" w:noHBand="0" w:noVBand="1"/>
                  </w:tblPr>
                  <w:tblGrid>
                    <w:gridCol w:w="822"/>
                  </w:tblGrid>
                  <w:tr w:rsidR="005A7571" w14:paraId="08952953" w14:textId="77777777" w:rsidTr="00A50F32">
                    <w:tc>
                      <w:tcPr>
                        <w:tcW w:w="823" w:type="dxa"/>
                      </w:tcPr>
                      <w:p w14:paraId="34D91F5E" w14:textId="77777777" w:rsidR="005A7571" w:rsidRDefault="005A7571"/>
                    </w:tc>
                  </w:tr>
                </w:tbl>
                <w:p w14:paraId="5D5F1643" w14:textId="77777777" w:rsidR="005A7571" w:rsidRDefault="005A7571" w:rsidP="00A50F32"/>
              </w:txbxContent>
            </v:textbox>
          </v:shape>
        </w:pict>
      </w:r>
    </w:p>
    <w:p w14:paraId="314D2020" w14:textId="77777777" w:rsidR="00AB1E98" w:rsidRDefault="00AB1E98" w:rsidP="00AB1E98">
      <w:pPr>
        <w:ind w:left="100" w:right="78"/>
        <w:rPr>
          <w:sz w:val="24"/>
          <w:szCs w:val="24"/>
        </w:rPr>
      </w:pPr>
    </w:p>
    <w:p w14:paraId="76D62DA2" w14:textId="77777777" w:rsidR="00AB1E98" w:rsidRDefault="00AB1E98" w:rsidP="00AB1E98">
      <w:pPr>
        <w:ind w:left="100" w:right="78"/>
        <w:rPr>
          <w:sz w:val="24"/>
          <w:szCs w:val="24"/>
        </w:rPr>
      </w:pPr>
    </w:p>
    <w:p w14:paraId="11A1A108" w14:textId="77777777" w:rsidR="004910E8" w:rsidRDefault="004910E8" w:rsidP="00AB1E98">
      <w:pPr>
        <w:ind w:left="100" w:right="78"/>
        <w:rPr>
          <w:sz w:val="24"/>
          <w:szCs w:val="24"/>
        </w:rPr>
      </w:pPr>
    </w:p>
    <w:p w14:paraId="00AB6915" w14:textId="77777777" w:rsidR="00CC4E0D" w:rsidRDefault="00CC4E0D" w:rsidP="00CC4E0D">
      <w:pPr>
        <w:ind w:right="78"/>
        <w:rPr>
          <w:sz w:val="24"/>
          <w:szCs w:val="24"/>
        </w:rPr>
      </w:pPr>
    </w:p>
    <w:p w14:paraId="4AEAEE72" w14:textId="77777777" w:rsidR="007E5EF4" w:rsidRDefault="00B06B0E" w:rsidP="00F201E0">
      <w:pPr>
        <w:pStyle w:val="ListParagraph"/>
        <w:numPr>
          <w:ilvl w:val="0"/>
          <w:numId w:val="4"/>
        </w:numPr>
        <w:ind w:left="100" w:right="78"/>
        <w:rPr>
          <w:sz w:val="24"/>
          <w:szCs w:val="24"/>
        </w:rPr>
      </w:pPr>
      <w:r>
        <w:rPr>
          <w:sz w:val="24"/>
          <w:szCs w:val="24"/>
        </w:rPr>
        <w:t>[10</w:t>
      </w:r>
      <w:r w:rsidR="005A36F6" w:rsidRPr="007E5EF4">
        <w:rPr>
          <w:sz w:val="24"/>
          <w:szCs w:val="24"/>
        </w:rPr>
        <w:t xml:space="preserve"> points]</w:t>
      </w:r>
      <w:r w:rsidR="005C298D" w:rsidRPr="007E5EF4">
        <w:rPr>
          <w:sz w:val="24"/>
          <w:szCs w:val="24"/>
        </w:rPr>
        <w:t xml:space="preserve"> </w:t>
      </w:r>
      <w:r w:rsidR="00AB1E98" w:rsidRPr="007E5EF4">
        <w:rPr>
          <w:sz w:val="24"/>
          <w:szCs w:val="24"/>
        </w:rPr>
        <w:t>Suppose</w:t>
      </w:r>
      <w:r w:rsidR="00E10FE8">
        <w:rPr>
          <w:sz w:val="24"/>
          <w:szCs w:val="24"/>
        </w:rPr>
        <w:t xml:space="preserve"> the</w:t>
      </w:r>
      <w:r w:rsidR="00AB1E98" w:rsidRPr="007E5EF4">
        <w:rPr>
          <w:sz w:val="24"/>
          <w:szCs w:val="24"/>
        </w:rPr>
        <w:t xml:space="preserve"> </w:t>
      </w:r>
      <w:r w:rsidR="00AB1E98" w:rsidRPr="007E5EF4">
        <w:rPr>
          <w:b/>
          <w:sz w:val="24"/>
          <w:szCs w:val="24"/>
        </w:rPr>
        <w:t>MSI</w:t>
      </w:r>
      <w:r w:rsidR="00AB1E98" w:rsidRPr="007E5EF4">
        <w:rPr>
          <w:sz w:val="24"/>
          <w:szCs w:val="24"/>
        </w:rPr>
        <w:t xml:space="preserve"> protocol</w:t>
      </w:r>
      <w:r w:rsidR="00E10FE8">
        <w:rPr>
          <w:sz w:val="24"/>
          <w:szCs w:val="24"/>
        </w:rPr>
        <w:t xml:space="preserve"> is being used, and the instru</w:t>
      </w:r>
      <w:r w:rsidR="00A50F32">
        <w:rPr>
          <w:sz w:val="24"/>
          <w:szCs w:val="24"/>
        </w:rPr>
        <w:t>ction sequence to access block</w:t>
      </w:r>
      <w:r w:rsidR="00E10FE8">
        <w:rPr>
          <w:sz w:val="24"/>
          <w:szCs w:val="24"/>
        </w:rPr>
        <w:t xml:space="preserve"> is illustrated in the following table</w:t>
      </w:r>
      <w:r w:rsidR="007E5808">
        <w:rPr>
          <w:sz w:val="24"/>
          <w:szCs w:val="24"/>
        </w:rPr>
        <w:t xml:space="preserve"> ordered in time. </w:t>
      </w:r>
      <w:r w:rsidR="00E10FE8">
        <w:rPr>
          <w:sz w:val="24"/>
          <w:szCs w:val="24"/>
        </w:rPr>
        <w:t>F</w:t>
      </w:r>
      <w:r w:rsidR="00EF083F" w:rsidRPr="007E5EF4">
        <w:rPr>
          <w:sz w:val="24"/>
          <w:szCs w:val="24"/>
        </w:rPr>
        <w:t xml:space="preserve">ill the </w:t>
      </w:r>
      <w:r w:rsidR="00E10FE8">
        <w:rPr>
          <w:sz w:val="24"/>
          <w:szCs w:val="24"/>
        </w:rPr>
        <w:t xml:space="preserve">rest of </w:t>
      </w:r>
      <w:r w:rsidR="007446EF">
        <w:rPr>
          <w:sz w:val="24"/>
          <w:szCs w:val="24"/>
        </w:rPr>
        <w:t>table</w:t>
      </w:r>
      <w:r w:rsidR="007E5808">
        <w:rPr>
          <w:sz w:val="24"/>
          <w:szCs w:val="24"/>
        </w:rPr>
        <w:t xml:space="preserve"> with the </w:t>
      </w:r>
      <w:r>
        <w:rPr>
          <w:sz w:val="24"/>
          <w:szCs w:val="24"/>
        </w:rPr>
        <w:t>value and state</w:t>
      </w:r>
      <w:r w:rsidR="00EF083F" w:rsidRPr="007E5EF4">
        <w:rPr>
          <w:sz w:val="24"/>
          <w:szCs w:val="24"/>
        </w:rPr>
        <w:t xml:space="preserve"> </w:t>
      </w:r>
      <w:r w:rsidR="00A50F32">
        <w:rPr>
          <w:sz w:val="24"/>
          <w:szCs w:val="24"/>
        </w:rPr>
        <w:t xml:space="preserve">(M, S or I) of the </w:t>
      </w:r>
      <w:r w:rsidR="003D2C70">
        <w:rPr>
          <w:sz w:val="24"/>
          <w:szCs w:val="24"/>
        </w:rPr>
        <w:t xml:space="preserve">cached copy </w:t>
      </w:r>
      <w:r w:rsidR="0096742C">
        <w:rPr>
          <w:sz w:val="24"/>
          <w:szCs w:val="24"/>
        </w:rPr>
        <w:t>of block</w:t>
      </w:r>
      <w:r w:rsidR="00EF083F" w:rsidRPr="007E5EF4">
        <w:rPr>
          <w:sz w:val="24"/>
          <w:szCs w:val="24"/>
        </w:rPr>
        <w:t xml:space="preserve"> </w:t>
      </w:r>
      <w:r w:rsidRPr="00B06B0E">
        <w:rPr>
          <w:i/>
          <w:sz w:val="24"/>
          <w:szCs w:val="24"/>
        </w:rPr>
        <w:t>right after</w:t>
      </w:r>
      <w:r>
        <w:rPr>
          <w:sz w:val="24"/>
          <w:szCs w:val="24"/>
        </w:rPr>
        <w:t xml:space="preserve"> the</w:t>
      </w:r>
      <w:r w:rsidR="007E5808">
        <w:rPr>
          <w:sz w:val="24"/>
          <w:szCs w:val="24"/>
        </w:rPr>
        <w:t xml:space="preserve"> instruction is being executed.</w:t>
      </w:r>
      <w:r w:rsidR="00E10FE8">
        <w:rPr>
          <w:sz w:val="24"/>
          <w:szCs w:val="24"/>
        </w:rPr>
        <w:t xml:space="preserve"> </w:t>
      </w:r>
    </w:p>
    <w:p w14:paraId="31CA5E83" w14:textId="77777777" w:rsidR="00E25898" w:rsidRDefault="00E25898" w:rsidP="007E5EF4">
      <w:pPr>
        <w:ind w:right="78"/>
      </w:pPr>
    </w:p>
    <w:p w14:paraId="3B989764" w14:textId="77777777" w:rsidR="00E25898" w:rsidRDefault="000378B8" w:rsidP="007E5EF4">
      <w:pPr>
        <w:ind w:right="78"/>
      </w:pPr>
      <w:r>
        <w:rPr>
          <w:noProof/>
          <w:lang w:eastAsia="zh-CN"/>
        </w:rPr>
        <w:pict w14:anchorId="555EC6FF">
          <v:shape id="Text Box 37" o:spid="_x0000_s1053" type="#_x0000_t202" style="position:absolute;margin-left:-23.5pt;margin-top:52.85pt;width:27.1pt;height:135pt;rotation:180;z-index:2516776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" filled="f" stroked="f">
            <v:textbox style="layout-flow:vertical-ideographic;mso-next-textbox:#Text Box 37">
              <w:txbxContent>
                <w:p w14:paraId="49FF7862" w14:textId="77777777" w:rsidR="005A7571" w:rsidRPr="00B06B0E" w:rsidRDefault="005A7571" w:rsidP="00B06B0E">
                  <w:pPr>
                    <w:jc w:val="center"/>
                    <w:rPr>
                      <w:sz w:val="24"/>
                    </w:rPr>
                  </w:pPr>
                  <w:r w:rsidRPr="00B06B0E">
                    <w:rPr>
                      <w:sz w:val="24"/>
                    </w:rPr>
                    <w:t>Time-line</w:t>
                  </w:r>
                </w:p>
              </w:txbxContent>
            </v:textbox>
            <w10:wrap type="square"/>
          </v:shape>
        </w:pict>
      </w:r>
      <w:r>
        <w:rPr>
          <w:noProof/>
          <w:lang w:eastAsia="zh-CN"/>
        </w:rPr>
        <w:pict w14:anchorId="3004F736">
          <v:shapetype id="_x0000_t32" coordsize="21600,21600" o:spt="32" o:oned="t" path="m0,0l21600,21600e" filled="f">
            <v:path arrowok="t" fillok="f" o:connecttype="none"/>
            <o:lock v:ext="edit" shapetype="t"/>
          </v:shapetype>
          <v:shape id="Straight Arrow Connector 34" o:spid="_x0000_s1081" type="#_x0000_t32" style="position:absolute;margin-left:-2.5pt;margin-top:25.4pt;width:0;height:180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" strokecolor="#4579b8 [3044]" strokeweight="2pt">
            <v:stroke endarrow="block"/>
          </v:shape>
        </w:pict>
      </w:r>
      <w:r w:rsidR="004B6387">
        <w:t xml:space="preserve">    </w:t>
      </w:r>
    </w:p>
    <w:tbl>
      <w:tblPr>
        <w:tblStyle w:val="TableGrid"/>
        <w:tblpPr w:leftFromText="180" w:rightFromText="180" w:vertAnchor="text" w:horzAnchor="margin" w:tblpXSpec="center" w:tblpY="154"/>
        <w:tblW w:w="0" w:type="auto"/>
        <w:tblLook w:val="04A0" w:firstRow="1" w:lastRow="0" w:firstColumn="1" w:lastColumn="0" w:noHBand="0" w:noVBand="1"/>
      </w:tblPr>
      <w:tblGrid>
        <w:gridCol w:w="1046"/>
        <w:gridCol w:w="1640"/>
        <w:gridCol w:w="1571"/>
        <w:gridCol w:w="1557"/>
        <w:gridCol w:w="1330"/>
        <w:gridCol w:w="1330"/>
      </w:tblGrid>
      <w:tr w:rsidR="004B6387" w14:paraId="6211D9BB" w14:textId="77777777" w:rsidTr="004B6387">
        <w:trPr>
          <w:trHeight w:val="735"/>
        </w:trPr>
        <w:tc>
          <w:tcPr>
            <w:tcW w:w="1046" w:type="dxa"/>
            <w:vAlign w:val="center"/>
          </w:tcPr>
          <w:p w14:paraId="67F49BF6" w14:textId="77777777" w:rsidR="007E5808" w:rsidRPr="00B06B0E" w:rsidRDefault="007E5808" w:rsidP="007E5808">
            <w:pPr>
              <w:ind w:right="78"/>
              <w:rPr>
                <w:sz w:val="24"/>
              </w:rPr>
            </w:pPr>
            <w:r w:rsidRPr="00B06B0E">
              <w:rPr>
                <w:sz w:val="24"/>
              </w:rPr>
              <w:t>Time</w:t>
            </w:r>
          </w:p>
        </w:tc>
        <w:tc>
          <w:tcPr>
            <w:tcW w:w="1640" w:type="dxa"/>
            <w:vAlign w:val="center"/>
          </w:tcPr>
          <w:p w14:paraId="2E1014E5" w14:textId="77777777" w:rsidR="007E5808" w:rsidRPr="00B06B0E" w:rsidRDefault="007E5808" w:rsidP="007E5808">
            <w:pPr>
              <w:ind w:right="78"/>
              <w:rPr>
                <w:sz w:val="24"/>
              </w:rPr>
            </w:pPr>
            <w:r>
              <w:rPr>
                <w:sz w:val="24"/>
              </w:rPr>
              <w:t>Instruction</w:t>
            </w:r>
          </w:p>
        </w:tc>
        <w:tc>
          <w:tcPr>
            <w:tcW w:w="1571" w:type="dxa"/>
            <w:vAlign w:val="center"/>
          </w:tcPr>
          <w:p w14:paraId="39FE5794" w14:textId="77777777" w:rsidR="007E5808" w:rsidRPr="00B06B0E" w:rsidRDefault="007E5808" w:rsidP="007E5808">
            <w:pPr>
              <w:ind w:right="78"/>
              <w:rPr>
                <w:sz w:val="24"/>
              </w:rPr>
            </w:pPr>
            <w:r>
              <w:rPr>
                <w:sz w:val="24"/>
              </w:rPr>
              <w:t xml:space="preserve">CPU </w:t>
            </w:r>
            <w:r w:rsidRPr="00B06B0E">
              <w:rPr>
                <w:sz w:val="24"/>
              </w:rPr>
              <w:t>P</w:t>
            </w:r>
            <w:r w:rsidRPr="00B06B0E">
              <w:rPr>
                <w:sz w:val="24"/>
                <w:vertAlign w:val="subscript"/>
              </w:rPr>
              <w:t>0</w:t>
            </w:r>
          </w:p>
        </w:tc>
        <w:tc>
          <w:tcPr>
            <w:tcW w:w="1557" w:type="dxa"/>
            <w:vAlign w:val="center"/>
          </w:tcPr>
          <w:p w14:paraId="6D72A00E" w14:textId="77777777" w:rsidR="007E5808" w:rsidRPr="00B06B0E" w:rsidRDefault="007E5808" w:rsidP="007E5808">
            <w:pPr>
              <w:ind w:right="78"/>
              <w:rPr>
                <w:sz w:val="24"/>
              </w:rPr>
            </w:pPr>
            <w:r w:rsidRPr="00B06B0E">
              <w:rPr>
                <w:sz w:val="24"/>
              </w:rPr>
              <w:t>P</w:t>
            </w:r>
            <w:r w:rsidRPr="00B06B0E">
              <w:rPr>
                <w:sz w:val="24"/>
                <w:vertAlign w:val="subscript"/>
              </w:rPr>
              <w:t>1</w:t>
            </w:r>
          </w:p>
        </w:tc>
        <w:tc>
          <w:tcPr>
            <w:tcW w:w="1330" w:type="dxa"/>
            <w:vAlign w:val="center"/>
          </w:tcPr>
          <w:p w14:paraId="61732A60" w14:textId="77777777" w:rsidR="007E5808" w:rsidRPr="00B06B0E" w:rsidRDefault="007E5808" w:rsidP="007E5808">
            <w:pPr>
              <w:ind w:right="78"/>
              <w:rPr>
                <w:sz w:val="24"/>
              </w:rPr>
            </w:pPr>
            <w:r w:rsidRPr="00B06B0E">
              <w:rPr>
                <w:sz w:val="24"/>
              </w:rPr>
              <w:t>P</w:t>
            </w:r>
            <w:r w:rsidRPr="00B06B0E">
              <w:rPr>
                <w:sz w:val="24"/>
                <w:vertAlign w:val="subscript"/>
              </w:rPr>
              <w:t>2</w:t>
            </w:r>
          </w:p>
        </w:tc>
        <w:tc>
          <w:tcPr>
            <w:tcW w:w="1330" w:type="dxa"/>
            <w:vAlign w:val="center"/>
          </w:tcPr>
          <w:p w14:paraId="1A2D974B" w14:textId="77777777" w:rsidR="007E5808" w:rsidRPr="00B06B0E" w:rsidRDefault="007E5808" w:rsidP="007E5808">
            <w:pPr>
              <w:ind w:right="78"/>
              <w:rPr>
                <w:sz w:val="24"/>
              </w:rPr>
            </w:pPr>
            <w:r w:rsidRPr="00B06B0E">
              <w:rPr>
                <w:sz w:val="24"/>
              </w:rPr>
              <w:t>P</w:t>
            </w:r>
            <w:r w:rsidRPr="00B06B0E">
              <w:rPr>
                <w:sz w:val="24"/>
                <w:vertAlign w:val="subscript"/>
              </w:rPr>
              <w:t>3</w:t>
            </w:r>
          </w:p>
        </w:tc>
      </w:tr>
      <w:tr w:rsidR="004B6387" w14:paraId="35374B34" w14:textId="77777777" w:rsidTr="004B6387">
        <w:trPr>
          <w:trHeight w:val="735"/>
        </w:trPr>
        <w:tc>
          <w:tcPr>
            <w:tcW w:w="1046" w:type="dxa"/>
            <w:vAlign w:val="center"/>
          </w:tcPr>
          <w:p w14:paraId="61DAD1B1" w14:textId="77777777" w:rsidR="007E5808" w:rsidRPr="00B06B0E" w:rsidRDefault="007E5808" w:rsidP="007E5808">
            <w:pPr>
              <w:ind w:right="78"/>
              <w:rPr>
                <w:sz w:val="24"/>
                <w:vertAlign w:val="subscript"/>
              </w:rPr>
            </w:pPr>
            <w:r w:rsidRPr="00B06B0E">
              <w:rPr>
                <w:sz w:val="24"/>
              </w:rPr>
              <w:t>t</w:t>
            </w:r>
            <w:r w:rsidRPr="00B06B0E">
              <w:rPr>
                <w:sz w:val="24"/>
                <w:vertAlign w:val="subscript"/>
              </w:rPr>
              <w:t>0</w:t>
            </w:r>
          </w:p>
        </w:tc>
        <w:tc>
          <w:tcPr>
            <w:tcW w:w="1640" w:type="dxa"/>
            <w:vAlign w:val="center"/>
          </w:tcPr>
          <w:p w14:paraId="22AB6FAF" w14:textId="77777777" w:rsidR="007E5808" w:rsidRPr="00B06B0E" w:rsidRDefault="007E5808" w:rsidP="007E5808">
            <w:pPr>
              <w:ind w:right="78"/>
              <w:rPr>
                <w:sz w:val="24"/>
              </w:rPr>
            </w:pPr>
            <w:r w:rsidRPr="00B06B0E">
              <w:rPr>
                <w:sz w:val="24"/>
              </w:rPr>
              <w:t>P</w:t>
            </w:r>
            <w:r w:rsidRPr="00B06B0E">
              <w:rPr>
                <w:sz w:val="24"/>
                <w:vertAlign w:val="subscript"/>
              </w:rPr>
              <w:t>0</w:t>
            </w:r>
            <w:r w:rsidRPr="00B06B0E">
              <w:rPr>
                <w:sz w:val="24"/>
              </w:rPr>
              <w:t xml:space="preserve">: read </w:t>
            </w:r>
          </w:p>
        </w:tc>
        <w:tc>
          <w:tcPr>
            <w:tcW w:w="1571" w:type="dxa"/>
            <w:vAlign w:val="center"/>
          </w:tcPr>
          <w:p w14:paraId="25E85422" w14:textId="77777777" w:rsidR="007E5808" w:rsidRPr="00B06B0E" w:rsidRDefault="007E5808" w:rsidP="007E5808">
            <w:pPr>
              <w:ind w:right="78"/>
              <w:rPr>
                <w:sz w:val="24"/>
              </w:rPr>
            </w:pPr>
            <w:r>
              <w:rPr>
                <w:sz w:val="24"/>
              </w:rPr>
              <w:t>S/A (</w:t>
            </w:r>
            <w:r w:rsidR="003012B7">
              <w:rPr>
                <w:sz w:val="24"/>
              </w:rPr>
              <w:t xml:space="preserve">means: state </w:t>
            </w:r>
            <w:r>
              <w:rPr>
                <w:sz w:val="24"/>
              </w:rPr>
              <w:t xml:space="preserve">‘S’ </w:t>
            </w:r>
            <w:proofErr w:type="gramStart"/>
            <w:r>
              <w:rPr>
                <w:sz w:val="24"/>
              </w:rPr>
              <w:t>and  value</w:t>
            </w:r>
            <w:proofErr w:type="gramEnd"/>
            <w:r>
              <w:rPr>
                <w:sz w:val="24"/>
              </w:rPr>
              <w:t xml:space="preserve"> ‘A’)</w:t>
            </w:r>
          </w:p>
        </w:tc>
        <w:tc>
          <w:tcPr>
            <w:tcW w:w="1557" w:type="dxa"/>
            <w:vAlign w:val="center"/>
          </w:tcPr>
          <w:p w14:paraId="5CF061BC" w14:textId="77777777" w:rsidR="007E5808" w:rsidRPr="00B06B0E" w:rsidRDefault="007E5808" w:rsidP="007E5808">
            <w:pPr>
              <w:ind w:right="78"/>
              <w:rPr>
                <w:sz w:val="24"/>
              </w:rPr>
            </w:pPr>
            <w:r>
              <w:rPr>
                <w:sz w:val="24"/>
              </w:rPr>
              <w:t>NA (Not Applicable)</w:t>
            </w:r>
          </w:p>
        </w:tc>
        <w:tc>
          <w:tcPr>
            <w:tcW w:w="1330" w:type="dxa"/>
            <w:vAlign w:val="center"/>
          </w:tcPr>
          <w:p w14:paraId="0CE24AC8" w14:textId="77777777" w:rsidR="007E5808" w:rsidRPr="00B06B0E" w:rsidRDefault="007E5808" w:rsidP="007E5808">
            <w:pPr>
              <w:ind w:right="78"/>
              <w:rPr>
                <w:sz w:val="24"/>
              </w:rPr>
            </w:pPr>
            <w:r>
              <w:rPr>
                <w:sz w:val="24"/>
              </w:rPr>
              <w:t>NA</w:t>
            </w:r>
          </w:p>
        </w:tc>
        <w:tc>
          <w:tcPr>
            <w:tcW w:w="1330" w:type="dxa"/>
            <w:vAlign w:val="center"/>
          </w:tcPr>
          <w:p w14:paraId="605B9A32" w14:textId="77777777" w:rsidR="007E5808" w:rsidRPr="00B06B0E" w:rsidRDefault="007E5808" w:rsidP="007E5808">
            <w:pPr>
              <w:ind w:right="78"/>
              <w:rPr>
                <w:sz w:val="24"/>
              </w:rPr>
            </w:pPr>
            <w:r>
              <w:rPr>
                <w:sz w:val="24"/>
              </w:rPr>
              <w:t>NA</w:t>
            </w:r>
          </w:p>
        </w:tc>
      </w:tr>
      <w:tr w:rsidR="004B6387" w14:paraId="21CA5D42" w14:textId="77777777" w:rsidTr="004B6387">
        <w:trPr>
          <w:trHeight w:val="735"/>
        </w:trPr>
        <w:tc>
          <w:tcPr>
            <w:tcW w:w="1046" w:type="dxa"/>
            <w:vAlign w:val="center"/>
          </w:tcPr>
          <w:p w14:paraId="254CD7F8" w14:textId="77777777" w:rsidR="007E5808" w:rsidRPr="00B06B0E" w:rsidRDefault="007E5808" w:rsidP="007E5808">
            <w:pPr>
              <w:ind w:right="78"/>
              <w:rPr>
                <w:sz w:val="24"/>
              </w:rPr>
            </w:pPr>
            <w:r w:rsidRPr="00B06B0E">
              <w:rPr>
                <w:sz w:val="24"/>
              </w:rPr>
              <w:t>t</w:t>
            </w:r>
            <w:r w:rsidRPr="00B06B0E">
              <w:rPr>
                <w:sz w:val="24"/>
                <w:vertAlign w:val="subscript"/>
              </w:rPr>
              <w:t>1</w:t>
            </w:r>
          </w:p>
        </w:tc>
        <w:tc>
          <w:tcPr>
            <w:tcW w:w="1640" w:type="dxa"/>
            <w:vAlign w:val="center"/>
          </w:tcPr>
          <w:p w14:paraId="100602EA" w14:textId="77777777" w:rsidR="007E5808" w:rsidRPr="00B06B0E" w:rsidRDefault="007E5808" w:rsidP="007E5808">
            <w:pPr>
              <w:ind w:right="78"/>
              <w:rPr>
                <w:sz w:val="24"/>
              </w:rPr>
            </w:pPr>
            <w:r w:rsidRPr="00B06B0E">
              <w:rPr>
                <w:sz w:val="24"/>
              </w:rPr>
              <w:t>P</w:t>
            </w:r>
            <w:r w:rsidRPr="00B06B0E">
              <w:rPr>
                <w:sz w:val="24"/>
                <w:vertAlign w:val="subscript"/>
              </w:rPr>
              <w:t>3</w:t>
            </w:r>
            <w:r w:rsidRPr="00B06B0E">
              <w:rPr>
                <w:sz w:val="24"/>
              </w:rPr>
              <w:t>: write A</w:t>
            </w:r>
            <m:oMath>
              <m:r>
                <w:rPr>
                  <w:rFonts w:ascii="Cambria Math" w:hAnsi="Cambria Math"/>
                  <w:sz w:val="24"/>
                </w:rPr>
                <m:t>'</m:t>
              </m:r>
            </m:oMath>
          </w:p>
        </w:tc>
        <w:tc>
          <w:tcPr>
            <w:tcW w:w="1571" w:type="dxa"/>
            <w:vAlign w:val="center"/>
          </w:tcPr>
          <w:p w14:paraId="51AA78DD" w14:textId="4A495B3A" w:rsidR="007E5808" w:rsidRPr="00B06B0E" w:rsidRDefault="003E4056" w:rsidP="007E5808">
            <w:pPr>
              <w:ind w:right="78"/>
              <w:rPr>
                <w:sz w:val="24"/>
              </w:rPr>
            </w:pPr>
            <w:r>
              <w:rPr>
                <w:sz w:val="24"/>
              </w:rPr>
              <w:t>I/A</w:t>
            </w:r>
          </w:p>
        </w:tc>
        <w:tc>
          <w:tcPr>
            <w:tcW w:w="1557" w:type="dxa"/>
            <w:vAlign w:val="center"/>
          </w:tcPr>
          <w:p w14:paraId="13EB966C" w14:textId="4F3A5766" w:rsidR="007E5808" w:rsidRPr="00B06B0E" w:rsidRDefault="003E4056" w:rsidP="007E5808">
            <w:pPr>
              <w:ind w:right="78"/>
              <w:rPr>
                <w:sz w:val="24"/>
              </w:rPr>
            </w:pPr>
            <w:r>
              <w:rPr>
                <w:sz w:val="24"/>
              </w:rPr>
              <w:t>NA</w:t>
            </w:r>
          </w:p>
        </w:tc>
        <w:tc>
          <w:tcPr>
            <w:tcW w:w="1330" w:type="dxa"/>
            <w:vAlign w:val="center"/>
          </w:tcPr>
          <w:p w14:paraId="4FF6626F" w14:textId="192743B9" w:rsidR="007E5808" w:rsidRPr="00B06B0E" w:rsidRDefault="003E4056" w:rsidP="007E5808">
            <w:pPr>
              <w:ind w:right="78"/>
              <w:rPr>
                <w:sz w:val="24"/>
              </w:rPr>
            </w:pPr>
            <w:r>
              <w:rPr>
                <w:sz w:val="24"/>
              </w:rPr>
              <w:t>NA</w:t>
            </w:r>
          </w:p>
        </w:tc>
        <w:tc>
          <w:tcPr>
            <w:tcW w:w="1330" w:type="dxa"/>
            <w:vAlign w:val="center"/>
          </w:tcPr>
          <w:p w14:paraId="3A2B14D1" w14:textId="613E012B" w:rsidR="007E5808" w:rsidRPr="00B06B0E" w:rsidRDefault="003E4056" w:rsidP="007E5808">
            <w:pPr>
              <w:ind w:right="78"/>
              <w:rPr>
                <w:sz w:val="24"/>
              </w:rPr>
            </w:pPr>
            <w:r>
              <w:rPr>
                <w:sz w:val="24"/>
              </w:rPr>
              <w:t>M/A’</w:t>
            </w:r>
          </w:p>
        </w:tc>
      </w:tr>
      <w:tr w:rsidR="004B6387" w14:paraId="7F2D8B15" w14:textId="77777777" w:rsidTr="004B6387">
        <w:trPr>
          <w:trHeight w:val="735"/>
        </w:trPr>
        <w:tc>
          <w:tcPr>
            <w:tcW w:w="1046" w:type="dxa"/>
            <w:vAlign w:val="center"/>
          </w:tcPr>
          <w:p w14:paraId="6B6883D1" w14:textId="77777777" w:rsidR="007E5808" w:rsidRPr="00B06B0E" w:rsidRDefault="007E5808" w:rsidP="007E5808">
            <w:pPr>
              <w:ind w:right="78"/>
              <w:rPr>
                <w:sz w:val="24"/>
              </w:rPr>
            </w:pPr>
            <w:r w:rsidRPr="00B06B0E">
              <w:rPr>
                <w:sz w:val="24"/>
              </w:rPr>
              <w:t>t</w:t>
            </w:r>
            <w:r w:rsidRPr="00B06B0E">
              <w:rPr>
                <w:sz w:val="24"/>
                <w:vertAlign w:val="subscript"/>
              </w:rPr>
              <w:t>2</w:t>
            </w:r>
          </w:p>
        </w:tc>
        <w:tc>
          <w:tcPr>
            <w:tcW w:w="1640" w:type="dxa"/>
            <w:vAlign w:val="center"/>
          </w:tcPr>
          <w:p w14:paraId="2395D6C6" w14:textId="77777777" w:rsidR="007E5808" w:rsidRPr="00B06B0E" w:rsidRDefault="007E5808" w:rsidP="007E5808">
            <w:pPr>
              <w:ind w:right="78"/>
              <w:rPr>
                <w:sz w:val="24"/>
              </w:rPr>
            </w:pPr>
            <w:r w:rsidRPr="00B06B0E">
              <w:rPr>
                <w:sz w:val="24"/>
              </w:rPr>
              <w:t>P</w:t>
            </w:r>
            <w:r w:rsidRPr="00B06B0E">
              <w:rPr>
                <w:sz w:val="24"/>
                <w:vertAlign w:val="subscript"/>
              </w:rPr>
              <w:t>1</w:t>
            </w:r>
            <w:r w:rsidRPr="00B06B0E">
              <w:rPr>
                <w:sz w:val="24"/>
              </w:rPr>
              <w:t>: write A</w:t>
            </w:r>
            <m:oMath>
              <m:r>
                <w:rPr>
                  <w:rFonts w:ascii="Cambria Math" w:hAnsi="Cambria Math"/>
                  <w:sz w:val="24"/>
                </w:rPr>
                <m:t>''</m:t>
              </m:r>
            </m:oMath>
          </w:p>
        </w:tc>
        <w:tc>
          <w:tcPr>
            <w:tcW w:w="1571" w:type="dxa"/>
            <w:vAlign w:val="center"/>
          </w:tcPr>
          <w:p w14:paraId="465D287F" w14:textId="7B3DA49F" w:rsidR="007E5808" w:rsidRPr="00B06B0E" w:rsidRDefault="003E4056" w:rsidP="007E5808">
            <w:pPr>
              <w:ind w:right="78"/>
              <w:rPr>
                <w:sz w:val="24"/>
              </w:rPr>
            </w:pPr>
            <w:r>
              <w:rPr>
                <w:sz w:val="24"/>
              </w:rPr>
              <w:t>I/A</w:t>
            </w:r>
          </w:p>
        </w:tc>
        <w:tc>
          <w:tcPr>
            <w:tcW w:w="1557" w:type="dxa"/>
            <w:vAlign w:val="center"/>
          </w:tcPr>
          <w:p w14:paraId="7EE75D4F" w14:textId="5EE675FD" w:rsidR="007E5808" w:rsidRPr="00B06B0E" w:rsidRDefault="003E4056" w:rsidP="007E5808">
            <w:pPr>
              <w:ind w:right="78"/>
              <w:rPr>
                <w:sz w:val="24"/>
              </w:rPr>
            </w:pPr>
            <w:r>
              <w:rPr>
                <w:sz w:val="24"/>
              </w:rPr>
              <w:t>M/A’’</w:t>
            </w:r>
          </w:p>
        </w:tc>
        <w:tc>
          <w:tcPr>
            <w:tcW w:w="1330" w:type="dxa"/>
            <w:vAlign w:val="center"/>
          </w:tcPr>
          <w:p w14:paraId="0CF3A35A" w14:textId="324A6C94" w:rsidR="007E5808" w:rsidRPr="00B06B0E" w:rsidRDefault="003E4056" w:rsidP="007E5808">
            <w:pPr>
              <w:ind w:right="78"/>
              <w:rPr>
                <w:sz w:val="24"/>
              </w:rPr>
            </w:pPr>
            <w:r>
              <w:rPr>
                <w:sz w:val="24"/>
              </w:rPr>
              <w:t>NA</w:t>
            </w:r>
          </w:p>
        </w:tc>
        <w:tc>
          <w:tcPr>
            <w:tcW w:w="1330" w:type="dxa"/>
            <w:vAlign w:val="center"/>
          </w:tcPr>
          <w:p w14:paraId="79CE6CB6" w14:textId="7D4DF204" w:rsidR="007E5808" w:rsidRPr="00B06B0E" w:rsidRDefault="003E4056" w:rsidP="007E5808">
            <w:pPr>
              <w:ind w:right="78"/>
              <w:rPr>
                <w:sz w:val="24"/>
              </w:rPr>
            </w:pPr>
            <w:r>
              <w:rPr>
                <w:sz w:val="24"/>
              </w:rPr>
              <w:t>I/A’</w:t>
            </w:r>
          </w:p>
        </w:tc>
      </w:tr>
      <w:tr w:rsidR="004B6387" w14:paraId="3573770B" w14:textId="77777777" w:rsidTr="004B6387">
        <w:trPr>
          <w:trHeight w:val="735"/>
        </w:trPr>
        <w:tc>
          <w:tcPr>
            <w:tcW w:w="1046" w:type="dxa"/>
            <w:vAlign w:val="center"/>
          </w:tcPr>
          <w:p w14:paraId="113DA655" w14:textId="77777777" w:rsidR="007E5808" w:rsidRPr="00B06B0E" w:rsidRDefault="007E5808" w:rsidP="007E5808">
            <w:pPr>
              <w:ind w:right="78"/>
              <w:rPr>
                <w:sz w:val="24"/>
              </w:rPr>
            </w:pPr>
            <w:r w:rsidRPr="00B06B0E">
              <w:rPr>
                <w:sz w:val="24"/>
              </w:rPr>
              <w:t>t</w:t>
            </w:r>
            <w:r w:rsidRPr="00B06B0E">
              <w:rPr>
                <w:sz w:val="24"/>
                <w:vertAlign w:val="subscript"/>
              </w:rPr>
              <w:t>3</w:t>
            </w:r>
          </w:p>
        </w:tc>
        <w:tc>
          <w:tcPr>
            <w:tcW w:w="1640" w:type="dxa"/>
            <w:vAlign w:val="center"/>
          </w:tcPr>
          <w:p w14:paraId="0522CE8B" w14:textId="77777777" w:rsidR="007E5808" w:rsidRPr="00B06B0E" w:rsidRDefault="007E5808" w:rsidP="007E5808">
            <w:pPr>
              <w:ind w:right="78"/>
              <w:rPr>
                <w:sz w:val="24"/>
              </w:rPr>
            </w:pPr>
            <w:r w:rsidRPr="00B06B0E">
              <w:rPr>
                <w:sz w:val="24"/>
              </w:rPr>
              <w:t>P</w:t>
            </w:r>
            <w:r w:rsidRPr="00B06B0E">
              <w:rPr>
                <w:sz w:val="24"/>
                <w:vertAlign w:val="subscript"/>
              </w:rPr>
              <w:t>2</w:t>
            </w:r>
            <w:r w:rsidRPr="00B06B0E">
              <w:rPr>
                <w:sz w:val="24"/>
              </w:rPr>
              <w:t>: read</w:t>
            </w:r>
          </w:p>
        </w:tc>
        <w:tc>
          <w:tcPr>
            <w:tcW w:w="1571" w:type="dxa"/>
            <w:vAlign w:val="center"/>
          </w:tcPr>
          <w:p w14:paraId="235A5ECC" w14:textId="6C343D9C" w:rsidR="007E5808" w:rsidRPr="00B06B0E" w:rsidRDefault="003E4056" w:rsidP="007E5808">
            <w:pPr>
              <w:ind w:right="78"/>
              <w:rPr>
                <w:sz w:val="24"/>
              </w:rPr>
            </w:pPr>
            <w:r>
              <w:rPr>
                <w:sz w:val="24"/>
              </w:rPr>
              <w:t>I/A</w:t>
            </w:r>
          </w:p>
        </w:tc>
        <w:tc>
          <w:tcPr>
            <w:tcW w:w="1557" w:type="dxa"/>
            <w:vAlign w:val="center"/>
          </w:tcPr>
          <w:p w14:paraId="5CF389B4" w14:textId="1A00020B" w:rsidR="007E5808" w:rsidRPr="00B06B0E" w:rsidRDefault="003E4056" w:rsidP="007E5808">
            <w:pPr>
              <w:ind w:right="78"/>
              <w:rPr>
                <w:sz w:val="24"/>
              </w:rPr>
            </w:pPr>
            <w:r>
              <w:rPr>
                <w:sz w:val="24"/>
              </w:rPr>
              <w:t>S/A’’</w:t>
            </w:r>
          </w:p>
        </w:tc>
        <w:tc>
          <w:tcPr>
            <w:tcW w:w="1330" w:type="dxa"/>
            <w:vAlign w:val="center"/>
          </w:tcPr>
          <w:p w14:paraId="05F6B72E" w14:textId="1D80B697" w:rsidR="007E5808" w:rsidRPr="00B06B0E" w:rsidRDefault="003E4056" w:rsidP="007E5808">
            <w:pPr>
              <w:ind w:right="78"/>
              <w:rPr>
                <w:sz w:val="24"/>
              </w:rPr>
            </w:pPr>
            <w:r>
              <w:rPr>
                <w:sz w:val="24"/>
              </w:rPr>
              <w:t>S/A’’</w:t>
            </w:r>
          </w:p>
        </w:tc>
        <w:tc>
          <w:tcPr>
            <w:tcW w:w="1330" w:type="dxa"/>
            <w:vAlign w:val="center"/>
          </w:tcPr>
          <w:p w14:paraId="64DE0BB1" w14:textId="58F7AAE9" w:rsidR="007E5808" w:rsidRPr="00B06B0E" w:rsidRDefault="003E4056" w:rsidP="007E5808">
            <w:pPr>
              <w:ind w:right="78"/>
              <w:rPr>
                <w:sz w:val="24"/>
              </w:rPr>
            </w:pPr>
            <w:r>
              <w:rPr>
                <w:sz w:val="24"/>
              </w:rPr>
              <w:t>I/A’</w:t>
            </w:r>
          </w:p>
        </w:tc>
      </w:tr>
    </w:tbl>
    <w:p w14:paraId="29AAB07F" w14:textId="77777777" w:rsidR="007E5EF4" w:rsidRDefault="007E5EF4" w:rsidP="007E5EF4">
      <w:pPr>
        <w:ind w:right="78"/>
      </w:pPr>
    </w:p>
    <w:p w14:paraId="1441C744" w14:textId="77777777" w:rsidR="00CD5F3C" w:rsidRPr="007E5EF4" w:rsidRDefault="00CD5F3C" w:rsidP="007E5EF4">
      <w:pPr>
        <w:ind w:right="78"/>
        <w:rPr>
          <w:sz w:val="24"/>
          <w:szCs w:val="24"/>
        </w:rPr>
      </w:pPr>
      <w:r>
        <w:br w:type="page"/>
      </w:r>
    </w:p>
    <w:p w14:paraId="3A8627FD" w14:textId="77777777" w:rsidR="00E25898" w:rsidRDefault="00E25898" w:rsidP="0087422C">
      <w:pPr>
        <w:spacing w:line="200" w:lineRule="exact"/>
      </w:pPr>
    </w:p>
    <w:p w14:paraId="47B8D5CC" w14:textId="77777777" w:rsidR="003D2C70" w:rsidRDefault="003D2C70" w:rsidP="0087422C">
      <w:pPr>
        <w:spacing w:line="200" w:lineRule="exact"/>
      </w:pPr>
    </w:p>
    <w:p w14:paraId="18EED87D" w14:textId="77777777" w:rsidR="00B06B0E" w:rsidRDefault="00B06B0E" w:rsidP="00B06B0E">
      <w:pPr>
        <w:pStyle w:val="ListParagraph"/>
        <w:numPr>
          <w:ilvl w:val="0"/>
          <w:numId w:val="4"/>
        </w:numPr>
        <w:ind w:right="78"/>
        <w:rPr>
          <w:sz w:val="24"/>
          <w:szCs w:val="24"/>
        </w:rPr>
      </w:pPr>
      <w:r>
        <w:rPr>
          <w:sz w:val="24"/>
          <w:szCs w:val="24"/>
        </w:rPr>
        <w:t>[3</w:t>
      </w:r>
      <w:r w:rsidR="00E25898">
        <w:rPr>
          <w:sz w:val="24"/>
          <w:szCs w:val="24"/>
        </w:rPr>
        <w:t xml:space="preserve"> points]</w:t>
      </w:r>
      <w:r w:rsidR="002B4AC0">
        <w:rPr>
          <w:sz w:val="24"/>
          <w:szCs w:val="24"/>
        </w:rPr>
        <w:t xml:space="preserve"> </w:t>
      </w:r>
      <w:r w:rsidRPr="007E5EF4">
        <w:rPr>
          <w:sz w:val="24"/>
          <w:szCs w:val="24"/>
        </w:rPr>
        <w:t>Suppose</w:t>
      </w:r>
      <w:r>
        <w:rPr>
          <w:sz w:val="24"/>
          <w:szCs w:val="24"/>
        </w:rPr>
        <w:t xml:space="preserve"> the</w:t>
      </w:r>
      <w:r w:rsidRPr="007E5EF4">
        <w:rPr>
          <w:sz w:val="24"/>
          <w:szCs w:val="24"/>
        </w:rPr>
        <w:t xml:space="preserve"> </w:t>
      </w:r>
      <w:r w:rsidRPr="007E5EF4">
        <w:rPr>
          <w:b/>
          <w:sz w:val="24"/>
          <w:szCs w:val="24"/>
        </w:rPr>
        <w:t>M</w:t>
      </w:r>
      <w:r>
        <w:rPr>
          <w:b/>
          <w:sz w:val="24"/>
          <w:szCs w:val="24"/>
        </w:rPr>
        <w:t>E</w:t>
      </w:r>
      <w:r w:rsidRPr="007E5EF4">
        <w:rPr>
          <w:b/>
          <w:sz w:val="24"/>
          <w:szCs w:val="24"/>
        </w:rPr>
        <w:t>SI</w:t>
      </w:r>
      <w:r>
        <w:rPr>
          <w:sz w:val="24"/>
          <w:szCs w:val="24"/>
        </w:rPr>
        <w:t xml:space="preserve"> </w:t>
      </w:r>
      <w:r w:rsidRPr="007E5EF4">
        <w:rPr>
          <w:sz w:val="24"/>
          <w:szCs w:val="24"/>
        </w:rPr>
        <w:t>protocol</w:t>
      </w:r>
      <w:r>
        <w:rPr>
          <w:sz w:val="24"/>
          <w:szCs w:val="24"/>
        </w:rPr>
        <w:t xml:space="preserve"> is being used, and the instruction sequence to access block is illustrated in the following table</w:t>
      </w:r>
      <w:r w:rsidR="00CE5C8D">
        <w:rPr>
          <w:sz w:val="24"/>
          <w:szCs w:val="24"/>
        </w:rPr>
        <w:t xml:space="preserve"> ordered in time</w:t>
      </w:r>
      <w:r>
        <w:rPr>
          <w:sz w:val="24"/>
          <w:szCs w:val="24"/>
        </w:rPr>
        <w:t>.</w:t>
      </w:r>
      <w:r w:rsidRPr="007E5EF4">
        <w:rPr>
          <w:sz w:val="24"/>
          <w:szCs w:val="24"/>
        </w:rPr>
        <w:t xml:space="preserve"> </w:t>
      </w:r>
      <w:r>
        <w:rPr>
          <w:sz w:val="24"/>
          <w:szCs w:val="24"/>
        </w:rPr>
        <w:t>F</w:t>
      </w:r>
      <w:r w:rsidRPr="007E5EF4">
        <w:rPr>
          <w:sz w:val="24"/>
          <w:szCs w:val="24"/>
        </w:rPr>
        <w:t xml:space="preserve">ill the </w:t>
      </w:r>
      <w:r>
        <w:rPr>
          <w:sz w:val="24"/>
          <w:szCs w:val="24"/>
        </w:rPr>
        <w:t>rest of table</w:t>
      </w:r>
      <w:r w:rsidRPr="007E5EF4">
        <w:rPr>
          <w:sz w:val="24"/>
          <w:szCs w:val="24"/>
        </w:rPr>
        <w:t xml:space="preserve"> with the </w:t>
      </w:r>
      <w:r>
        <w:rPr>
          <w:sz w:val="24"/>
          <w:szCs w:val="24"/>
        </w:rPr>
        <w:t>value and state</w:t>
      </w:r>
      <w:r w:rsidRPr="007E5EF4">
        <w:rPr>
          <w:sz w:val="24"/>
          <w:szCs w:val="24"/>
        </w:rPr>
        <w:t xml:space="preserve"> </w:t>
      </w:r>
      <w:r>
        <w:rPr>
          <w:sz w:val="24"/>
          <w:szCs w:val="24"/>
        </w:rPr>
        <w:t>(M, E, S or I) of the</w:t>
      </w:r>
      <w:r w:rsidR="00CE5C8D">
        <w:rPr>
          <w:sz w:val="24"/>
          <w:szCs w:val="24"/>
        </w:rPr>
        <w:t xml:space="preserve"> cached copy of</w:t>
      </w:r>
      <w:r>
        <w:rPr>
          <w:sz w:val="24"/>
          <w:szCs w:val="24"/>
        </w:rPr>
        <w:t xml:space="preserve"> block</w:t>
      </w:r>
      <w:r w:rsidRPr="007E5EF4">
        <w:rPr>
          <w:sz w:val="24"/>
          <w:szCs w:val="24"/>
        </w:rPr>
        <w:t xml:space="preserve"> </w:t>
      </w:r>
      <w:r w:rsidRPr="00B06B0E">
        <w:rPr>
          <w:i/>
          <w:sz w:val="24"/>
          <w:szCs w:val="24"/>
        </w:rPr>
        <w:t>right after</w:t>
      </w:r>
      <w:r w:rsidR="00CE5C8D">
        <w:rPr>
          <w:sz w:val="24"/>
          <w:szCs w:val="24"/>
        </w:rPr>
        <w:t xml:space="preserve"> the </w:t>
      </w:r>
      <w:r>
        <w:rPr>
          <w:sz w:val="24"/>
          <w:szCs w:val="24"/>
        </w:rPr>
        <w:t>instruction</w:t>
      </w:r>
      <w:r w:rsidR="00CE5C8D">
        <w:rPr>
          <w:sz w:val="24"/>
          <w:szCs w:val="24"/>
        </w:rPr>
        <w:t xml:space="preserve"> is being executed</w:t>
      </w:r>
      <w:r w:rsidRPr="007E5EF4">
        <w:rPr>
          <w:sz w:val="24"/>
          <w:szCs w:val="24"/>
        </w:rPr>
        <w:t>.</w:t>
      </w:r>
    </w:p>
    <w:p w14:paraId="2F02395B" w14:textId="77777777" w:rsidR="00CD0713" w:rsidRDefault="00CD0713" w:rsidP="00CD0713">
      <w:pPr>
        <w:ind w:right="78"/>
        <w:rPr>
          <w:sz w:val="24"/>
          <w:szCs w:val="24"/>
        </w:rPr>
      </w:pPr>
    </w:p>
    <w:p w14:paraId="1827D39F" w14:textId="31D4C4C7" w:rsidR="00CD0713" w:rsidRDefault="00CD0713" w:rsidP="00CD0713">
      <w:pPr>
        <w:ind w:right="78"/>
        <w:rPr>
          <w:sz w:val="24"/>
          <w:szCs w:val="24"/>
        </w:rPr>
      </w:pPr>
      <w:r>
        <w:rPr>
          <w:sz w:val="24"/>
          <w:szCs w:val="24"/>
        </w:rPr>
        <w:t>Both of the following answers are correct</w:t>
      </w:r>
    </w:p>
    <w:p w14:paraId="4AEE44DE" w14:textId="77777777" w:rsidR="00CD0713" w:rsidRDefault="00CD0713" w:rsidP="00CD0713">
      <w:pPr>
        <w:ind w:right="78"/>
        <w:rPr>
          <w:sz w:val="24"/>
          <w:szCs w:val="24"/>
        </w:rPr>
      </w:pPr>
    </w:p>
    <w:p w14:paraId="4A8DCEC0" w14:textId="3D416807" w:rsidR="00CD0713" w:rsidRPr="00CD0713" w:rsidRDefault="00CD0713" w:rsidP="00CD0713">
      <w:pPr>
        <w:ind w:right="78"/>
        <w:rPr>
          <w:sz w:val="24"/>
          <w:szCs w:val="24"/>
        </w:rPr>
      </w:pPr>
      <w:r>
        <w:rPr>
          <w:sz w:val="24"/>
          <w:szCs w:val="24"/>
        </w:rPr>
        <w:t>Answer 1</w:t>
      </w:r>
    </w:p>
    <w:p w14:paraId="1DF40409" w14:textId="77777777" w:rsidR="00B06B0E" w:rsidRDefault="000378B8" w:rsidP="00B06B0E">
      <w:pPr>
        <w:ind w:right="78"/>
      </w:pPr>
      <w:r>
        <w:rPr>
          <w:noProof/>
          <w:lang w:eastAsia="zh-CN"/>
        </w:rPr>
        <w:pict w14:anchorId="498C8C89">
          <v:shape id="Text Box 47" o:spid="_x0000_s1054" type="#_x0000_t202" style="position:absolute;margin-left:8.85pt;margin-top:39.45pt;width:27.1pt;height:135pt;rotation:180;z-index:2517073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" filled="f" stroked="f">
            <v:textbox style="layout-flow:vertical-ideographic">
              <w:txbxContent>
                <w:p w14:paraId="4A5C3E4C" w14:textId="77777777" w:rsidR="005A7571" w:rsidRPr="00B06B0E" w:rsidRDefault="005A7571" w:rsidP="00B06B0E">
                  <w:pPr>
                    <w:jc w:val="center"/>
                    <w:rPr>
                      <w:sz w:val="24"/>
                    </w:rPr>
                  </w:pPr>
                  <w:r w:rsidRPr="00B06B0E">
                    <w:rPr>
                      <w:sz w:val="24"/>
                    </w:rPr>
                    <w:t>Time-line</w:t>
                  </w:r>
                </w:p>
              </w:txbxContent>
            </v:textbox>
            <w10:wrap type="square"/>
          </v:shape>
        </w:pict>
      </w:r>
      <w:r>
        <w:rPr>
          <w:noProof/>
          <w:lang w:eastAsia="zh-CN"/>
        </w:rPr>
        <w:pict w14:anchorId="2FF84D45">
          <v:shape id="Straight Arrow Connector 48" o:spid="_x0000_s1080" type="#_x0000_t32" style="position:absolute;margin-left:36.4pt;margin-top:12.5pt;width:0;height:180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" strokecolor="#4579b8 [3044]" strokeweight="2pt">
            <v:stroke endarrow="block"/>
          </v:shape>
        </w:pict>
      </w:r>
    </w:p>
    <w:tbl>
      <w:tblPr>
        <w:tblStyle w:val="TableGrid"/>
        <w:tblW w:w="0" w:type="auto"/>
        <w:jc w:val="center"/>
        <w:tblLook w:val="04A0" w:firstRow="1" w:lastRow="0" w:firstColumn="1" w:lastColumn="0" w:noHBand="0" w:noVBand="1"/>
      </w:tblPr>
      <w:tblGrid>
        <w:gridCol w:w="906"/>
        <w:gridCol w:w="1529"/>
        <w:gridCol w:w="1075"/>
        <w:gridCol w:w="1152"/>
        <w:gridCol w:w="1152"/>
        <w:gridCol w:w="1152"/>
      </w:tblGrid>
      <w:tr w:rsidR="00B06B0E" w14:paraId="6E83EE1D" w14:textId="77777777" w:rsidTr="00B06B0E">
        <w:trPr>
          <w:trHeight w:val="676"/>
          <w:jc w:val="center"/>
        </w:trPr>
        <w:tc>
          <w:tcPr>
            <w:tcW w:w="906" w:type="dxa"/>
            <w:vAlign w:val="center"/>
          </w:tcPr>
          <w:p w14:paraId="354B91D4" w14:textId="77777777" w:rsidR="00B06B0E" w:rsidRPr="00B06B0E" w:rsidRDefault="00B06B0E" w:rsidP="00B06B0E">
            <w:pPr>
              <w:ind w:right="78"/>
              <w:rPr>
                <w:sz w:val="24"/>
              </w:rPr>
            </w:pPr>
            <w:r w:rsidRPr="00B06B0E">
              <w:rPr>
                <w:sz w:val="24"/>
              </w:rPr>
              <w:t>Time</w:t>
            </w:r>
          </w:p>
        </w:tc>
        <w:tc>
          <w:tcPr>
            <w:tcW w:w="1529" w:type="dxa"/>
            <w:vAlign w:val="center"/>
          </w:tcPr>
          <w:p w14:paraId="2F265393" w14:textId="77777777" w:rsidR="00B06B0E" w:rsidRPr="00B06B0E" w:rsidRDefault="00CE5C8D" w:rsidP="00B06B0E">
            <w:pPr>
              <w:ind w:right="78"/>
              <w:rPr>
                <w:sz w:val="24"/>
              </w:rPr>
            </w:pPr>
            <w:r>
              <w:rPr>
                <w:sz w:val="24"/>
              </w:rPr>
              <w:t>Ins</w:t>
            </w:r>
            <w:r w:rsidR="00B06B0E" w:rsidRPr="00B06B0E">
              <w:rPr>
                <w:sz w:val="24"/>
              </w:rPr>
              <w:t>t</w:t>
            </w:r>
            <w:r>
              <w:rPr>
                <w:sz w:val="24"/>
              </w:rPr>
              <w:t>ruction</w:t>
            </w:r>
          </w:p>
        </w:tc>
        <w:tc>
          <w:tcPr>
            <w:tcW w:w="1075" w:type="dxa"/>
            <w:vAlign w:val="center"/>
          </w:tcPr>
          <w:p w14:paraId="6C60F4E8" w14:textId="77777777" w:rsidR="00B06B0E" w:rsidRPr="00B06B0E" w:rsidRDefault="00B06B0E" w:rsidP="00B06B0E">
            <w:pPr>
              <w:ind w:right="78"/>
              <w:rPr>
                <w:sz w:val="24"/>
              </w:rPr>
            </w:pPr>
            <w:r w:rsidRPr="00B06B0E">
              <w:rPr>
                <w:sz w:val="24"/>
              </w:rPr>
              <w:t>P</w:t>
            </w:r>
            <w:r w:rsidRPr="00B06B0E">
              <w:rPr>
                <w:sz w:val="24"/>
                <w:vertAlign w:val="subscript"/>
              </w:rPr>
              <w:t>0</w:t>
            </w:r>
          </w:p>
        </w:tc>
        <w:tc>
          <w:tcPr>
            <w:tcW w:w="1152" w:type="dxa"/>
            <w:vAlign w:val="center"/>
          </w:tcPr>
          <w:p w14:paraId="5EA0658F" w14:textId="77777777" w:rsidR="00B06B0E" w:rsidRPr="00B06B0E" w:rsidRDefault="00B06B0E" w:rsidP="00B06B0E">
            <w:pPr>
              <w:ind w:right="78"/>
              <w:rPr>
                <w:sz w:val="24"/>
              </w:rPr>
            </w:pPr>
            <w:r w:rsidRPr="00B06B0E">
              <w:rPr>
                <w:sz w:val="24"/>
              </w:rPr>
              <w:t>P</w:t>
            </w:r>
            <w:r w:rsidRPr="00B06B0E">
              <w:rPr>
                <w:sz w:val="24"/>
                <w:vertAlign w:val="subscript"/>
              </w:rPr>
              <w:t>1</w:t>
            </w:r>
          </w:p>
        </w:tc>
        <w:tc>
          <w:tcPr>
            <w:tcW w:w="1152" w:type="dxa"/>
            <w:vAlign w:val="center"/>
          </w:tcPr>
          <w:p w14:paraId="4A6513C3" w14:textId="77777777" w:rsidR="00B06B0E" w:rsidRPr="00B06B0E" w:rsidRDefault="00B06B0E" w:rsidP="00B06B0E">
            <w:pPr>
              <w:ind w:right="78"/>
              <w:rPr>
                <w:sz w:val="24"/>
              </w:rPr>
            </w:pPr>
            <w:r w:rsidRPr="00B06B0E">
              <w:rPr>
                <w:sz w:val="24"/>
              </w:rPr>
              <w:t>P</w:t>
            </w:r>
            <w:r w:rsidRPr="00B06B0E">
              <w:rPr>
                <w:sz w:val="24"/>
                <w:vertAlign w:val="subscript"/>
              </w:rPr>
              <w:t>2</w:t>
            </w:r>
          </w:p>
        </w:tc>
        <w:tc>
          <w:tcPr>
            <w:tcW w:w="1152" w:type="dxa"/>
            <w:vAlign w:val="center"/>
          </w:tcPr>
          <w:p w14:paraId="22B40080" w14:textId="77777777" w:rsidR="00B06B0E" w:rsidRPr="00B06B0E" w:rsidRDefault="00B06B0E" w:rsidP="00B06B0E">
            <w:pPr>
              <w:ind w:right="78"/>
              <w:rPr>
                <w:sz w:val="24"/>
              </w:rPr>
            </w:pPr>
            <w:r w:rsidRPr="00B06B0E">
              <w:rPr>
                <w:sz w:val="24"/>
              </w:rPr>
              <w:t>P</w:t>
            </w:r>
            <w:r w:rsidRPr="00B06B0E">
              <w:rPr>
                <w:sz w:val="24"/>
                <w:vertAlign w:val="subscript"/>
              </w:rPr>
              <w:t>3</w:t>
            </w:r>
          </w:p>
        </w:tc>
      </w:tr>
      <w:tr w:rsidR="00B06B0E" w14:paraId="24694A75" w14:textId="77777777" w:rsidTr="00B06B0E">
        <w:trPr>
          <w:trHeight w:val="676"/>
          <w:jc w:val="center"/>
        </w:trPr>
        <w:tc>
          <w:tcPr>
            <w:tcW w:w="906" w:type="dxa"/>
            <w:vAlign w:val="center"/>
          </w:tcPr>
          <w:p w14:paraId="5652B08A" w14:textId="77777777" w:rsidR="00B06B0E" w:rsidRPr="00B06B0E" w:rsidRDefault="00B06B0E" w:rsidP="00B06B0E">
            <w:pPr>
              <w:ind w:right="78"/>
              <w:rPr>
                <w:sz w:val="24"/>
                <w:vertAlign w:val="subscript"/>
              </w:rPr>
            </w:pPr>
            <w:r w:rsidRPr="00B06B0E">
              <w:rPr>
                <w:sz w:val="24"/>
              </w:rPr>
              <w:t>t</w:t>
            </w:r>
            <w:r w:rsidRPr="00B06B0E">
              <w:rPr>
                <w:sz w:val="24"/>
                <w:vertAlign w:val="subscript"/>
              </w:rPr>
              <w:t>0</w:t>
            </w:r>
          </w:p>
        </w:tc>
        <w:tc>
          <w:tcPr>
            <w:tcW w:w="1529" w:type="dxa"/>
            <w:vAlign w:val="center"/>
          </w:tcPr>
          <w:p w14:paraId="3D4B8E73" w14:textId="77777777" w:rsidR="00B06B0E" w:rsidRPr="00B06B0E" w:rsidRDefault="00B06B0E" w:rsidP="00B06B0E">
            <w:pPr>
              <w:ind w:right="78"/>
              <w:rPr>
                <w:sz w:val="24"/>
              </w:rPr>
            </w:pPr>
            <w:r w:rsidRPr="00B06B0E">
              <w:rPr>
                <w:sz w:val="24"/>
              </w:rPr>
              <w:t>P</w:t>
            </w:r>
            <w:r w:rsidRPr="00B06B0E">
              <w:rPr>
                <w:sz w:val="24"/>
                <w:vertAlign w:val="subscript"/>
              </w:rPr>
              <w:t>0</w:t>
            </w:r>
            <w:r w:rsidRPr="00B06B0E">
              <w:rPr>
                <w:sz w:val="24"/>
              </w:rPr>
              <w:t xml:space="preserve">: read </w:t>
            </w:r>
          </w:p>
        </w:tc>
        <w:tc>
          <w:tcPr>
            <w:tcW w:w="1075" w:type="dxa"/>
            <w:vAlign w:val="center"/>
          </w:tcPr>
          <w:p w14:paraId="16A4B655" w14:textId="400B409C" w:rsidR="00B06B0E" w:rsidRPr="00B06B0E" w:rsidRDefault="002A7BFB" w:rsidP="00B06B0E">
            <w:pPr>
              <w:ind w:right="78"/>
              <w:rPr>
                <w:sz w:val="24"/>
              </w:rPr>
            </w:pPr>
            <w:r>
              <w:rPr>
                <w:sz w:val="24"/>
              </w:rPr>
              <w:t>E</w:t>
            </w:r>
            <w:r w:rsidR="00B06B0E">
              <w:rPr>
                <w:sz w:val="24"/>
              </w:rPr>
              <w:t>/A</w:t>
            </w:r>
          </w:p>
        </w:tc>
        <w:tc>
          <w:tcPr>
            <w:tcW w:w="1152" w:type="dxa"/>
            <w:vAlign w:val="center"/>
          </w:tcPr>
          <w:p w14:paraId="47F3AB94" w14:textId="77777777" w:rsidR="00B06B0E" w:rsidRPr="00B06B0E" w:rsidRDefault="00B06B0E" w:rsidP="00B06B0E">
            <w:pPr>
              <w:ind w:right="78"/>
              <w:rPr>
                <w:sz w:val="24"/>
              </w:rPr>
            </w:pPr>
            <w:r>
              <w:rPr>
                <w:sz w:val="24"/>
              </w:rPr>
              <w:t>NA</w:t>
            </w:r>
          </w:p>
        </w:tc>
        <w:tc>
          <w:tcPr>
            <w:tcW w:w="1152" w:type="dxa"/>
            <w:vAlign w:val="center"/>
          </w:tcPr>
          <w:p w14:paraId="6A0A184B" w14:textId="77777777" w:rsidR="00B06B0E" w:rsidRPr="00B06B0E" w:rsidRDefault="00B06B0E" w:rsidP="00B06B0E">
            <w:pPr>
              <w:ind w:right="78"/>
              <w:rPr>
                <w:sz w:val="24"/>
              </w:rPr>
            </w:pPr>
            <w:r>
              <w:rPr>
                <w:sz w:val="24"/>
              </w:rPr>
              <w:t>NA</w:t>
            </w:r>
          </w:p>
        </w:tc>
        <w:tc>
          <w:tcPr>
            <w:tcW w:w="1152" w:type="dxa"/>
            <w:vAlign w:val="center"/>
          </w:tcPr>
          <w:p w14:paraId="2052D2AF" w14:textId="77777777" w:rsidR="00B06B0E" w:rsidRPr="00B06B0E" w:rsidRDefault="00B06B0E" w:rsidP="00B06B0E">
            <w:pPr>
              <w:ind w:right="78"/>
              <w:rPr>
                <w:sz w:val="24"/>
              </w:rPr>
            </w:pPr>
            <w:r>
              <w:rPr>
                <w:sz w:val="24"/>
              </w:rPr>
              <w:t>NA</w:t>
            </w:r>
          </w:p>
        </w:tc>
      </w:tr>
      <w:tr w:rsidR="00B06B0E" w14:paraId="5E36F7C2" w14:textId="77777777" w:rsidTr="00B06B0E">
        <w:trPr>
          <w:trHeight w:val="676"/>
          <w:jc w:val="center"/>
        </w:trPr>
        <w:tc>
          <w:tcPr>
            <w:tcW w:w="906" w:type="dxa"/>
            <w:vAlign w:val="center"/>
          </w:tcPr>
          <w:p w14:paraId="765A3DE5" w14:textId="77777777" w:rsidR="00B06B0E" w:rsidRPr="00B06B0E" w:rsidRDefault="00B06B0E" w:rsidP="00B06B0E">
            <w:pPr>
              <w:ind w:right="78"/>
              <w:rPr>
                <w:sz w:val="24"/>
              </w:rPr>
            </w:pPr>
            <w:r w:rsidRPr="00B06B0E">
              <w:rPr>
                <w:sz w:val="24"/>
              </w:rPr>
              <w:t>t</w:t>
            </w:r>
            <w:r w:rsidRPr="00B06B0E">
              <w:rPr>
                <w:sz w:val="24"/>
                <w:vertAlign w:val="subscript"/>
              </w:rPr>
              <w:t>1</w:t>
            </w:r>
          </w:p>
        </w:tc>
        <w:tc>
          <w:tcPr>
            <w:tcW w:w="1529" w:type="dxa"/>
            <w:vAlign w:val="center"/>
          </w:tcPr>
          <w:p w14:paraId="7F0580C2" w14:textId="77777777" w:rsidR="00B06B0E" w:rsidRPr="00B06B0E" w:rsidRDefault="00B06B0E" w:rsidP="00B06B0E">
            <w:pPr>
              <w:ind w:right="78"/>
              <w:rPr>
                <w:sz w:val="24"/>
              </w:rPr>
            </w:pPr>
            <w:r w:rsidRPr="00B06B0E">
              <w:rPr>
                <w:sz w:val="24"/>
              </w:rPr>
              <w:t>P</w:t>
            </w:r>
            <w:r w:rsidRPr="00B06B0E">
              <w:rPr>
                <w:sz w:val="24"/>
                <w:vertAlign w:val="subscript"/>
              </w:rPr>
              <w:t>3</w:t>
            </w:r>
            <w:r w:rsidRPr="00B06B0E">
              <w:rPr>
                <w:sz w:val="24"/>
              </w:rPr>
              <w:t>: write A</w:t>
            </w:r>
            <m:oMath>
              <m:r>
                <w:rPr>
                  <w:rFonts w:ascii="Cambria Math" w:hAnsi="Cambria Math"/>
                  <w:sz w:val="24"/>
                </w:rPr>
                <m:t>'</m:t>
              </m:r>
            </m:oMath>
          </w:p>
        </w:tc>
        <w:tc>
          <w:tcPr>
            <w:tcW w:w="1075" w:type="dxa"/>
            <w:vAlign w:val="center"/>
          </w:tcPr>
          <w:p w14:paraId="11299B60" w14:textId="3416A6CF" w:rsidR="00B06B0E" w:rsidRPr="00B06B0E" w:rsidRDefault="00352669" w:rsidP="00B06B0E">
            <w:pPr>
              <w:ind w:right="78"/>
              <w:rPr>
                <w:sz w:val="24"/>
              </w:rPr>
            </w:pPr>
            <w:r>
              <w:rPr>
                <w:sz w:val="24"/>
              </w:rPr>
              <w:t>I/A</w:t>
            </w:r>
          </w:p>
        </w:tc>
        <w:tc>
          <w:tcPr>
            <w:tcW w:w="1152" w:type="dxa"/>
            <w:vAlign w:val="center"/>
          </w:tcPr>
          <w:p w14:paraId="043A5FF6" w14:textId="640A1582" w:rsidR="00B06B0E" w:rsidRPr="00B06B0E" w:rsidRDefault="00352669" w:rsidP="00B06B0E">
            <w:pPr>
              <w:ind w:right="78"/>
              <w:rPr>
                <w:sz w:val="24"/>
              </w:rPr>
            </w:pPr>
            <w:r>
              <w:rPr>
                <w:sz w:val="24"/>
              </w:rPr>
              <w:t>NA</w:t>
            </w:r>
          </w:p>
        </w:tc>
        <w:tc>
          <w:tcPr>
            <w:tcW w:w="1152" w:type="dxa"/>
            <w:vAlign w:val="center"/>
          </w:tcPr>
          <w:p w14:paraId="4E8008AE" w14:textId="71E812E9" w:rsidR="00B06B0E" w:rsidRPr="00B06B0E" w:rsidRDefault="00352669" w:rsidP="00B06B0E">
            <w:pPr>
              <w:ind w:right="78"/>
              <w:rPr>
                <w:sz w:val="24"/>
              </w:rPr>
            </w:pPr>
            <w:r>
              <w:rPr>
                <w:sz w:val="24"/>
              </w:rPr>
              <w:t>NA</w:t>
            </w:r>
          </w:p>
        </w:tc>
        <w:tc>
          <w:tcPr>
            <w:tcW w:w="1152" w:type="dxa"/>
            <w:vAlign w:val="center"/>
          </w:tcPr>
          <w:p w14:paraId="20D9CA6A" w14:textId="59BCCFF1" w:rsidR="00B06B0E" w:rsidRPr="00B06B0E" w:rsidRDefault="00352669" w:rsidP="00B06B0E">
            <w:pPr>
              <w:ind w:right="78"/>
              <w:rPr>
                <w:sz w:val="24"/>
              </w:rPr>
            </w:pPr>
            <w:r>
              <w:rPr>
                <w:sz w:val="24"/>
              </w:rPr>
              <w:t>M/A’</w:t>
            </w:r>
          </w:p>
        </w:tc>
      </w:tr>
      <w:tr w:rsidR="00B06B0E" w14:paraId="110BF10D" w14:textId="77777777" w:rsidTr="00B06B0E">
        <w:trPr>
          <w:trHeight w:val="676"/>
          <w:jc w:val="center"/>
        </w:trPr>
        <w:tc>
          <w:tcPr>
            <w:tcW w:w="906" w:type="dxa"/>
            <w:vAlign w:val="center"/>
          </w:tcPr>
          <w:p w14:paraId="7DCBB09A" w14:textId="77777777" w:rsidR="00B06B0E" w:rsidRPr="00B06B0E" w:rsidRDefault="00B06B0E" w:rsidP="00B06B0E">
            <w:pPr>
              <w:ind w:right="78"/>
              <w:rPr>
                <w:sz w:val="24"/>
              </w:rPr>
            </w:pPr>
            <w:r w:rsidRPr="00B06B0E">
              <w:rPr>
                <w:sz w:val="24"/>
              </w:rPr>
              <w:t>t</w:t>
            </w:r>
            <w:r w:rsidRPr="00B06B0E">
              <w:rPr>
                <w:sz w:val="24"/>
                <w:vertAlign w:val="subscript"/>
              </w:rPr>
              <w:t>2</w:t>
            </w:r>
          </w:p>
        </w:tc>
        <w:tc>
          <w:tcPr>
            <w:tcW w:w="1529" w:type="dxa"/>
            <w:vAlign w:val="center"/>
          </w:tcPr>
          <w:p w14:paraId="0A431011" w14:textId="77777777" w:rsidR="00B06B0E" w:rsidRPr="00B06B0E" w:rsidRDefault="00B06B0E" w:rsidP="00B06B0E">
            <w:pPr>
              <w:ind w:right="78"/>
              <w:rPr>
                <w:sz w:val="24"/>
              </w:rPr>
            </w:pPr>
            <w:r w:rsidRPr="00B06B0E">
              <w:rPr>
                <w:sz w:val="24"/>
              </w:rPr>
              <w:t>P</w:t>
            </w:r>
            <w:r w:rsidRPr="00B06B0E">
              <w:rPr>
                <w:sz w:val="24"/>
                <w:vertAlign w:val="subscript"/>
              </w:rPr>
              <w:t>1</w:t>
            </w:r>
            <w:r w:rsidRPr="00B06B0E">
              <w:rPr>
                <w:sz w:val="24"/>
              </w:rPr>
              <w:t>: write A</w:t>
            </w:r>
            <m:oMath>
              <m:r>
                <w:rPr>
                  <w:rFonts w:ascii="Cambria Math" w:hAnsi="Cambria Math"/>
                  <w:sz w:val="24"/>
                </w:rPr>
                <m:t>''</m:t>
              </m:r>
            </m:oMath>
          </w:p>
        </w:tc>
        <w:tc>
          <w:tcPr>
            <w:tcW w:w="1075" w:type="dxa"/>
            <w:vAlign w:val="center"/>
          </w:tcPr>
          <w:p w14:paraId="49CC0310" w14:textId="3B823867" w:rsidR="00B06B0E" w:rsidRPr="00B06B0E" w:rsidRDefault="00352669" w:rsidP="00B06B0E">
            <w:pPr>
              <w:ind w:right="78"/>
              <w:rPr>
                <w:sz w:val="24"/>
              </w:rPr>
            </w:pPr>
            <w:r>
              <w:rPr>
                <w:sz w:val="24"/>
              </w:rPr>
              <w:t>I/A</w:t>
            </w:r>
          </w:p>
        </w:tc>
        <w:tc>
          <w:tcPr>
            <w:tcW w:w="1152" w:type="dxa"/>
            <w:vAlign w:val="center"/>
          </w:tcPr>
          <w:p w14:paraId="329E6111" w14:textId="5C16C8E5" w:rsidR="00B06B0E" w:rsidRPr="00B06B0E" w:rsidRDefault="00352669" w:rsidP="00B06B0E">
            <w:pPr>
              <w:ind w:right="78"/>
              <w:rPr>
                <w:sz w:val="24"/>
              </w:rPr>
            </w:pPr>
            <w:r>
              <w:rPr>
                <w:sz w:val="24"/>
              </w:rPr>
              <w:t>M/A’’</w:t>
            </w:r>
          </w:p>
        </w:tc>
        <w:tc>
          <w:tcPr>
            <w:tcW w:w="1152" w:type="dxa"/>
            <w:vAlign w:val="center"/>
          </w:tcPr>
          <w:p w14:paraId="00FEA45E" w14:textId="7125D43A" w:rsidR="00B06B0E" w:rsidRPr="00B06B0E" w:rsidRDefault="00352669" w:rsidP="00B06B0E">
            <w:pPr>
              <w:ind w:right="78"/>
              <w:rPr>
                <w:sz w:val="24"/>
              </w:rPr>
            </w:pPr>
            <w:r>
              <w:rPr>
                <w:sz w:val="24"/>
              </w:rPr>
              <w:t>NA</w:t>
            </w:r>
          </w:p>
        </w:tc>
        <w:tc>
          <w:tcPr>
            <w:tcW w:w="1152" w:type="dxa"/>
            <w:vAlign w:val="center"/>
          </w:tcPr>
          <w:p w14:paraId="43F45FCC" w14:textId="1D2B5DBF" w:rsidR="00B06B0E" w:rsidRPr="00B06B0E" w:rsidRDefault="00352669" w:rsidP="00B06B0E">
            <w:pPr>
              <w:ind w:right="78"/>
              <w:rPr>
                <w:sz w:val="24"/>
              </w:rPr>
            </w:pPr>
            <w:r>
              <w:rPr>
                <w:sz w:val="24"/>
              </w:rPr>
              <w:t>I/A’</w:t>
            </w:r>
          </w:p>
        </w:tc>
      </w:tr>
      <w:tr w:rsidR="00B06B0E" w14:paraId="184585D2" w14:textId="77777777" w:rsidTr="00B06B0E">
        <w:trPr>
          <w:trHeight w:val="676"/>
          <w:jc w:val="center"/>
        </w:trPr>
        <w:tc>
          <w:tcPr>
            <w:tcW w:w="906" w:type="dxa"/>
            <w:vAlign w:val="center"/>
          </w:tcPr>
          <w:p w14:paraId="122B39CC" w14:textId="77777777" w:rsidR="00B06B0E" w:rsidRPr="00B06B0E" w:rsidRDefault="00B06B0E" w:rsidP="00B06B0E">
            <w:pPr>
              <w:ind w:right="78"/>
              <w:rPr>
                <w:sz w:val="24"/>
              </w:rPr>
            </w:pPr>
            <w:r w:rsidRPr="00B06B0E">
              <w:rPr>
                <w:sz w:val="24"/>
              </w:rPr>
              <w:t>t</w:t>
            </w:r>
            <w:r w:rsidRPr="00B06B0E">
              <w:rPr>
                <w:sz w:val="24"/>
                <w:vertAlign w:val="subscript"/>
              </w:rPr>
              <w:t>3</w:t>
            </w:r>
          </w:p>
        </w:tc>
        <w:tc>
          <w:tcPr>
            <w:tcW w:w="1529" w:type="dxa"/>
            <w:vAlign w:val="center"/>
          </w:tcPr>
          <w:p w14:paraId="1F54F1D2" w14:textId="77777777" w:rsidR="00B06B0E" w:rsidRPr="00B06B0E" w:rsidRDefault="00B06B0E" w:rsidP="00B06B0E">
            <w:pPr>
              <w:ind w:right="78"/>
              <w:rPr>
                <w:sz w:val="24"/>
              </w:rPr>
            </w:pPr>
            <w:r w:rsidRPr="00B06B0E">
              <w:rPr>
                <w:sz w:val="24"/>
              </w:rPr>
              <w:t>P</w:t>
            </w:r>
            <w:r w:rsidRPr="00B06B0E">
              <w:rPr>
                <w:sz w:val="24"/>
                <w:vertAlign w:val="subscript"/>
              </w:rPr>
              <w:t>2</w:t>
            </w:r>
            <w:r w:rsidRPr="00B06B0E">
              <w:rPr>
                <w:sz w:val="24"/>
              </w:rPr>
              <w:t>: read</w:t>
            </w:r>
          </w:p>
        </w:tc>
        <w:tc>
          <w:tcPr>
            <w:tcW w:w="1075" w:type="dxa"/>
            <w:vAlign w:val="center"/>
          </w:tcPr>
          <w:p w14:paraId="18CDCD4C" w14:textId="23B819EB" w:rsidR="00B06B0E" w:rsidRPr="00B06B0E" w:rsidRDefault="00352669" w:rsidP="00B06B0E">
            <w:pPr>
              <w:ind w:right="78"/>
              <w:rPr>
                <w:sz w:val="24"/>
              </w:rPr>
            </w:pPr>
            <w:r>
              <w:rPr>
                <w:sz w:val="24"/>
              </w:rPr>
              <w:t>I/A</w:t>
            </w:r>
          </w:p>
        </w:tc>
        <w:tc>
          <w:tcPr>
            <w:tcW w:w="1152" w:type="dxa"/>
            <w:vAlign w:val="center"/>
          </w:tcPr>
          <w:p w14:paraId="2A49A571" w14:textId="5526CCD0" w:rsidR="00B06B0E" w:rsidRPr="00B06B0E" w:rsidRDefault="00352669" w:rsidP="00B06B0E">
            <w:pPr>
              <w:ind w:right="78"/>
              <w:rPr>
                <w:sz w:val="24"/>
              </w:rPr>
            </w:pPr>
            <w:r>
              <w:rPr>
                <w:sz w:val="24"/>
              </w:rPr>
              <w:t>I/A’’</w:t>
            </w:r>
          </w:p>
        </w:tc>
        <w:tc>
          <w:tcPr>
            <w:tcW w:w="1152" w:type="dxa"/>
            <w:vAlign w:val="center"/>
          </w:tcPr>
          <w:p w14:paraId="665CA8CE" w14:textId="4CAF142F" w:rsidR="00B06B0E" w:rsidRPr="00B06B0E" w:rsidRDefault="00352669" w:rsidP="00B06B0E">
            <w:pPr>
              <w:ind w:right="78"/>
              <w:rPr>
                <w:sz w:val="24"/>
              </w:rPr>
            </w:pPr>
            <w:r>
              <w:rPr>
                <w:sz w:val="24"/>
              </w:rPr>
              <w:t>E/A’’</w:t>
            </w:r>
          </w:p>
        </w:tc>
        <w:tc>
          <w:tcPr>
            <w:tcW w:w="1152" w:type="dxa"/>
            <w:vAlign w:val="center"/>
          </w:tcPr>
          <w:p w14:paraId="0BC4CEFD" w14:textId="660F6D81" w:rsidR="00B06B0E" w:rsidRPr="00B06B0E" w:rsidRDefault="00352669" w:rsidP="00B06B0E">
            <w:pPr>
              <w:ind w:right="78"/>
              <w:rPr>
                <w:sz w:val="24"/>
              </w:rPr>
            </w:pPr>
            <w:r>
              <w:rPr>
                <w:sz w:val="24"/>
              </w:rPr>
              <w:t>I/A’</w:t>
            </w:r>
          </w:p>
        </w:tc>
      </w:tr>
    </w:tbl>
    <w:p w14:paraId="04B767FC" w14:textId="6BF3DA06" w:rsidR="00327ACB" w:rsidRDefault="00E25898" w:rsidP="00632452">
      <w:pPr>
        <w:pStyle w:val="ListParagraph"/>
        <w:ind w:left="460" w:right="78"/>
        <w:rPr>
          <w:sz w:val="24"/>
          <w:szCs w:val="24"/>
        </w:rPr>
      </w:pPr>
      <w:r>
        <w:rPr>
          <w:sz w:val="24"/>
          <w:szCs w:val="24"/>
        </w:rPr>
        <w:t xml:space="preserve">      </w:t>
      </w:r>
    </w:p>
    <w:p w14:paraId="1140AAF0" w14:textId="77777777" w:rsidR="00CD0713" w:rsidRDefault="00CD0713" w:rsidP="00632452">
      <w:pPr>
        <w:pStyle w:val="ListParagraph"/>
        <w:ind w:left="460" w:right="78"/>
        <w:rPr>
          <w:sz w:val="24"/>
          <w:szCs w:val="24"/>
        </w:rPr>
      </w:pPr>
    </w:p>
    <w:p w14:paraId="56D2CAD9" w14:textId="77777777" w:rsidR="00CD0713" w:rsidRDefault="00CD0713" w:rsidP="00632452">
      <w:pPr>
        <w:pStyle w:val="ListParagraph"/>
        <w:ind w:left="460" w:right="78"/>
        <w:rPr>
          <w:sz w:val="24"/>
          <w:szCs w:val="24"/>
        </w:rPr>
      </w:pPr>
    </w:p>
    <w:p w14:paraId="6FBCCA42" w14:textId="38A8479A" w:rsidR="00CD0713" w:rsidRPr="00632452" w:rsidRDefault="00CD0713" w:rsidP="00632452">
      <w:pPr>
        <w:pStyle w:val="ListParagraph"/>
        <w:ind w:left="460" w:right="78"/>
        <w:rPr>
          <w:sz w:val="24"/>
          <w:szCs w:val="24"/>
        </w:rPr>
      </w:pPr>
      <w:r>
        <w:rPr>
          <w:sz w:val="24"/>
          <w:szCs w:val="24"/>
        </w:rPr>
        <w:t>Answer 2</w:t>
      </w:r>
    </w:p>
    <w:tbl>
      <w:tblPr>
        <w:tblStyle w:val="TableGrid"/>
        <w:tblW w:w="0" w:type="auto"/>
        <w:jc w:val="center"/>
        <w:tblLook w:val="04A0" w:firstRow="1" w:lastRow="0" w:firstColumn="1" w:lastColumn="0" w:noHBand="0" w:noVBand="1"/>
      </w:tblPr>
      <w:tblGrid>
        <w:gridCol w:w="906"/>
        <w:gridCol w:w="1529"/>
        <w:gridCol w:w="1075"/>
        <w:gridCol w:w="1152"/>
        <w:gridCol w:w="1152"/>
        <w:gridCol w:w="1152"/>
      </w:tblGrid>
      <w:tr w:rsidR="00CD0713" w14:paraId="40BE85AC" w14:textId="77777777" w:rsidTr="004F30D7">
        <w:trPr>
          <w:trHeight w:val="676"/>
          <w:jc w:val="center"/>
        </w:trPr>
        <w:tc>
          <w:tcPr>
            <w:tcW w:w="906" w:type="dxa"/>
            <w:vAlign w:val="center"/>
          </w:tcPr>
          <w:p w14:paraId="3BB22BD9" w14:textId="77777777" w:rsidR="00CD0713" w:rsidRPr="00B06B0E" w:rsidRDefault="00CD0713" w:rsidP="004F30D7">
            <w:pPr>
              <w:ind w:right="78"/>
              <w:rPr>
                <w:sz w:val="24"/>
              </w:rPr>
            </w:pPr>
            <w:r w:rsidRPr="00B06B0E">
              <w:rPr>
                <w:sz w:val="24"/>
              </w:rPr>
              <w:t>Time</w:t>
            </w:r>
          </w:p>
        </w:tc>
        <w:tc>
          <w:tcPr>
            <w:tcW w:w="1529" w:type="dxa"/>
            <w:vAlign w:val="center"/>
          </w:tcPr>
          <w:p w14:paraId="3D48FEB8" w14:textId="77777777" w:rsidR="00CD0713" w:rsidRPr="00B06B0E" w:rsidRDefault="00CD0713" w:rsidP="004F30D7">
            <w:pPr>
              <w:ind w:right="78"/>
              <w:rPr>
                <w:sz w:val="24"/>
              </w:rPr>
            </w:pPr>
            <w:r>
              <w:rPr>
                <w:sz w:val="24"/>
              </w:rPr>
              <w:t>Ins</w:t>
            </w:r>
            <w:r w:rsidRPr="00B06B0E">
              <w:rPr>
                <w:sz w:val="24"/>
              </w:rPr>
              <w:t>t</w:t>
            </w:r>
            <w:r>
              <w:rPr>
                <w:sz w:val="24"/>
              </w:rPr>
              <w:t>ruction</w:t>
            </w:r>
          </w:p>
        </w:tc>
        <w:tc>
          <w:tcPr>
            <w:tcW w:w="1075" w:type="dxa"/>
            <w:vAlign w:val="center"/>
          </w:tcPr>
          <w:p w14:paraId="3460BF59" w14:textId="77777777" w:rsidR="00CD0713" w:rsidRPr="00B06B0E" w:rsidRDefault="00CD0713" w:rsidP="004F30D7">
            <w:pPr>
              <w:ind w:right="78"/>
              <w:rPr>
                <w:sz w:val="24"/>
              </w:rPr>
            </w:pPr>
            <w:r w:rsidRPr="00B06B0E">
              <w:rPr>
                <w:sz w:val="24"/>
              </w:rPr>
              <w:t>P</w:t>
            </w:r>
            <w:r w:rsidRPr="00B06B0E">
              <w:rPr>
                <w:sz w:val="24"/>
                <w:vertAlign w:val="subscript"/>
              </w:rPr>
              <w:t>0</w:t>
            </w:r>
          </w:p>
        </w:tc>
        <w:tc>
          <w:tcPr>
            <w:tcW w:w="1152" w:type="dxa"/>
            <w:vAlign w:val="center"/>
          </w:tcPr>
          <w:p w14:paraId="7E997F63" w14:textId="77777777" w:rsidR="00CD0713" w:rsidRPr="00B06B0E" w:rsidRDefault="00CD0713" w:rsidP="004F30D7">
            <w:pPr>
              <w:ind w:right="78"/>
              <w:rPr>
                <w:sz w:val="24"/>
              </w:rPr>
            </w:pPr>
            <w:r w:rsidRPr="00B06B0E">
              <w:rPr>
                <w:sz w:val="24"/>
              </w:rPr>
              <w:t>P</w:t>
            </w:r>
            <w:r w:rsidRPr="00B06B0E">
              <w:rPr>
                <w:sz w:val="24"/>
                <w:vertAlign w:val="subscript"/>
              </w:rPr>
              <w:t>1</w:t>
            </w:r>
          </w:p>
        </w:tc>
        <w:tc>
          <w:tcPr>
            <w:tcW w:w="1152" w:type="dxa"/>
            <w:vAlign w:val="center"/>
          </w:tcPr>
          <w:p w14:paraId="61B8F2CC" w14:textId="77777777" w:rsidR="00CD0713" w:rsidRPr="00B06B0E" w:rsidRDefault="00CD0713" w:rsidP="004F30D7">
            <w:pPr>
              <w:ind w:right="78"/>
              <w:rPr>
                <w:sz w:val="24"/>
              </w:rPr>
            </w:pPr>
            <w:r w:rsidRPr="00B06B0E">
              <w:rPr>
                <w:sz w:val="24"/>
              </w:rPr>
              <w:t>P</w:t>
            </w:r>
            <w:r w:rsidRPr="00B06B0E">
              <w:rPr>
                <w:sz w:val="24"/>
                <w:vertAlign w:val="subscript"/>
              </w:rPr>
              <w:t>2</w:t>
            </w:r>
          </w:p>
        </w:tc>
        <w:tc>
          <w:tcPr>
            <w:tcW w:w="1152" w:type="dxa"/>
            <w:vAlign w:val="center"/>
          </w:tcPr>
          <w:p w14:paraId="0F476370" w14:textId="77777777" w:rsidR="00CD0713" w:rsidRPr="00B06B0E" w:rsidRDefault="00CD0713" w:rsidP="004F30D7">
            <w:pPr>
              <w:ind w:right="78"/>
              <w:rPr>
                <w:sz w:val="24"/>
              </w:rPr>
            </w:pPr>
            <w:r w:rsidRPr="00B06B0E">
              <w:rPr>
                <w:sz w:val="24"/>
              </w:rPr>
              <w:t>P</w:t>
            </w:r>
            <w:r w:rsidRPr="00B06B0E">
              <w:rPr>
                <w:sz w:val="24"/>
                <w:vertAlign w:val="subscript"/>
              </w:rPr>
              <w:t>3</w:t>
            </w:r>
          </w:p>
        </w:tc>
      </w:tr>
      <w:tr w:rsidR="00CD0713" w14:paraId="06C92197" w14:textId="77777777" w:rsidTr="004F30D7">
        <w:trPr>
          <w:trHeight w:val="676"/>
          <w:jc w:val="center"/>
        </w:trPr>
        <w:tc>
          <w:tcPr>
            <w:tcW w:w="906" w:type="dxa"/>
            <w:vAlign w:val="center"/>
          </w:tcPr>
          <w:p w14:paraId="681AE3FC" w14:textId="77777777" w:rsidR="00CD0713" w:rsidRPr="00B06B0E" w:rsidRDefault="00CD0713" w:rsidP="004F30D7">
            <w:pPr>
              <w:ind w:right="78"/>
              <w:rPr>
                <w:sz w:val="24"/>
                <w:vertAlign w:val="subscript"/>
              </w:rPr>
            </w:pPr>
            <w:r w:rsidRPr="00B06B0E">
              <w:rPr>
                <w:sz w:val="24"/>
              </w:rPr>
              <w:t>t</w:t>
            </w:r>
            <w:r w:rsidRPr="00B06B0E">
              <w:rPr>
                <w:sz w:val="24"/>
                <w:vertAlign w:val="subscript"/>
              </w:rPr>
              <w:t>0</w:t>
            </w:r>
          </w:p>
        </w:tc>
        <w:tc>
          <w:tcPr>
            <w:tcW w:w="1529" w:type="dxa"/>
            <w:vAlign w:val="center"/>
          </w:tcPr>
          <w:p w14:paraId="6AA925D8" w14:textId="77777777" w:rsidR="00CD0713" w:rsidRPr="00B06B0E" w:rsidRDefault="00CD0713" w:rsidP="004F30D7">
            <w:pPr>
              <w:ind w:right="78"/>
              <w:rPr>
                <w:sz w:val="24"/>
              </w:rPr>
            </w:pPr>
            <w:r w:rsidRPr="00B06B0E">
              <w:rPr>
                <w:sz w:val="24"/>
              </w:rPr>
              <w:t>P</w:t>
            </w:r>
            <w:r w:rsidRPr="00B06B0E">
              <w:rPr>
                <w:sz w:val="24"/>
                <w:vertAlign w:val="subscript"/>
              </w:rPr>
              <w:t>0</w:t>
            </w:r>
            <w:r w:rsidRPr="00B06B0E">
              <w:rPr>
                <w:sz w:val="24"/>
              </w:rPr>
              <w:t xml:space="preserve">: read </w:t>
            </w:r>
          </w:p>
        </w:tc>
        <w:tc>
          <w:tcPr>
            <w:tcW w:w="1075" w:type="dxa"/>
            <w:vAlign w:val="center"/>
          </w:tcPr>
          <w:p w14:paraId="761DAD80" w14:textId="77777777" w:rsidR="00CD0713" w:rsidRPr="00B06B0E" w:rsidRDefault="00CD0713" w:rsidP="004F30D7">
            <w:pPr>
              <w:ind w:right="78"/>
              <w:rPr>
                <w:sz w:val="24"/>
              </w:rPr>
            </w:pPr>
            <w:r>
              <w:rPr>
                <w:sz w:val="24"/>
              </w:rPr>
              <w:t>E/A</w:t>
            </w:r>
          </w:p>
        </w:tc>
        <w:tc>
          <w:tcPr>
            <w:tcW w:w="1152" w:type="dxa"/>
            <w:vAlign w:val="center"/>
          </w:tcPr>
          <w:p w14:paraId="6B960620" w14:textId="77777777" w:rsidR="00CD0713" w:rsidRPr="00B06B0E" w:rsidRDefault="00CD0713" w:rsidP="004F30D7">
            <w:pPr>
              <w:ind w:right="78"/>
              <w:rPr>
                <w:sz w:val="24"/>
              </w:rPr>
            </w:pPr>
            <w:r>
              <w:rPr>
                <w:sz w:val="24"/>
              </w:rPr>
              <w:t>NA</w:t>
            </w:r>
          </w:p>
        </w:tc>
        <w:tc>
          <w:tcPr>
            <w:tcW w:w="1152" w:type="dxa"/>
            <w:vAlign w:val="center"/>
          </w:tcPr>
          <w:p w14:paraId="7575F8ED" w14:textId="77777777" w:rsidR="00CD0713" w:rsidRPr="00B06B0E" w:rsidRDefault="00CD0713" w:rsidP="004F30D7">
            <w:pPr>
              <w:ind w:right="78"/>
              <w:rPr>
                <w:sz w:val="24"/>
              </w:rPr>
            </w:pPr>
            <w:r>
              <w:rPr>
                <w:sz w:val="24"/>
              </w:rPr>
              <w:t>NA</w:t>
            </w:r>
          </w:p>
        </w:tc>
        <w:tc>
          <w:tcPr>
            <w:tcW w:w="1152" w:type="dxa"/>
            <w:vAlign w:val="center"/>
          </w:tcPr>
          <w:p w14:paraId="49DB8D50" w14:textId="77777777" w:rsidR="00CD0713" w:rsidRPr="00B06B0E" w:rsidRDefault="00CD0713" w:rsidP="004F30D7">
            <w:pPr>
              <w:ind w:right="78"/>
              <w:rPr>
                <w:sz w:val="24"/>
              </w:rPr>
            </w:pPr>
            <w:r>
              <w:rPr>
                <w:sz w:val="24"/>
              </w:rPr>
              <w:t>NA</w:t>
            </w:r>
          </w:p>
        </w:tc>
      </w:tr>
      <w:tr w:rsidR="00CD0713" w14:paraId="1FEB05BB" w14:textId="77777777" w:rsidTr="004F30D7">
        <w:trPr>
          <w:trHeight w:val="676"/>
          <w:jc w:val="center"/>
        </w:trPr>
        <w:tc>
          <w:tcPr>
            <w:tcW w:w="906" w:type="dxa"/>
            <w:vAlign w:val="center"/>
          </w:tcPr>
          <w:p w14:paraId="6D1A4411" w14:textId="77777777" w:rsidR="00CD0713" w:rsidRPr="00B06B0E" w:rsidRDefault="00CD0713" w:rsidP="004F30D7">
            <w:pPr>
              <w:ind w:right="78"/>
              <w:rPr>
                <w:sz w:val="24"/>
              </w:rPr>
            </w:pPr>
            <w:r w:rsidRPr="00B06B0E">
              <w:rPr>
                <w:sz w:val="24"/>
              </w:rPr>
              <w:t>t</w:t>
            </w:r>
            <w:r w:rsidRPr="00B06B0E">
              <w:rPr>
                <w:sz w:val="24"/>
                <w:vertAlign w:val="subscript"/>
              </w:rPr>
              <w:t>1</w:t>
            </w:r>
          </w:p>
        </w:tc>
        <w:tc>
          <w:tcPr>
            <w:tcW w:w="1529" w:type="dxa"/>
            <w:vAlign w:val="center"/>
          </w:tcPr>
          <w:p w14:paraId="23B23272" w14:textId="77777777" w:rsidR="00CD0713" w:rsidRPr="00B06B0E" w:rsidRDefault="00CD0713" w:rsidP="004F30D7">
            <w:pPr>
              <w:ind w:right="78"/>
              <w:rPr>
                <w:sz w:val="24"/>
              </w:rPr>
            </w:pPr>
            <w:r w:rsidRPr="00B06B0E">
              <w:rPr>
                <w:sz w:val="24"/>
              </w:rPr>
              <w:t>P</w:t>
            </w:r>
            <w:r w:rsidRPr="00B06B0E">
              <w:rPr>
                <w:sz w:val="24"/>
                <w:vertAlign w:val="subscript"/>
              </w:rPr>
              <w:t>3</w:t>
            </w:r>
            <w:r w:rsidRPr="00B06B0E">
              <w:rPr>
                <w:sz w:val="24"/>
              </w:rPr>
              <w:t>: write A</w:t>
            </w:r>
            <m:oMath>
              <m:r>
                <w:rPr>
                  <w:rFonts w:ascii="Cambria Math" w:hAnsi="Cambria Math"/>
                  <w:sz w:val="24"/>
                </w:rPr>
                <m:t>'</m:t>
              </m:r>
            </m:oMath>
          </w:p>
        </w:tc>
        <w:tc>
          <w:tcPr>
            <w:tcW w:w="1075" w:type="dxa"/>
            <w:vAlign w:val="center"/>
          </w:tcPr>
          <w:p w14:paraId="0645F30B" w14:textId="77777777" w:rsidR="00CD0713" w:rsidRPr="00B06B0E" w:rsidRDefault="00CD0713" w:rsidP="004F30D7">
            <w:pPr>
              <w:ind w:right="78"/>
              <w:rPr>
                <w:sz w:val="24"/>
              </w:rPr>
            </w:pPr>
            <w:r>
              <w:rPr>
                <w:sz w:val="24"/>
              </w:rPr>
              <w:t>I/A</w:t>
            </w:r>
          </w:p>
        </w:tc>
        <w:tc>
          <w:tcPr>
            <w:tcW w:w="1152" w:type="dxa"/>
            <w:vAlign w:val="center"/>
          </w:tcPr>
          <w:p w14:paraId="4489A63E" w14:textId="77777777" w:rsidR="00CD0713" w:rsidRPr="00B06B0E" w:rsidRDefault="00CD0713" w:rsidP="004F30D7">
            <w:pPr>
              <w:ind w:right="78"/>
              <w:rPr>
                <w:sz w:val="24"/>
              </w:rPr>
            </w:pPr>
            <w:r>
              <w:rPr>
                <w:sz w:val="24"/>
              </w:rPr>
              <w:t>NA</w:t>
            </w:r>
          </w:p>
        </w:tc>
        <w:tc>
          <w:tcPr>
            <w:tcW w:w="1152" w:type="dxa"/>
            <w:vAlign w:val="center"/>
          </w:tcPr>
          <w:p w14:paraId="6FBB69AB" w14:textId="77777777" w:rsidR="00CD0713" w:rsidRPr="00B06B0E" w:rsidRDefault="00CD0713" w:rsidP="004F30D7">
            <w:pPr>
              <w:ind w:right="78"/>
              <w:rPr>
                <w:sz w:val="24"/>
              </w:rPr>
            </w:pPr>
            <w:r>
              <w:rPr>
                <w:sz w:val="24"/>
              </w:rPr>
              <w:t>NA</w:t>
            </w:r>
          </w:p>
        </w:tc>
        <w:tc>
          <w:tcPr>
            <w:tcW w:w="1152" w:type="dxa"/>
            <w:vAlign w:val="center"/>
          </w:tcPr>
          <w:p w14:paraId="03D1BA76" w14:textId="77777777" w:rsidR="00CD0713" w:rsidRPr="00B06B0E" w:rsidRDefault="00CD0713" w:rsidP="004F30D7">
            <w:pPr>
              <w:ind w:right="78"/>
              <w:rPr>
                <w:sz w:val="24"/>
              </w:rPr>
            </w:pPr>
            <w:r>
              <w:rPr>
                <w:sz w:val="24"/>
              </w:rPr>
              <w:t>M/A’</w:t>
            </w:r>
          </w:p>
        </w:tc>
      </w:tr>
      <w:tr w:rsidR="00CD0713" w14:paraId="43D216DC" w14:textId="77777777" w:rsidTr="004F30D7">
        <w:trPr>
          <w:trHeight w:val="676"/>
          <w:jc w:val="center"/>
        </w:trPr>
        <w:tc>
          <w:tcPr>
            <w:tcW w:w="906" w:type="dxa"/>
            <w:vAlign w:val="center"/>
          </w:tcPr>
          <w:p w14:paraId="164787A4" w14:textId="77777777" w:rsidR="00CD0713" w:rsidRPr="00B06B0E" w:rsidRDefault="00CD0713" w:rsidP="004F30D7">
            <w:pPr>
              <w:ind w:right="78"/>
              <w:rPr>
                <w:sz w:val="24"/>
              </w:rPr>
            </w:pPr>
            <w:r w:rsidRPr="00B06B0E">
              <w:rPr>
                <w:sz w:val="24"/>
              </w:rPr>
              <w:t>t</w:t>
            </w:r>
            <w:r w:rsidRPr="00B06B0E">
              <w:rPr>
                <w:sz w:val="24"/>
                <w:vertAlign w:val="subscript"/>
              </w:rPr>
              <w:t>2</w:t>
            </w:r>
          </w:p>
        </w:tc>
        <w:tc>
          <w:tcPr>
            <w:tcW w:w="1529" w:type="dxa"/>
            <w:vAlign w:val="center"/>
          </w:tcPr>
          <w:p w14:paraId="512B549A" w14:textId="77777777" w:rsidR="00CD0713" w:rsidRPr="00B06B0E" w:rsidRDefault="00CD0713" w:rsidP="004F30D7">
            <w:pPr>
              <w:ind w:right="78"/>
              <w:rPr>
                <w:sz w:val="24"/>
              </w:rPr>
            </w:pPr>
            <w:r w:rsidRPr="00B06B0E">
              <w:rPr>
                <w:sz w:val="24"/>
              </w:rPr>
              <w:t>P</w:t>
            </w:r>
            <w:r w:rsidRPr="00B06B0E">
              <w:rPr>
                <w:sz w:val="24"/>
                <w:vertAlign w:val="subscript"/>
              </w:rPr>
              <w:t>1</w:t>
            </w:r>
            <w:r w:rsidRPr="00B06B0E">
              <w:rPr>
                <w:sz w:val="24"/>
              </w:rPr>
              <w:t>: write A</w:t>
            </w:r>
            <m:oMath>
              <m:r>
                <w:rPr>
                  <w:rFonts w:ascii="Cambria Math" w:hAnsi="Cambria Math"/>
                  <w:sz w:val="24"/>
                </w:rPr>
                <m:t>''</m:t>
              </m:r>
            </m:oMath>
          </w:p>
        </w:tc>
        <w:tc>
          <w:tcPr>
            <w:tcW w:w="1075" w:type="dxa"/>
            <w:vAlign w:val="center"/>
          </w:tcPr>
          <w:p w14:paraId="0659705D" w14:textId="77777777" w:rsidR="00CD0713" w:rsidRPr="00B06B0E" w:rsidRDefault="00CD0713" w:rsidP="004F30D7">
            <w:pPr>
              <w:ind w:right="78"/>
              <w:rPr>
                <w:sz w:val="24"/>
              </w:rPr>
            </w:pPr>
            <w:r>
              <w:rPr>
                <w:sz w:val="24"/>
              </w:rPr>
              <w:t>I/A</w:t>
            </w:r>
          </w:p>
        </w:tc>
        <w:tc>
          <w:tcPr>
            <w:tcW w:w="1152" w:type="dxa"/>
            <w:vAlign w:val="center"/>
          </w:tcPr>
          <w:p w14:paraId="30386026" w14:textId="77777777" w:rsidR="00CD0713" w:rsidRPr="00B06B0E" w:rsidRDefault="00CD0713" w:rsidP="004F30D7">
            <w:pPr>
              <w:ind w:right="78"/>
              <w:rPr>
                <w:sz w:val="24"/>
              </w:rPr>
            </w:pPr>
            <w:r>
              <w:rPr>
                <w:sz w:val="24"/>
              </w:rPr>
              <w:t>M/A’’</w:t>
            </w:r>
          </w:p>
        </w:tc>
        <w:tc>
          <w:tcPr>
            <w:tcW w:w="1152" w:type="dxa"/>
            <w:vAlign w:val="center"/>
          </w:tcPr>
          <w:p w14:paraId="7DCD6CC4" w14:textId="77777777" w:rsidR="00CD0713" w:rsidRPr="00B06B0E" w:rsidRDefault="00CD0713" w:rsidP="004F30D7">
            <w:pPr>
              <w:ind w:right="78"/>
              <w:rPr>
                <w:sz w:val="24"/>
              </w:rPr>
            </w:pPr>
            <w:r>
              <w:rPr>
                <w:sz w:val="24"/>
              </w:rPr>
              <w:t>NA</w:t>
            </w:r>
          </w:p>
        </w:tc>
        <w:tc>
          <w:tcPr>
            <w:tcW w:w="1152" w:type="dxa"/>
            <w:vAlign w:val="center"/>
          </w:tcPr>
          <w:p w14:paraId="4CD288AC" w14:textId="77777777" w:rsidR="00CD0713" w:rsidRPr="00B06B0E" w:rsidRDefault="00CD0713" w:rsidP="004F30D7">
            <w:pPr>
              <w:ind w:right="78"/>
              <w:rPr>
                <w:sz w:val="24"/>
              </w:rPr>
            </w:pPr>
            <w:r>
              <w:rPr>
                <w:sz w:val="24"/>
              </w:rPr>
              <w:t>I/A’</w:t>
            </w:r>
          </w:p>
        </w:tc>
      </w:tr>
      <w:tr w:rsidR="00CD0713" w14:paraId="19CA3C28" w14:textId="77777777" w:rsidTr="004F30D7">
        <w:trPr>
          <w:trHeight w:val="676"/>
          <w:jc w:val="center"/>
        </w:trPr>
        <w:tc>
          <w:tcPr>
            <w:tcW w:w="906" w:type="dxa"/>
            <w:vAlign w:val="center"/>
          </w:tcPr>
          <w:p w14:paraId="6DC3D0BC" w14:textId="77777777" w:rsidR="00CD0713" w:rsidRPr="00B06B0E" w:rsidRDefault="00CD0713" w:rsidP="004F30D7">
            <w:pPr>
              <w:ind w:right="78"/>
              <w:rPr>
                <w:sz w:val="24"/>
              </w:rPr>
            </w:pPr>
            <w:r w:rsidRPr="00B06B0E">
              <w:rPr>
                <w:sz w:val="24"/>
              </w:rPr>
              <w:t>t</w:t>
            </w:r>
            <w:r w:rsidRPr="00B06B0E">
              <w:rPr>
                <w:sz w:val="24"/>
                <w:vertAlign w:val="subscript"/>
              </w:rPr>
              <w:t>3</w:t>
            </w:r>
          </w:p>
        </w:tc>
        <w:tc>
          <w:tcPr>
            <w:tcW w:w="1529" w:type="dxa"/>
            <w:vAlign w:val="center"/>
          </w:tcPr>
          <w:p w14:paraId="0C2B9BD5" w14:textId="77777777" w:rsidR="00CD0713" w:rsidRPr="00B06B0E" w:rsidRDefault="00CD0713" w:rsidP="004F30D7">
            <w:pPr>
              <w:ind w:right="78"/>
              <w:rPr>
                <w:sz w:val="24"/>
              </w:rPr>
            </w:pPr>
            <w:r w:rsidRPr="00B06B0E">
              <w:rPr>
                <w:sz w:val="24"/>
              </w:rPr>
              <w:t>P</w:t>
            </w:r>
            <w:r w:rsidRPr="00B06B0E">
              <w:rPr>
                <w:sz w:val="24"/>
                <w:vertAlign w:val="subscript"/>
              </w:rPr>
              <w:t>2</w:t>
            </w:r>
            <w:r w:rsidRPr="00B06B0E">
              <w:rPr>
                <w:sz w:val="24"/>
              </w:rPr>
              <w:t>: read</w:t>
            </w:r>
          </w:p>
        </w:tc>
        <w:tc>
          <w:tcPr>
            <w:tcW w:w="1075" w:type="dxa"/>
            <w:vAlign w:val="center"/>
          </w:tcPr>
          <w:p w14:paraId="000604A3" w14:textId="77777777" w:rsidR="00CD0713" w:rsidRPr="00B06B0E" w:rsidRDefault="00CD0713" w:rsidP="004F30D7">
            <w:pPr>
              <w:ind w:right="78"/>
              <w:rPr>
                <w:sz w:val="24"/>
              </w:rPr>
            </w:pPr>
            <w:r>
              <w:rPr>
                <w:sz w:val="24"/>
              </w:rPr>
              <w:t>I/A</w:t>
            </w:r>
          </w:p>
        </w:tc>
        <w:tc>
          <w:tcPr>
            <w:tcW w:w="1152" w:type="dxa"/>
            <w:vAlign w:val="center"/>
          </w:tcPr>
          <w:p w14:paraId="01EC94EB" w14:textId="08DD49F7" w:rsidR="00CD0713" w:rsidRPr="00B06B0E" w:rsidRDefault="00CD0713" w:rsidP="004F30D7">
            <w:pPr>
              <w:ind w:right="78"/>
              <w:rPr>
                <w:sz w:val="24"/>
              </w:rPr>
            </w:pPr>
            <w:r>
              <w:rPr>
                <w:sz w:val="24"/>
              </w:rPr>
              <w:t>S/A’’</w:t>
            </w:r>
          </w:p>
        </w:tc>
        <w:tc>
          <w:tcPr>
            <w:tcW w:w="1152" w:type="dxa"/>
            <w:vAlign w:val="center"/>
          </w:tcPr>
          <w:p w14:paraId="6C19BB95" w14:textId="26B2A8CB" w:rsidR="00CD0713" w:rsidRPr="00B06B0E" w:rsidRDefault="00CD0713" w:rsidP="004F30D7">
            <w:pPr>
              <w:ind w:right="78"/>
              <w:rPr>
                <w:sz w:val="24"/>
              </w:rPr>
            </w:pPr>
            <w:r>
              <w:rPr>
                <w:sz w:val="24"/>
              </w:rPr>
              <w:t>S/A’’</w:t>
            </w:r>
          </w:p>
        </w:tc>
        <w:tc>
          <w:tcPr>
            <w:tcW w:w="1152" w:type="dxa"/>
            <w:vAlign w:val="center"/>
          </w:tcPr>
          <w:p w14:paraId="323E442D" w14:textId="77777777" w:rsidR="00CD0713" w:rsidRPr="00B06B0E" w:rsidRDefault="00CD0713" w:rsidP="004F30D7">
            <w:pPr>
              <w:ind w:right="78"/>
              <w:rPr>
                <w:sz w:val="24"/>
              </w:rPr>
            </w:pPr>
            <w:r>
              <w:rPr>
                <w:sz w:val="24"/>
              </w:rPr>
              <w:t>I/A’</w:t>
            </w:r>
          </w:p>
        </w:tc>
      </w:tr>
    </w:tbl>
    <w:p w14:paraId="0B1CCFD2" w14:textId="77777777" w:rsidR="00E25898" w:rsidRDefault="00E25898" w:rsidP="00E25898">
      <w:pPr>
        <w:ind w:right="78"/>
      </w:pPr>
      <w:r>
        <w:br w:type="page"/>
      </w:r>
    </w:p>
    <w:p w14:paraId="6B5D5147" w14:textId="77777777" w:rsidR="00895374" w:rsidRDefault="00895374" w:rsidP="0087422C">
      <w:pPr>
        <w:spacing w:line="200" w:lineRule="exact"/>
      </w:pPr>
    </w:p>
    <w:p w14:paraId="7603EE27" w14:textId="77777777" w:rsidR="00D51254" w:rsidRDefault="00D51254" w:rsidP="0087422C">
      <w:pPr>
        <w:spacing w:before="27"/>
        <w:ind w:left="100" w:right="3534"/>
        <w:rPr>
          <w:rFonts w:ascii="Arial" w:eastAsia="Arial" w:hAnsi="Arial" w:cs="Arial"/>
          <w:b/>
          <w:sz w:val="26"/>
          <w:szCs w:val="26"/>
        </w:rPr>
      </w:pPr>
    </w:p>
    <w:p w14:paraId="0FD43499" w14:textId="6122D60E" w:rsidR="00895374" w:rsidRDefault="009B1371" w:rsidP="0087422C">
      <w:pPr>
        <w:spacing w:before="27"/>
        <w:ind w:left="100" w:right="3534"/>
        <w:rPr>
          <w:rFonts w:ascii="Arial" w:eastAsia="Arial" w:hAnsi="Arial" w:cs="Arial"/>
          <w:sz w:val="26"/>
          <w:szCs w:val="26"/>
        </w:rPr>
      </w:pPr>
      <w:r>
        <w:rPr>
          <w:rFonts w:ascii="Arial" w:eastAsia="Arial" w:hAnsi="Arial" w:cs="Arial"/>
          <w:b/>
          <w:sz w:val="26"/>
          <w:szCs w:val="26"/>
        </w:rPr>
        <w:t>Prob</w:t>
      </w:r>
      <w:r>
        <w:rPr>
          <w:rFonts w:ascii="Arial" w:eastAsia="Arial" w:hAnsi="Arial" w:cs="Arial"/>
          <w:b/>
          <w:spacing w:val="-2"/>
          <w:sz w:val="26"/>
          <w:szCs w:val="26"/>
        </w:rPr>
        <w:t>l</w:t>
      </w:r>
      <w:r>
        <w:rPr>
          <w:rFonts w:ascii="Arial" w:eastAsia="Arial" w:hAnsi="Arial" w:cs="Arial"/>
          <w:b/>
          <w:sz w:val="26"/>
          <w:szCs w:val="26"/>
        </w:rPr>
        <w:t xml:space="preserve">em </w:t>
      </w:r>
      <w:r w:rsidR="004A6254">
        <w:rPr>
          <w:rFonts w:ascii="Arial" w:eastAsia="Arial" w:hAnsi="Arial" w:cs="Arial"/>
          <w:b/>
          <w:sz w:val="26"/>
          <w:szCs w:val="26"/>
        </w:rPr>
        <w:t>2</w:t>
      </w:r>
      <w:r>
        <w:rPr>
          <w:rFonts w:ascii="Arial" w:eastAsia="Arial" w:hAnsi="Arial" w:cs="Arial"/>
          <w:b/>
          <w:sz w:val="26"/>
          <w:szCs w:val="26"/>
        </w:rPr>
        <w:t>. [</w:t>
      </w:r>
      <w:r w:rsidR="00F97C79">
        <w:rPr>
          <w:rFonts w:ascii="Arial" w:eastAsia="Arial" w:hAnsi="Arial" w:cs="Arial"/>
          <w:b/>
          <w:sz w:val="26"/>
          <w:szCs w:val="26"/>
        </w:rPr>
        <w:t>2</w:t>
      </w:r>
      <w:r>
        <w:rPr>
          <w:rFonts w:ascii="Arial" w:eastAsia="Arial" w:hAnsi="Arial" w:cs="Arial"/>
          <w:b/>
          <w:sz w:val="26"/>
          <w:szCs w:val="26"/>
        </w:rPr>
        <w:t>0 po</w:t>
      </w:r>
      <w:r>
        <w:rPr>
          <w:rFonts w:ascii="Arial" w:eastAsia="Arial" w:hAnsi="Arial" w:cs="Arial"/>
          <w:b/>
          <w:spacing w:val="-2"/>
          <w:sz w:val="26"/>
          <w:szCs w:val="26"/>
        </w:rPr>
        <w:t>i</w:t>
      </w:r>
      <w:r>
        <w:rPr>
          <w:rFonts w:ascii="Arial" w:eastAsia="Arial" w:hAnsi="Arial" w:cs="Arial"/>
          <w:b/>
          <w:spacing w:val="1"/>
          <w:sz w:val="26"/>
          <w:szCs w:val="26"/>
        </w:rPr>
        <w:t>n</w:t>
      </w:r>
      <w:r>
        <w:rPr>
          <w:rFonts w:ascii="Arial" w:eastAsia="Arial" w:hAnsi="Arial" w:cs="Arial"/>
          <w:b/>
          <w:sz w:val="26"/>
          <w:szCs w:val="26"/>
        </w:rPr>
        <w:t>ts] Para</w:t>
      </w:r>
      <w:r>
        <w:rPr>
          <w:rFonts w:ascii="Arial" w:eastAsia="Arial" w:hAnsi="Arial" w:cs="Arial"/>
          <w:b/>
          <w:spacing w:val="-2"/>
          <w:sz w:val="26"/>
          <w:szCs w:val="26"/>
        </w:rPr>
        <w:t>l</w:t>
      </w:r>
      <w:r>
        <w:rPr>
          <w:rFonts w:ascii="Arial" w:eastAsia="Arial" w:hAnsi="Arial" w:cs="Arial"/>
          <w:b/>
          <w:sz w:val="26"/>
          <w:szCs w:val="26"/>
        </w:rPr>
        <w:t>lel Processing</w:t>
      </w:r>
    </w:p>
    <w:p w14:paraId="5AF290BF" w14:textId="77777777" w:rsidR="00895374" w:rsidRDefault="00895374" w:rsidP="0087422C">
      <w:pPr>
        <w:spacing w:before="7" w:line="100" w:lineRule="exact"/>
        <w:rPr>
          <w:sz w:val="11"/>
          <w:szCs w:val="11"/>
        </w:rPr>
      </w:pPr>
    </w:p>
    <w:p w14:paraId="26A7CDF3" w14:textId="77777777" w:rsidR="00895374" w:rsidRDefault="009B1371" w:rsidP="0087422C">
      <w:pPr>
        <w:ind w:left="100" w:right="78"/>
        <w:rPr>
          <w:sz w:val="24"/>
          <w:szCs w:val="24"/>
        </w:rPr>
      </w:pPr>
      <w:r>
        <w:rPr>
          <w:sz w:val="24"/>
          <w:szCs w:val="24"/>
        </w:rPr>
        <w:t>A</w:t>
      </w:r>
      <w:r>
        <w:rPr>
          <w:spacing w:val="1"/>
          <w:sz w:val="24"/>
          <w:szCs w:val="24"/>
        </w:rPr>
        <w:t xml:space="preserve"> </w:t>
      </w:r>
      <w:r>
        <w:rPr>
          <w:sz w:val="24"/>
          <w:szCs w:val="24"/>
        </w:rPr>
        <w:t>shared-me</w:t>
      </w:r>
      <w:r>
        <w:rPr>
          <w:spacing w:val="-2"/>
          <w:sz w:val="24"/>
          <w:szCs w:val="24"/>
        </w:rPr>
        <w:t>m</w:t>
      </w:r>
      <w:r>
        <w:rPr>
          <w:sz w:val="24"/>
          <w:szCs w:val="24"/>
        </w:rPr>
        <w:t>ory</w:t>
      </w:r>
      <w:r>
        <w:rPr>
          <w:spacing w:val="1"/>
          <w:sz w:val="24"/>
          <w:szCs w:val="24"/>
        </w:rPr>
        <w:t xml:space="preserve"> </w:t>
      </w:r>
      <w:r>
        <w:rPr>
          <w:sz w:val="24"/>
          <w:szCs w:val="24"/>
        </w:rPr>
        <w:t>system</w:t>
      </w:r>
      <w:r>
        <w:rPr>
          <w:spacing w:val="1"/>
          <w:sz w:val="24"/>
          <w:szCs w:val="24"/>
        </w:rPr>
        <w:t xml:space="preserve"> </w:t>
      </w:r>
      <w:r>
        <w:rPr>
          <w:sz w:val="24"/>
          <w:szCs w:val="24"/>
        </w:rPr>
        <w:t>with</w:t>
      </w:r>
      <w:r>
        <w:rPr>
          <w:spacing w:val="1"/>
          <w:sz w:val="24"/>
          <w:szCs w:val="24"/>
        </w:rPr>
        <w:t xml:space="preserve"> </w:t>
      </w:r>
      <w:r>
        <w:rPr>
          <w:sz w:val="24"/>
          <w:szCs w:val="24"/>
        </w:rPr>
        <w:t>two</w:t>
      </w:r>
      <w:r>
        <w:rPr>
          <w:spacing w:val="1"/>
          <w:sz w:val="24"/>
          <w:szCs w:val="24"/>
        </w:rPr>
        <w:t xml:space="preserve"> </w:t>
      </w:r>
      <w:r>
        <w:rPr>
          <w:sz w:val="24"/>
          <w:szCs w:val="24"/>
        </w:rPr>
        <w:t>processors is</w:t>
      </w:r>
      <w:r>
        <w:rPr>
          <w:spacing w:val="1"/>
          <w:sz w:val="24"/>
          <w:szCs w:val="24"/>
        </w:rPr>
        <w:t xml:space="preserve"> </w:t>
      </w:r>
      <w:r>
        <w:rPr>
          <w:sz w:val="24"/>
          <w:szCs w:val="24"/>
        </w:rPr>
        <w:t>executi</w:t>
      </w:r>
      <w:r>
        <w:rPr>
          <w:spacing w:val="-1"/>
          <w:sz w:val="24"/>
          <w:szCs w:val="24"/>
        </w:rPr>
        <w:t>n</w:t>
      </w:r>
      <w:r>
        <w:rPr>
          <w:sz w:val="24"/>
          <w:szCs w:val="24"/>
        </w:rPr>
        <w:t>g</w:t>
      </w:r>
      <w:r>
        <w:rPr>
          <w:spacing w:val="1"/>
          <w:sz w:val="24"/>
          <w:szCs w:val="24"/>
        </w:rPr>
        <w:t xml:space="preserve"> </w:t>
      </w:r>
      <w:r>
        <w:rPr>
          <w:sz w:val="24"/>
          <w:szCs w:val="24"/>
        </w:rPr>
        <w:t>the</w:t>
      </w:r>
      <w:r>
        <w:rPr>
          <w:spacing w:val="1"/>
          <w:sz w:val="24"/>
          <w:szCs w:val="24"/>
        </w:rPr>
        <w:t xml:space="preserve"> </w:t>
      </w:r>
      <w:r>
        <w:rPr>
          <w:sz w:val="24"/>
          <w:szCs w:val="24"/>
        </w:rPr>
        <w:t>foll</w:t>
      </w:r>
      <w:r>
        <w:rPr>
          <w:spacing w:val="-1"/>
          <w:sz w:val="24"/>
          <w:szCs w:val="24"/>
        </w:rPr>
        <w:t>o</w:t>
      </w:r>
      <w:r>
        <w:rPr>
          <w:sz w:val="24"/>
          <w:szCs w:val="24"/>
        </w:rPr>
        <w:t>wing</w:t>
      </w:r>
      <w:r>
        <w:rPr>
          <w:spacing w:val="1"/>
          <w:sz w:val="24"/>
          <w:szCs w:val="24"/>
        </w:rPr>
        <w:t xml:space="preserve"> </w:t>
      </w:r>
      <w:r>
        <w:rPr>
          <w:sz w:val="24"/>
          <w:szCs w:val="24"/>
        </w:rPr>
        <w:t>two</w:t>
      </w:r>
      <w:r>
        <w:rPr>
          <w:spacing w:val="1"/>
          <w:sz w:val="24"/>
          <w:szCs w:val="24"/>
        </w:rPr>
        <w:t xml:space="preserve"> </w:t>
      </w:r>
      <w:r>
        <w:rPr>
          <w:sz w:val="24"/>
          <w:szCs w:val="24"/>
        </w:rPr>
        <w:t>code frag</w:t>
      </w:r>
      <w:r>
        <w:rPr>
          <w:spacing w:val="-2"/>
          <w:sz w:val="24"/>
          <w:szCs w:val="24"/>
        </w:rPr>
        <w:t>m</w:t>
      </w:r>
      <w:r>
        <w:rPr>
          <w:sz w:val="24"/>
          <w:szCs w:val="24"/>
        </w:rPr>
        <w:t>ents</w:t>
      </w:r>
      <w:r>
        <w:rPr>
          <w:spacing w:val="2"/>
          <w:sz w:val="24"/>
          <w:szCs w:val="24"/>
        </w:rPr>
        <w:t xml:space="preserve"> </w:t>
      </w:r>
      <w:r>
        <w:rPr>
          <w:sz w:val="24"/>
          <w:szCs w:val="24"/>
        </w:rPr>
        <w:t>in</w:t>
      </w:r>
      <w:r>
        <w:rPr>
          <w:spacing w:val="2"/>
          <w:sz w:val="24"/>
          <w:szCs w:val="24"/>
        </w:rPr>
        <w:t xml:space="preserve"> </w:t>
      </w:r>
      <w:r>
        <w:rPr>
          <w:sz w:val="24"/>
          <w:szCs w:val="24"/>
        </w:rPr>
        <w:t>parallel</w:t>
      </w:r>
      <w:r>
        <w:rPr>
          <w:spacing w:val="2"/>
          <w:sz w:val="24"/>
          <w:szCs w:val="24"/>
        </w:rPr>
        <w:t xml:space="preserve"> </w:t>
      </w:r>
      <w:r>
        <w:rPr>
          <w:sz w:val="24"/>
          <w:szCs w:val="24"/>
        </w:rPr>
        <w:t>(</w:t>
      </w:r>
      <w:r>
        <w:rPr>
          <w:spacing w:val="-1"/>
          <w:sz w:val="24"/>
          <w:szCs w:val="24"/>
        </w:rPr>
        <w:t>o</w:t>
      </w:r>
      <w:r>
        <w:rPr>
          <w:sz w:val="24"/>
          <w:szCs w:val="24"/>
        </w:rPr>
        <w:t>ne</w:t>
      </w:r>
      <w:r>
        <w:rPr>
          <w:spacing w:val="2"/>
          <w:sz w:val="24"/>
          <w:szCs w:val="24"/>
        </w:rPr>
        <w:t xml:space="preserve"> </w:t>
      </w:r>
      <w:r>
        <w:rPr>
          <w:sz w:val="24"/>
          <w:szCs w:val="24"/>
        </w:rPr>
        <w:t>on</w:t>
      </w:r>
      <w:r>
        <w:rPr>
          <w:spacing w:val="2"/>
          <w:sz w:val="24"/>
          <w:szCs w:val="24"/>
        </w:rPr>
        <w:t xml:space="preserve"> </w:t>
      </w:r>
      <w:r>
        <w:rPr>
          <w:sz w:val="24"/>
          <w:szCs w:val="24"/>
        </w:rPr>
        <w:t>each</w:t>
      </w:r>
      <w:r>
        <w:rPr>
          <w:spacing w:val="2"/>
          <w:sz w:val="24"/>
          <w:szCs w:val="24"/>
        </w:rPr>
        <w:t xml:space="preserve"> </w:t>
      </w:r>
      <w:r>
        <w:rPr>
          <w:sz w:val="24"/>
          <w:szCs w:val="24"/>
        </w:rPr>
        <w:t>process</w:t>
      </w:r>
      <w:r>
        <w:rPr>
          <w:spacing w:val="-1"/>
          <w:sz w:val="24"/>
          <w:szCs w:val="24"/>
        </w:rPr>
        <w:t>o</w:t>
      </w:r>
      <w:r>
        <w:rPr>
          <w:sz w:val="24"/>
          <w:szCs w:val="24"/>
        </w:rPr>
        <w:t>r). All</w:t>
      </w:r>
      <w:r>
        <w:rPr>
          <w:spacing w:val="1"/>
          <w:sz w:val="24"/>
          <w:szCs w:val="24"/>
        </w:rPr>
        <w:t xml:space="preserve"> </w:t>
      </w:r>
      <w:r>
        <w:rPr>
          <w:sz w:val="24"/>
          <w:szCs w:val="24"/>
        </w:rPr>
        <w:t>varia</w:t>
      </w:r>
      <w:r>
        <w:rPr>
          <w:spacing w:val="-1"/>
          <w:sz w:val="24"/>
          <w:szCs w:val="24"/>
        </w:rPr>
        <w:t>b</w:t>
      </w:r>
      <w:r>
        <w:rPr>
          <w:sz w:val="24"/>
          <w:szCs w:val="24"/>
        </w:rPr>
        <w:t>les</w:t>
      </w:r>
      <w:r>
        <w:rPr>
          <w:spacing w:val="1"/>
          <w:sz w:val="24"/>
          <w:szCs w:val="24"/>
        </w:rPr>
        <w:t xml:space="preserve"> </w:t>
      </w:r>
      <w:r>
        <w:rPr>
          <w:sz w:val="24"/>
          <w:szCs w:val="24"/>
        </w:rPr>
        <w:t>are</w:t>
      </w:r>
      <w:r>
        <w:rPr>
          <w:spacing w:val="1"/>
          <w:sz w:val="24"/>
          <w:szCs w:val="24"/>
        </w:rPr>
        <w:t xml:space="preserve"> </w:t>
      </w:r>
      <w:r>
        <w:rPr>
          <w:sz w:val="24"/>
          <w:szCs w:val="24"/>
        </w:rPr>
        <w:t>shared and</w:t>
      </w:r>
      <w:r>
        <w:rPr>
          <w:spacing w:val="1"/>
          <w:sz w:val="24"/>
          <w:szCs w:val="24"/>
        </w:rPr>
        <w:t xml:space="preserve"> </w:t>
      </w:r>
      <w:r>
        <w:rPr>
          <w:sz w:val="24"/>
          <w:szCs w:val="24"/>
        </w:rPr>
        <w:t>are</w:t>
      </w:r>
      <w:r>
        <w:rPr>
          <w:spacing w:val="1"/>
          <w:sz w:val="24"/>
          <w:szCs w:val="24"/>
        </w:rPr>
        <w:t xml:space="preserve"> </w:t>
      </w:r>
      <w:r>
        <w:rPr>
          <w:sz w:val="24"/>
          <w:szCs w:val="24"/>
        </w:rPr>
        <w:t>initially zeros. The system</w:t>
      </w:r>
      <w:r>
        <w:rPr>
          <w:spacing w:val="-2"/>
          <w:sz w:val="24"/>
          <w:szCs w:val="24"/>
        </w:rPr>
        <w:t xml:space="preserve"> </w:t>
      </w:r>
      <w:r>
        <w:rPr>
          <w:sz w:val="24"/>
          <w:szCs w:val="24"/>
        </w:rPr>
        <w:t>uses sequential consistency.</w:t>
      </w:r>
    </w:p>
    <w:p w14:paraId="0E949F99" w14:textId="77777777" w:rsidR="00895374" w:rsidRDefault="00895374" w:rsidP="0087422C">
      <w:pPr>
        <w:spacing w:before="1" w:line="40" w:lineRule="exact"/>
        <w:rPr>
          <w:sz w:val="5"/>
          <w:szCs w:val="5"/>
        </w:rPr>
      </w:pPr>
    </w:p>
    <w:tbl>
      <w:tblPr>
        <w:tblW w:w="0" w:type="auto"/>
        <w:tblInd w:w="870" w:type="dxa"/>
        <w:tblLayout w:type="fixed"/>
        <w:tblCellMar>
          <w:left w:w="0" w:type="dxa"/>
          <w:right w:w="0" w:type="dxa"/>
        </w:tblCellMar>
        <w:tblLook w:val="01E0" w:firstRow="1" w:lastRow="1" w:firstColumn="1" w:lastColumn="1" w:noHBand="0" w:noVBand="0"/>
      </w:tblPr>
      <w:tblGrid>
        <w:gridCol w:w="1984"/>
        <w:gridCol w:w="2191"/>
        <w:gridCol w:w="1534"/>
      </w:tblGrid>
      <w:tr w:rsidR="00895374" w14:paraId="44019ADA" w14:textId="77777777">
        <w:trPr>
          <w:trHeight w:hRule="exact" w:val="909"/>
        </w:trPr>
        <w:tc>
          <w:tcPr>
            <w:tcW w:w="1984" w:type="dxa"/>
            <w:tcBorders>
              <w:top w:val="nil"/>
              <w:left w:val="nil"/>
              <w:bottom w:val="nil"/>
              <w:right w:val="nil"/>
            </w:tcBorders>
          </w:tcPr>
          <w:p w14:paraId="76BB6C86" w14:textId="77777777" w:rsidR="00895374" w:rsidRDefault="009B1371" w:rsidP="0087422C">
            <w:pPr>
              <w:spacing w:before="69"/>
              <w:ind w:left="40"/>
              <w:rPr>
                <w:sz w:val="24"/>
                <w:szCs w:val="24"/>
              </w:rPr>
            </w:pPr>
            <w:r>
              <w:rPr>
                <w:sz w:val="24"/>
                <w:szCs w:val="24"/>
                <w:u w:val="single" w:color="000000"/>
              </w:rPr>
              <w:t xml:space="preserve">Processor </w:t>
            </w:r>
            <w:r>
              <w:rPr>
                <w:spacing w:val="-1"/>
                <w:sz w:val="24"/>
                <w:szCs w:val="24"/>
                <w:u w:val="single" w:color="000000"/>
              </w:rPr>
              <w:t>P</w:t>
            </w:r>
            <w:r>
              <w:rPr>
                <w:sz w:val="24"/>
                <w:szCs w:val="24"/>
                <w:u w:val="single" w:color="000000"/>
              </w:rPr>
              <w:t>0</w:t>
            </w:r>
          </w:p>
          <w:p w14:paraId="0F3F3683" w14:textId="77777777" w:rsidR="00895374" w:rsidRDefault="00895374" w:rsidP="0087422C">
            <w:pPr>
              <w:spacing w:before="5" w:line="280" w:lineRule="exact"/>
              <w:rPr>
                <w:sz w:val="28"/>
                <w:szCs w:val="28"/>
              </w:rPr>
            </w:pPr>
          </w:p>
          <w:p w14:paraId="071AED60" w14:textId="77777777" w:rsidR="00895374" w:rsidRDefault="009B1371" w:rsidP="0087422C">
            <w:pPr>
              <w:ind w:left="40"/>
              <w:rPr>
                <w:rFonts w:ascii="Courier New" w:eastAsia="Courier New" w:hAnsi="Courier New" w:cs="Courier New"/>
                <w:sz w:val="24"/>
                <w:szCs w:val="24"/>
              </w:rPr>
            </w:pPr>
            <w:r>
              <w:rPr>
                <w:rFonts w:ascii="Courier New" w:eastAsia="Courier New" w:hAnsi="Courier New" w:cs="Courier New"/>
                <w:sz w:val="24"/>
                <w:szCs w:val="24"/>
              </w:rPr>
              <w:t>A=10;</w:t>
            </w:r>
          </w:p>
        </w:tc>
        <w:tc>
          <w:tcPr>
            <w:tcW w:w="2191" w:type="dxa"/>
            <w:tcBorders>
              <w:top w:val="nil"/>
              <w:left w:val="nil"/>
              <w:bottom w:val="nil"/>
              <w:right w:val="nil"/>
            </w:tcBorders>
          </w:tcPr>
          <w:p w14:paraId="2F112EAE" w14:textId="77777777" w:rsidR="00895374" w:rsidRDefault="00895374" w:rsidP="0087422C"/>
        </w:tc>
        <w:tc>
          <w:tcPr>
            <w:tcW w:w="1534" w:type="dxa"/>
            <w:tcBorders>
              <w:top w:val="nil"/>
              <w:left w:val="nil"/>
              <w:bottom w:val="nil"/>
              <w:right w:val="nil"/>
            </w:tcBorders>
          </w:tcPr>
          <w:p w14:paraId="41388288" w14:textId="77777777" w:rsidR="00895374" w:rsidRDefault="009B1371" w:rsidP="0087422C">
            <w:pPr>
              <w:spacing w:before="69"/>
              <w:ind w:left="247"/>
              <w:rPr>
                <w:sz w:val="24"/>
                <w:szCs w:val="24"/>
              </w:rPr>
            </w:pPr>
            <w:r>
              <w:rPr>
                <w:sz w:val="24"/>
                <w:szCs w:val="24"/>
                <w:u w:val="single" w:color="000000"/>
              </w:rPr>
              <w:t xml:space="preserve">Processor </w:t>
            </w:r>
            <w:r>
              <w:rPr>
                <w:spacing w:val="-1"/>
                <w:sz w:val="24"/>
                <w:szCs w:val="24"/>
                <w:u w:val="single" w:color="000000"/>
              </w:rPr>
              <w:t>P</w:t>
            </w:r>
            <w:r>
              <w:rPr>
                <w:sz w:val="24"/>
                <w:szCs w:val="24"/>
                <w:u w:val="single" w:color="000000"/>
              </w:rPr>
              <w:t>1</w:t>
            </w:r>
          </w:p>
          <w:p w14:paraId="2FF47386" w14:textId="77777777" w:rsidR="00895374" w:rsidRDefault="00895374" w:rsidP="0087422C">
            <w:pPr>
              <w:spacing w:before="5" w:line="280" w:lineRule="exact"/>
              <w:rPr>
                <w:sz w:val="28"/>
                <w:szCs w:val="28"/>
              </w:rPr>
            </w:pPr>
          </w:p>
          <w:p w14:paraId="5000A688" w14:textId="77777777" w:rsidR="00895374" w:rsidRDefault="009B1371" w:rsidP="0087422C">
            <w:pPr>
              <w:ind w:left="247"/>
              <w:rPr>
                <w:rFonts w:ascii="Courier New" w:eastAsia="Courier New" w:hAnsi="Courier New" w:cs="Courier New"/>
                <w:sz w:val="24"/>
                <w:szCs w:val="24"/>
              </w:rPr>
            </w:pPr>
            <w:proofErr w:type="spellStart"/>
            <w:r>
              <w:rPr>
                <w:rFonts w:ascii="Courier New" w:eastAsia="Courier New" w:hAnsi="Courier New" w:cs="Courier New"/>
                <w:sz w:val="24"/>
                <w:szCs w:val="24"/>
              </w:rPr>
              <w:t>Btmp</w:t>
            </w:r>
            <w:proofErr w:type="spellEnd"/>
            <w:r>
              <w:rPr>
                <w:rFonts w:ascii="Courier New" w:eastAsia="Courier New" w:hAnsi="Courier New" w:cs="Courier New"/>
                <w:sz w:val="24"/>
                <w:szCs w:val="24"/>
              </w:rPr>
              <w:t>=B;</w:t>
            </w:r>
          </w:p>
        </w:tc>
      </w:tr>
      <w:tr w:rsidR="00895374" w14:paraId="08D367D9" w14:textId="77777777">
        <w:trPr>
          <w:trHeight w:hRule="exact" w:val="272"/>
        </w:trPr>
        <w:tc>
          <w:tcPr>
            <w:tcW w:w="1984" w:type="dxa"/>
            <w:tcBorders>
              <w:top w:val="nil"/>
              <w:left w:val="nil"/>
              <w:bottom w:val="nil"/>
              <w:right w:val="nil"/>
            </w:tcBorders>
          </w:tcPr>
          <w:p w14:paraId="0C9E892C" w14:textId="77777777" w:rsidR="00895374" w:rsidRDefault="009B1371" w:rsidP="0087422C">
            <w:pPr>
              <w:spacing w:line="260" w:lineRule="exact"/>
              <w:ind w:left="40"/>
              <w:rPr>
                <w:rFonts w:ascii="Courier New" w:eastAsia="Courier New" w:hAnsi="Courier New" w:cs="Courier New"/>
                <w:sz w:val="24"/>
                <w:szCs w:val="24"/>
              </w:rPr>
            </w:pPr>
            <w:proofErr w:type="spellStart"/>
            <w:r>
              <w:rPr>
                <w:rFonts w:ascii="Courier New" w:eastAsia="Courier New" w:hAnsi="Courier New" w:cs="Courier New"/>
                <w:position w:val="2"/>
                <w:sz w:val="24"/>
                <w:szCs w:val="24"/>
              </w:rPr>
              <w:t>Atmp</w:t>
            </w:r>
            <w:proofErr w:type="spellEnd"/>
            <w:r>
              <w:rPr>
                <w:rFonts w:ascii="Courier New" w:eastAsia="Courier New" w:hAnsi="Courier New" w:cs="Courier New"/>
                <w:position w:val="2"/>
                <w:sz w:val="24"/>
                <w:szCs w:val="24"/>
              </w:rPr>
              <w:t>=A;</w:t>
            </w:r>
          </w:p>
        </w:tc>
        <w:tc>
          <w:tcPr>
            <w:tcW w:w="2191" w:type="dxa"/>
            <w:tcBorders>
              <w:top w:val="nil"/>
              <w:left w:val="nil"/>
              <w:bottom w:val="nil"/>
              <w:right w:val="nil"/>
            </w:tcBorders>
          </w:tcPr>
          <w:p w14:paraId="390106A5" w14:textId="77777777" w:rsidR="00895374" w:rsidRDefault="00895374" w:rsidP="0087422C"/>
        </w:tc>
        <w:tc>
          <w:tcPr>
            <w:tcW w:w="1534" w:type="dxa"/>
            <w:tcBorders>
              <w:top w:val="nil"/>
              <w:left w:val="nil"/>
              <w:bottom w:val="nil"/>
              <w:right w:val="nil"/>
            </w:tcBorders>
          </w:tcPr>
          <w:p w14:paraId="7768C17A" w14:textId="77777777" w:rsidR="00895374" w:rsidRDefault="009B1371" w:rsidP="0087422C">
            <w:pPr>
              <w:spacing w:line="260" w:lineRule="exact"/>
              <w:ind w:left="247"/>
              <w:rPr>
                <w:rFonts w:ascii="Courier New" w:eastAsia="Courier New" w:hAnsi="Courier New" w:cs="Courier New"/>
                <w:sz w:val="24"/>
                <w:szCs w:val="24"/>
              </w:rPr>
            </w:pPr>
            <w:r>
              <w:rPr>
                <w:rFonts w:ascii="Courier New" w:eastAsia="Courier New" w:hAnsi="Courier New" w:cs="Courier New"/>
                <w:position w:val="2"/>
                <w:sz w:val="24"/>
                <w:szCs w:val="24"/>
              </w:rPr>
              <w:t>C=</w:t>
            </w:r>
            <w:proofErr w:type="spellStart"/>
            <w:r>
              <w:rPr>
                <w:rFonts w:ascii="Courier New" w:eastAsia="Courier New" w:hAnsi="Courier New" w:cs="Courier New"/>
                <w:position w:val="2"/>
                <w:sz w:val="24"/>
                <w:szCs w:val="24"/>
              </w:rPr>
              <w:t>Btmp</w:t>
            </w:r>
            <w:proofErr w:type="spellEnd"/>
            <w:r>
              <w:rPr>
                <w:rFonts w:ascii="Courier New" w:eastAsia="Courier New" w:hAnsi="Courier New" w:cs="Courier New"/>
                <w:position w:val="2"/>
                <w:sz w:val="24"/>
                <w:szCs w:val="24"/>
              </w:rPr>
              <w:t>;</w:t>
            </w:r>
          </w:p>
        </w:tc>
      </w:tr>
      <w:tr w:rsidR="00895374" w14:paraId="3A95CFF1" w14:textId="77777777">
        <w:trPr>
          <w:trHeight w:hRule="exact" w:val="272"/>
        </w:trPr>
        <w:tc>
          <w:tcPr>
            <w:tcW w:w="1984" w:type="dxa"/>
            <w:tcBorders>
              <w:top w:val="nil"/>
              <w:left w:val="nil"/>
              <w:bottom w:val="nil"/>
              <w:right w:val="nil"/>
            </w:tcBorders>
          </w:tcPr>
          <w:p w14:paraId="3143B37E" w14:textId="77777777" w:rsidR="00895374" w:rsidRDefault="009B1371" w:rsidP="0087422C">
            <w:pPr>
              <w:spacing w:line="260" w:lineRule="exact"/>
              <w:ind w:left="40"/>
              <w:rPr>
                <w:rFonts w:ascii="Courier New" w:eastAsia="Courier New" w:hAnsi="Courier New" w:cs="Courier New"/>
                <w:sz w:val="24"/>
                <w:szCs w:val="24"/>
              </w:rPr>
            </w:pPr>
            <w:r>
              <w:rPr>
                <w:rFonts w:ascii="Courier New" w:eastAsia="Courier New" w:hAnsi="Courier New" w:cs="Courier New"/>
                <w:position w:val="2"/>
                <w:sz w:val="24"/>
                <w:szCs w:val="24"/>
              </w:rPr>
              <w:t>B=Atmp-2;</w:t>
            </w:r>
          </w:p>
        </w:tc>
        <w:tc>
          <w:tcPr>
            <w:tcW w:w="2191" w:type="dxa"/>
            <w:tcBorders>
              <w:top w:val="nil"/>
              <w:left w:val="nil"/>
              <w:bottom w:val="nil"/>
              <w:right w:val="nil"/>
            </w:tcBorders>
          </w:tcPr>
          <w:p w14:paraId="0D49C371" w14:textId="77777777" w:rsidR="00895374" w:rsidRDefault="00895374" w:rsidP="0087422C"/>
        </w:tc>
        <w:tc>
          <w:tcPr>
            <w:tcW w:w="1534" w:type="dxa"/>
            <w:tcBorders>
              <w:top w:val="nil"/>
              <w:left w:val="nil"/>
              <w:bottom w:val="nil"/>
              <w:right w:val="nil"/>
            </w:tcBorders>
          </w:tcPr>
          <w:p w14:paraId="61DB7148" w14:textId="77777777" w:rsidR="00895374" w:rsidRDefault="009B1371" w:rsidP="0087422C">
            <w:pPr>
              <w:spacing w:line="260" w:lineRule="exact"/>
              <w:ind w:left="247"/>
              <w:rPr>
                <w:rFonts w:ascii="Courier New" w:eastAsia="Courier New" w:hAnsi="Courier New" w:cs="Courier New"/>
                <w:sz w:val="24"/>
                <w:szCs w:val="24"/>
              </w:rPr>
            </w:pPr>
            <w:r>
              <w:rPr>
                <w:rFonts w:ascii="Courier New" w:eastAsia="Courier New" w:hAnsi="Courier New" w:cs="Courier New"/>
                <w:position w:val="2"/>
                <w:sz w:val="24"/>
                <w:szCs w:val="24"/>
              </w:rPr>
              <w:t>if(C==0)</w:t>
            </w:r>
          </w:p>
        </w:tc>
      </w:tr>
      <w:tr w:rsidR="00895374" w14:paraId="679BDB46" w14:textId="77777777">
        <w:trPr>
          <w:trHeight w:hRule="exact" w:val="272"/>
        </w:trPr>
        <w:tc>
          <w:tcPr>
            <w:tcW w:w="1984" w:type="dxa"/>
            <w:tcBorders>
              <w:top w:val="nil"/>
              <w:left w:val="nil"/>
              <w:bottom w:val="nil"/>
              <w:right w:val="nil"/>
            </w:tcBorders>
          </w:tcPr>
          <w:p w14:paraId="205722E6" w14:textId="77777777" w:rsidR="00895374" w:rsidRDefault="009B1371" w:rsidP="0087422C">
            <w:pPr>
              <w:spacing w:line="260" w:lineRule="exact"/>
              <w:ind w:left="40"/>
              <w:rPr>
                <w:rFonts w:ascii="Courier New" w:eastAsia="Courier New" w:hAnsi="Courier New" w:cs="Courier New"/>
                <w:sz w:val="24"/>
                <w:szCs w:val="24"/>
              </w:rPr>
            </w:pPr>
            <w:r>
              <w:rPr>
                <w:rFonts w:ascii="Courier New" w:eastAsia="Courier New" w:hAnsi="Courier New" w:cs="Courier New"/>
                <w:position w:val="2"/>
                <w:sz w:val="24"/>
                <w:szCs w:val="24"/>
              </w:rPr>
              <w:t>while(C==0);</w:t>
            </w:r>
          </w:p>
        </w:tc>
        <w:tc>
          <w:tcPr>
            <w:tcW w:w="2191" w:type="dxa"/>
            <w:tcBorders>
              <w:top w:val="nil"/>
              <w:left w:val="nil"/>
              <w:bottom w:val="nil"/>
              <w:right w:val="nil"/>
            </w:tcBorders>
          </w:tcPr>
          <w:p w14:paraId="49E29CEF" w14:textId="77777777" w:rsidR="00895374" w:rsidRDefault="00895374" w:rsidP="0087422C"/>
        </w:tc>
        <w:tc>
          <w:tcPr>
            <w:tcW w:w="1534" w:type="dxa"/>
            <w:tcBorders>
              <w:top w:val="nil"/>
              <w:left w:val="nil"/>
              <w:bottom w:val="nil"/>
              <w:right w:val="nil"/>
            </w:tcBorders>
          </w:tcPr>
          <w:p w14:paraId="15AB4C53" w14:textId="77777777" w:rsidR="00895374" w:rsidRDefault="009B1371" w:rsidP="0087422C">
            <w:pPr>
              <w:spacing w:line="260" w:lineRule="exact"/>
              <w:ind w:left="535"/>
              <w:rPr>
                <w:rFonts w:ascii="Courier New" w:eastAsia="Courier New" w:hAnsi="Courier New" w:cs="Courier New"/>
                <w:sz w:val="24"/>
                <w:szCs w:val="24"/>
              </w:rPr>
            </w:pPr>
            <w:r>
              <w:rPr>
                <w:rFonts w:ascii="Courier New" w:eastAsia="Courier New" w:hAnsi="Courier New" w:cs="Courier New"/>
                <w:position w:val="2"/>
                <w:sz w:val="24"/>
                <w:szCs w:val="24"/>
              </w:rPr>
              <w:t>C=3;</w:t>
            </w:r>
          </w:p>
        </w:tc>
      </w:tr>
      <w:tr w:rsidR="00895374" w14:paraId="4B0BF74C" w14:textId="77777777">
        <w:trPr>
          <w:trHeight w:hRule="exact" w:val="272"/>
        </w:trPr>
        <w:tc>
          <w:tcPr>
            <w:tcW w:w="1984" w:type="dxa"/>
            <w:tcBorders>
              <w:top w:val="nil"/>
              <w:left w:val="nil"/>
              <w:bottom w:val="nil"/>
              <w:right w:val="nil"/>
            </w:tcBorders>
          </w:tcPr>
          <w:p w14:paraId="61380570" w14:textId="77777777" w:rsidR="00895374" w:rsidRDefault="009B1371" w:rsidP="0087422C">
            <w:pPr>
              <w:spacing w:line="260" w:lineRule="exact"/>
              <w:ind w:left="40"/>
              <w:rPr>
                <w:rFonts w:ascii="Courier New" w:eastAsia="Courier New" w:hAnsi="Courier New" w:cs="Courier New"/>
                <w:sz w:val="24"/>
                <w:szCs w:val="24"/>
              </w:rPr>
            </w:pPr>
            <w:r>
              <w:rPr>
                <w:rFonts w:ascii="Courier New" w:eastAsia="Courier New" w:hAnsi="Courier New" w:cs="Courier New"/>
                <w:position w:val="2"/>
                <w:sz w:val="24"/>
                <w:szCs w:val="24"/>
              </w:rPr>
              <w:t>C=6;</w:t>
            </w:r>
          </w:p>
        </w:tc>
        <w:tc>
          <w:tcPr>
            <w:tcW w:w="2191" w:type="dxa"/>
            <w:tcBorders>
              <w:top w:val="nil"/>
              <w:left w:val="nil"/>
              <w:bottom w:val="nil"/>
              <w:right w:val="nil"/>
            </w:tcBorders>
          </w:tcPr>
          <w:p w14:paraId="3D3580F0" w14:textId="77777777" w:rsidR="00895374" w:rsidRDefault="00895374" w:rsidP="0087422C"/>
        </w:tc>
        <w:tc>
          <w:tcPr>
            <w:tcW w:w="1534" w:type="dxa"/>
            <w:tcBorders>
              <w:top w:val="nil"/>
              <w:left w:val="nil"/>
              <w:bottom w:val="nil"/>
              <w:right w:val="nil"/>
            </w:tcBorders>
          </w:tcPr>
          <w:p w14:paraId="48A05C91" w14:textId="77777777" w:rsidR="00895374" w:rsidRDefault="009B1371" w:rsidP="0087422C">
            <w:pPr>
              <w:spacing w:line="260" w:lineRule="exact"/>
              <w:ind w:left="247"/>
              <w:rPr>
                <w:rFonts w:ascii="Courier New" w:eastAsia="Courier New" w:hAnsi="Courier New" w:cs="Courier New"/>
                <w:sz w:val="24"/>
                <w:szCs w:val="24"/>
              </w:rPr>
            </w:pPr>
            <w:r>
              <w:rPr>
                <w:rFonts w:ascii="Courier New" w:eastAsia="Courier New" w:hAnsi="Courier New" w:cs="Courier New"/>
                <w:position w:val="2"/>
                <w:sz w:val="24"/>
                <w:szCs w:val="24"/>
              </w:rPr>
              <w:t>A=3;</w:t>
            </w:r>
          </w:p>
        </w:tc>
      </w:tr>
      <w:tr w:rsidR="00895374" w14:paraId="3C8E5C14" w14:textId="77777777">
        <w:trPr>
          <w:trHeight w:hRule="exact" w:val="356"/>
        </w:trPr>
        <w:tc>
          <w:tcPr>
            <w:tcW w:w="1984" w:type="dxa"/>
            <w:tcBorders>
              <w:top w:val="nil"/>
              <w:left w:val="nil"/>
              <w:bottom w:val="nil"/>
              <w:right w:val="nil"/>
            </w:tcBorders>
          </w:tcPr>
          <w:p w14:paraId="251B0989" w14:textId="77777777" w:rsidR="00895374" w:rsidRDefault="009B1371" w:rsidP="0087422C">
            <w:pPr>
              <w:spacing w:line="260" w:lineRule="exact"/>
              <w:ind w:left="40"/>
              <w:rPr>
                <w:rFonts w:ascii="Courier New" w:eastAsia="Courier New" w:hAnsi="Courier New" w:cs="Courier New"/>
                <w:sz w:val="24"/>
                <w:szCs w:val="24"/>
              </w:rPr>
            </w:pPr>
            <w:proofErr w:type="spellStart"/>
            <w:r>
              <w:rPr>
                <w:rFonts w:ascii="Courier New" w:eastAsia="Courier New" w:hAnsi="Courier New" w:cs="Courier New"/>
                <w:position w:val="2"/>
                <w:sz w:val="24"/>
                <w:szCs w:val="24"/>
              </w:rPr>
              <w:t>printf</w:t>
            </w:r>
            <w:proofErr w:type="spellEnd"/>
            <w:r>
              <w:rPr>
                <w:rFonts w:ascii="Courier New" w:eastAsia="Courier New" w:hAnsi="Courier New" w:cs="Courier New"/>
                <w:position w:val="2"/>
                <w:sz w:val="24"/>
                <w:szCs w:val="24"/>
              </w:rPr>
              <w:t>(“%d %</w:t>
            </w:r>
            <w:proofErr w:type="spellStart"/>
            <w:r>
              <w:rPr>
                <w:rFonts w:ascii="Courier New" w:eastAsia="Courier New" w:hAnsi="Courier New" w:cs="Courier New"/>
                <w:position w:val="2"/>
                <w:sz w:val="24"/>
                <w:szCs w:val="24"/>
              </w:rPr>
              <w:t>d</w:t>
            </w:r>
            <w:proofErr w:type="spellEnd"/>
          </w:p>
        </w:tc>
        <w:tc>
          <w:tcPr>
            <w:tcW w:w="2191" w:type="dxa"/>
            <w:tcBorders>
              <w:top w:val="nil"/>
              <w:left w:val="nil"/>
              <w:bottom w:val="nil"/>
              <w:right w:val="nil"/>
            </w:tcBorders>
          </w:tcPr>
          <w:p w14:paraId="194987F7" w14:textId="77777777" w:rsidR="00895374" w:rsidRDefault="009B1371" w:rsidP="0087422C">
            <w:pPr>
              <w:spacing w:line="260" w:lineRule="exact"/>
              <w:ind w:left="72"/>
              <w:rPr>
                <w:rFonts w:ascii="Courier New" w:eastAsia="Courier New" w:hAnsi="Courier New" w:cs="Courier New"/>
                <w:sz w:val="24"/>
                <w:szCs w:val="24"/>
              </w:rPr>
            </w:pPr>
            <w:r>
              <w:rPr>
                <w:rFonts w:ascii="Courier New" w:eastAsia="Courier New" w:hAnsi="Courier New" w:cs="Courier New"/>
                <w:position w:val="2"/>
                <w:sz w:val="24"/>
                <w:szCs w:val="24"/>
              </w:rPr>
              <w:t>%d\</w:t>
            </w:r>
            <w:proofErr w:type="spellStart"/>
            <w:r>
              <w:rPr>
                <w:rFonts w:ascii="Courier New" w:eastAsia="Courier New" w:hAnsi="Courier New" w:cs="Courier New"/>
                <w:position w:val="2"/>
                <w:sz w:val="24"/>
                <w:szCs w:val="24"/>
              </w:rPr>
              <w:t>n”,A,B,C</w:t>
            </w:r>
            <w:proofErr w:type="spellEnd"/>
            <w:r>
              <w:rPr>
                <w:rFonts w:ascii="Courier New" w:eastAsia="Courier New" w:hAnsi="Courier New" w:cs="Courier New"/>
                <w:position w:val="2"/>
                <w:sz w:val="24"/>
                <w:szCs w:val="24"/>
              </w:rPr>
              <w:t>);</w:t>
            </w:r>
          </w:p>
        </w:tc>
        <w:tc>
          <w:tcPr>
            <w:tcW w:w="1534" w:type="dxa"/>
            <w:tcBorders>
              <w:top w:val="nil"/>
              <w:left w:val="nil"/>
              <w:bottom w:val="nil"/>
              <w:right w:val="nil"/>
            </w:tcBorders>
          </w:tcPr>
          <w:p w14:paraId="34F1D53D" w14:textId="77777777" w:rsidR="00895374" w:rsidRDefault="00895374" w:rsidP="0087422C"/>
        </w:tc>
      </w:tr>
    </w:tbl>
    <w:p w14:paraId="3C6F39B7" w14:textId="77777777" w:rsidR="00895374" w:rsidRDefault="00895374" w:rsidP="0087422C">
      <w:pPr>
        <w:spacing w:before="7" w:line="180" w:lineRule="exact"/>
        <w:rPr>
          <w:sz w:val="18"/>
          <w:szCs w:val="18"/>
        </w:rPr>
      </w:pPr>
    </w:p>
    <w:p w14:paraId="12060224" w14:textId="77777777" w:rsidR="00895374" w:rsidRDefault="00895374" w:rsidP="0087422C">
      <w:pPr>
        <w:spacing w:line="200" w:lineRule="exact"/>
      </w:pPr>
    </w:p>
    <w:p w14:paraId="0B8CDEB2" w14:textId="77777777" w:rsidR="00895374" w:rsidRDefault="009B1371" w:rsidP="0087422C">
      <w:pPr>
        <w:spacing w:before="29"/>
        <w:ind w:left="100" w:right="79"/>
        <w:rPr>
          <w:sz w:val="24"/>
          <w:szCs w:val="24"/>
        </w:rPr>
      </w:pPr>
      <w:r>
        <w:rPr>
          <w:sz w:val="24"/>
          <w:szCs w:val="24"/>
        </w:rPr>
        <w:t>(A)</w:t>
      </w:r>
      <w:r>
        <w:rPr>
          <w:spacing w:val="49"/>
          <w:sz w:val="24"/>
          <w:szCs w:val="24"/>
        </w:rPr>
        <w:t xml:space="preserve"> </w:t>
      </w:r>
      <w:r>
        <w:rPr>
          <w:spacing w:val="-1"/>
          <w:sz w:val="24"/>
          <w:szCs w:val="24"/>
        </w:rPr>
        <w:t>[</w:t>
      </w:r>
      <w:r w:rsidR="00F97C79">
        <w:rPr>
          <w:sz w:val="24"/>
          <w:szCs w:val="24"/>
        </w:rPr>
        <w:t>6</w:t>
      </w:r>
      <w:r>
        <w:rPr>
          <w:spacing w:val="49"/>
          <w:sz w:val="24"/>
          <w:szCs w:val="24"/>
        </w:rPr>
        <w:t xml:space="preserve"> </w:t>
      </w:r>
      <w:r>
        <w:rPr>
          <w:sz w:val="24"/>
          <w:szCs w:val="24"/>
        </w:rPr>
        <w:t>poi</w:t>
      </w:r>
      <w:r>
        <w:rPr>
          <w:spacing w:val="-1"/>
          <w:sz w:val="24"/>
          <w:szCs w:val="24"/>
        </w:rPr>
        <w:t>n</w:t>
      </w:r>
      <w:r>
        <w:rPr>
          <w:spacing w:val="1"/>
          <w:sz w:val="24"/>
          <w:szCs w:val="24"/>
        </w:rPr>
        <w:t>t</w:t>
      </w:r>
      <w:r>
        <w:rPr>
          <w:sz w:val="24"/>
          <w:szCs w:val="24"/>
        </w:rPr>
        <w:t>s]</w:t>
      </w:r>
      <w:r>
        <w:rPr>
          <w:spacing w:val="48"/>
          <w:sz w:val="24"/>
          <w:szCs w:val="24"/>
        </w:rPr>
        <w:t xml:space="preserve"> </w:t>
      </w:r>
      <w:r>
        <w:rPr>
          <w:sz w:val="24"/>
          <w:szCs w:val="24"/>
        </w:rPr>
        <w:t>Is</w:t>
      </w:r>
      <w:r>
        <w:rPr>
          <w:spacing w:val="49"/>
          <w:sz w:val="24"/>
          <w:szCs w:val="24"/>
        </w:rPr>
        <w:t xml:space="preserve"> </w:t>
      </w:r>
      <w:r>
        <w:rPr>
          <w:sz w:val="24"/>
          <w:szCs w:val="24"/>
        </w:rPr>
        <w:t>it</w:t>
      </w:r>
      <w:r>
        <w:rPr>
          <w:spacing w:val="49"/>
          <w:sz w:val="24"/>
          <w:szCs w:val="24"/>
        </w:rPr>
        <w:t xml:space="preserve"> </w:t>
      </w:r>
      <w:r>
        <w:rPr>
          <w:sz w:val="24"/>
          <w:szCs w:val="24"/>
        </w:rPr>
        <w:t>p</w:t>
      </w:r>
      <w:r>
        <w:rPr>
          <w:spacing w:val="-1"/>
          <w:sz w:val="24"/>
          <w:szCs w:val="24"/>
        </w:rPr>
        <w:t>os</w:t>
      </w:r>
      <w:r>
        <w:rPr>
          <w:sz w:val="24"/>
          <w:szCs w:val="24"/>
        </w:rPr>
        <w:t>sible</w:t>
      </w:r>
      <w:r>
        <w:rPr>
          <w:spacing w:val="48"/>
          <w:sz w:val="24"/>
          <w:szCs w:val="24"/>
        </w:rPr>
        <w:t xml:space="preserve"> </w:t>
      </w:r>
      <w:r>
        <w:rPr>
          <w:spacing w:val="-1"/>
          <w:sz w:val="24"/>
          <w:szCs w:val="24"/>
        </w:rPr>
        <w:t>f</w:t>
      </w:r>
      <w:r>
        <w:rPr>
          <w:sz w:val="24"/>
          <w:szCs w:val="24"/>
        </w:rPr>
        <w:t>or</w:t>
      </w:r>
      <w:r>
        <w:rPr>
          <w:spacing w:val="49"/>
          <w:sz w:val="24"/>
          <w:szCs w:val="24"/>
        </w:rPr>
        <w:t xml:space="preserve"> </w:t>
      </w:r>
      <w:r>
        <w:rPr>
          <w:sz w:val="24"/>
          <w:szCs w:val="24"/>
        </w:rPr>
        <w:t>t</w:t>
      </w:r>
      <w:r>
        <w:rPr>
          <w:spacing w:val="-1"/>
          <w:sz w:val="24"/>
          <w:szCs w:val="24"/>
        </w:rPr>
        <w:t>h</w:t>
      </w:r>
      <w:r>
        <w:rPr>
          <w:sz w:val="24"/>
          <w:szCs w:val="24"/>
        </w:rPr>
        <w:t>e</w:t>
      </w:r>
      <w:r>
        <w:rPr>
          <w:spacing w:val="49"/>
          <w:sz w:val="24"/>
          <w:szCs w:val="24"/>
        </w:rPr>
        <w:t xml:space="preserve"> </w:t>
      </w:r>
      <w:r>
        <w:rPr>
          <w:sz w:val="24"/>
          <w:szCs w:val="24"/>
        </w:rPr>
        <w:t>pri</w:t>
      </w:r>
      <w:r>
        <w:rPr>
          <w:spacing w:val="-1"/>
          <w:sz w:val="24"/>
          <w:szCs w:val="24"/>
        </w:rPr>
        <w:t>n</w:t>
      </w:r>
      <w:r>
        <w:rPr>
          <w:sz w:val="24"/>
          <w:szCs w:val="24"/>
        </w:rPr>
        <w:t>tout</w:t>
      </w:r>
      <w:r>
        <w:rPr>
          <w:spacing w:val="47"/>
          <w:sz w:val="24"/>
          <w:szCs w:val="24"/>
        </w:rPr>
        <w:t xml:space="preserve"> </w:t>
      </w:r>
      <w:r>
        <w:rPr>
          <w:sz w:val="24"/>
          <w:szCs w:val="24"/>
        </w:rPr>
        <w:t>in</w:t>
      </w:r>
      <w:r>
        <w:rPr>
          <w:spacing w:val="49"/>
          <w:sz w:val="24"/>
          <w:szCs w:val="24"/>
        </w:rPr>
        <w:t xml:space="preserve"> </w:t>
      </w:r>
      <w:r>
        <w:rPr>
          <w:sz w:val="24"/>
          <w:szCs w:val="24"/>
        </w:rPr>
        <w:t>P0</w:t>
      </w:r>
      <w:r>
        <w:rPr>
          <w:spacing w:val="49"/>
          <w:sz w:val="24"/>
          <w:szCs w:val="24"/>
        </w:rPr>
        <w:t xml:space="preserve"> </w:t>
      </w:r>
      <w:r>
        <w:rPr>
          <w:sz w:val="24"/>
          <w:szCs w:val="24"/>
        </w:rPr>
        <w:t>to</w:t>
      </w:r>
      <w:r>
        <w:rPr>
          <w:spacing w:val="49"/>
          <w:sz w:val="24"/>
          <w:szCs w:val="24"/>
        </w:rPr>
        <w:t xml:space="preserve"> </w:t>
      </w:r>
      <w:r>
        <w:rPr>
          <w:sz w:val="24"/>
          <w:szCs w:val="24"/>
        </w:rPr>
        <w:t>be</w:t>
      </w:r>
      <w:r>
        <w:rPr>
          <w:spacing w:val="49"/>
          <w:sz w:val="24"/>
          <w:szCs w:val="24"/>
        </w:rPr>
        <w:t xml:space="preserve"> </w:t>
      </w:r>
      <w:r>
        <w:rPr>
          <w:sz w:val="24"/>
          <w:szCs w:val="24"/>
        </w:rPr>
        <w:t>“10</w:t>
      </w:r>
      <w:r>
        <w:rPr>
          <w:spacing w:val="49"/>
          <w:sz w:val="24"/>
          <w:szCs w:val="24"/>
        </w:rPr>
        <w:t xml:space="preserve"> </w:t>
      </w:r>
      <w:r>
        <w:rPr>
          <w:sz w:val="24"/>
          <w:szCs w:val="24"/>
        </w:rPr>
        <w:t>8</w:t>
      </w:r>
      <w:r>
        <w:rPr>
          <w:spacing w:val="49"/>
          <w:sz w:val="24"/>
          <w:szCs w:val="24"/>
        </w:rPr>
        <w:t xml:space="preserve"> </w:t>
      </w:r>
      <w:r>
        <w:rPr>
          <w:sz w:val="24"/>
          <w:szCs w:val="24"/>
        </w:rPr>
        <w:t>6”.</w:t>
      </w:r>
      <w:r>
        <w:rPr>
          <w:spacing w:val="49"/>
          <w:sz w:val="24"/>
          <w:szCs w:val="24"/>
        </w:rPr>
        <w:t xml:space="preserve"> </w:t>
      </w:r>
      <w:r>
        <w:rPr>
          <w:sz w:val="24"/>
          <w:szCs w:val="24"/>
        </w:rPr>
        <w:t>If</w:t>
      </w:r>
      <w:r>
        <w:rPr>
          <w:spacing w:val="49"/>
          <w:sz w:val="24"/>
          <w:szCs w:val="24"/>
        </w:rPr>
        <w:t xml:space="preserve"> </w:t>
      </w:r>
      <w:r>
        <w:rPr>
          <w:sz w:val="24"/>
          <w:szCs w:val="24"/>
        </w:rPr>
        <w:t>yes,</w:t>
      </w:r>
      <w:r>
        <w:rPr>
          <w:spacing w:val="49"/>
          <w:sz w:val="24"/>
          <w:szCs w:val="24"/>
        </w:rPr>
        <w:t xml:space="preserve"> </w:t>
      </w:r>
      <w:r>
        <w:rPr>
          <w:sz w:val="24"/>
          <w:szCs w:val="24"/>
        </w:rPr>
        <w:t>show</w:t>
      </w:r>
      <w:r>
        <w:rPr>
          <w:spacing w:val="49"/>
          <w:sz w:val="24"/>
          <w:szCs w:val="24"/>
        </w:rPr>
        <w:t xml:space="preserve"> </w:t>
      </w:r>
      <w:r>
        <w:rPr>
          <w:sz w:val="24"/>
          <w:szCs w:val="24"/>
        </w:rPr>
        <w:t>the execution interleaving that produces this printout. If no, explain why not.</w:t>
      </w:r>
    </w:p>
    <w:p w14:paraId="36480E4F" w14:textId="77777777" w:rsidR="00895374" w:rsidRDefault="00895374" w:rsidP="0087422C">
      <w:pPr>
        <w:spacing w:line="200" w:lineRule="exact"/>
      </w:pPr>
    </w:p>
    <w:p w14:paraId="0559B6A8" w14:textId="77777777" w:rsidR="00895374" w:rsidRDefault="00895374" w:rsidP="0087422C">
      <w:pPr>
        <w:spacing w:line="200" w:lineRule="exact"/>
      </w:pPr>
    </w:p>
    <w:p w14:paraId="5DC10938" w14:textId="7E4E1F67" w:rsidR="00895374" w:rsidRDefault="00866002" w:rsidP="0087422C">
      <w:pPr>
        <w:spacing w:line="200" w:lineRule="exact"/>
      </w:pPr>
      <w:r>
        <w:t>Yes, it’s possible</w:t>
      </w:r>
    </w:p>
    <w:p w14:paraId="1617B2FF" w14:textId="77777777" w:rsidR="00866002" w:rsidRDefault="00866002" w:rsidP="0087422C">
      <w:pPr>
        <w:spacing w:line="200" w:lineRule="exact"/>
      </w:pPr>
    </w:p>
    <w:p w14:paraId="518BA067" w14:textId="700590E7" w:rsidR="00895374" w:rsidRDefault="00866002" w:rsidP="0087422C">
      <w:pPr>
        <w:spacing w:line="200" w:lineRule="exact"/>
      </w:pPr>
      <w:r>
        <w:t>A=10</w:t>
      </w:r>
    </w:p>
    <w:p w14:paraId="7495814E" w14:textId="263AAECA" w:rsidR="00895374" w:rsidRDefault="00866002" w:rsidP="0087422C">
      <w:pPr>
        <w:spacing w:line="200" w:lineRule="exact"/>
      </w:pPr>
      <w:proofErr w:type="spellStart"/>
      <w:r>
        <w:t>Atmp</w:t>
      </w:r>
      <w:proofErr w:type="spellEnd"/>
      <w:r>
        <w:t>=10</w:t>
      </w:r>
    </w:p>
    <w:p w14:paraId="268E9123" w14:textId="3450402B" w:rsidR="00895374" w:rsidRDefault="00866002" w:rsidP="0087422C">
      <w:pPr>
        <w:spacing w:line="200" w:lineRule="exact"/>
      </w:pPr>
      <w:r>
        <w:tab/>
      </w:r>
      <w:r>
        <w:tab/>
      </w:r>
      <w:proofErr w:type="spellStart"/>
      <w:r>
        <w:t>Btmp</w:t>
      </w:r>
      <w:proofErr w:type="spellEnd"/>
      <w:r>
        <w:t>=B</w:t>
      </w:r>
    </w:p>
    <w:p w14:paraId="4662B2AC" w14:textId="05BA81B9" w:rsidR="00895374" w:rsidRDefault="00866002" w:rsidP="0087422C">
      <w:pPr>
        <w:spacing w:line="200" w:lineRule="exact"/>
      </w:pPr>
      <w:r>
        <w:t>B=Atmp-2</w:t>
      </w:r>
    </w:p>
    <w:p w14:paraId="536D4AD9" w14:textId="5F0F505A" w:rsidR="00895374" w:rsidRDefault="00866002" w:rsidP="0087422C">
      <w:pPr>
        <w:spacing w:line="200" w:lineRule="exact"/>
      </w:pPr>
      <w:r>
        <w:tab/>
      </w:r>
      <w:r>
        <w:tab/>
        <w:t>C=</w:t>
      </w:r>
      <w:proofErr w:type="spellStart"/>
      <w:r>
        <w:t>Btmp</w:t>
      </w:r>
      <w:proofErr w:type="spellEnd"/>
    </w:p>
    <w:p w14:paraId="22DD42EC" w14:textId="24888656" w:rsidR="00895374" w:rsidRDefault="00866002" w:rsidP="0087422C">
      <w:pPr>
        <w:spacing w:line="200" w:lineRule="exact"/>
      </w:pPr>
      <w:r>
        <w:tab/>
      </w:r>
      <w:r>
        <w:tab/>
        <w:t>If C==0</w:t>
      </w:r>
    </w:p>
    <w:p w14:paraId="4821D28F" w14:textId="51B05250" w:rsidR="00866002" w:rsidRDefault="00866002" w:rsidP="0087422C">
      <w:pPr>
        <w:spacing w:line="200" w:lineRule="exact"/>
      </w:pPr>
      <w:r>
        <w:tab/>
      </w:r>
      <w:r>
        <w:tab/>
        <w:t xml:space="preserve">    C=3</w:t>
      </w:r>
    </w:p>
    <w:p w14:paraId="1D5D1447" w14:textId="3C1FB772" w:rsidR="00895374" w:rsidRDefault="00866002" w:rsidP="0087422C">
      <w:pPr>
        <w:spacing w:line="200" w:lineRule="exact"/>
      </w:pPr>
      <w:r>
        <w:t>While(C==0)</w:t>
      </w:r>
    </w:p>
    <w:p w14:paraId="16DFB8A5" w14:textId="27CD66CF" w:rsidR="00895374" w:rsidRDefault="00866002" w:rsidP="0087422C">
      <w:pPr>
        <w:spacing w:line="200" w:lineRule="exact"/>
      </w:pPr>
      <w:r>
        <w:t>C=6</w:t>
      </w:r>
      <w:r>
        <w:tab/>
      </w:r>
    </w:p>
    <w:p w14:paraId="1FBB450B" w14:textId="0DEDD73D" w:rsidR="00895374" w:rsidRDefault="00866002" w:rsidP="0087422C">
      <w:pPr>
        <w:spacing w:line="200" w:lineRule="exact"/>
      </w:pPr>
      <w:proofErr w:type="spellStart"/>
      <w:r>
        <w:t>printf</w:t>
      </w:r>
      <w:proofErr w:type="spellEnd"/>
    </w:p>
    <w:p w14:paraId="6E548C30" w14:textId="7866EFEF" w:rsidR="00895374" w:rsidRDefault="00866002" w:rsidP="0087422C">
      <w:pPr>
        <w:spacing w:line="200" w:lineRule="exact"/>
      </w:pPr>
      <w:r>
        <w:tab/>
      </w:r>
      <w:r>
        <w:tab/>
        <w:t>A=3</w:t>
      </w:r>
    </w:p>
    <w:p w14:paraId="3C92FB6F" w14:textId="77777777" w:rsidR="00895374" w:rsidRDefault="00895374" w:rsidP="0087422C">
      <w:pPr>
        <w:spacing w:line="200" w:lineRule="exact"/>
      </w:pPr>
    </w:p>
    <w:p w14:paraId="6DC49DAC" w14:textId="77777777" w:rsidR="00895374" w:rsidRDefault="00895374" w:rsidP="0087422C">
      <w:pPr>
        <w:spacing w:line="200" w:lineRule="exact"/>
      </w:pPr>
    </w:p>
    <w:p w14:paraId="2AE1D336" w14:textId="77777777" w:rsidR="00895374" w:rsidRDefault="00895374" w:rsidP="0087422C">
      <w:pPr>
        <w:spacing w:line="200" w:lineRule="exact"/>
      </w:pPr>
    </w:p>
    <w:p w14:paraId="34707EAF" w14:textId="77777777" w:rsidR="00895374" w:rsidRDefault="00895374" w:rsidP="0087422C">
      <w:pPr>
        <w:spacing w:line="200" w:lineRule="exact"/>
      </w:pPr>
    </w:p>
    <w:p w14:paraId="5AB8BEAA" w14:textId="77777777" w:rsidR="00895374" w:rsidRDefault="00895374" w:rsidP="0087422C">
      <w:pPr>
        <w:spacing w:line="200" w:lineRule="exact"/>
      </w:pPr>
    </w:p>
    <w:p w14:paraId="7C775758" w14:textId="77777777" w:rsidR="00895374" w:rsidRDefault="00895374" w:rsidP="0087422C">
      <w:pPr>
        <w:spacing w:line="200" w:lineRule="exact"/>
      </w:pPr>
    </w:p>
    <w:p w14:paraId="095ED823" w14:textId="77777777" w:rsidR="00895374" w:rsidRDefault="00895374" w:rsidP="0087422C">
      <w:pPr>
        <w:spacing w:line="280" w:lineRule="exact"/>
        <w:rPr>
          <w:sz w:val="28"/>
          <w:szCs w:val="28"/>
        </w:rPr>
      </w:pPr>
    </w:p>
    <w:p w14:paraId="16967249" w14:textId="77777777" w:rsidR="00895374" w:rsidRDefault="009B1371" w:rsidP="0087422C">
      <w:pPr>
        <w:ind w:left="100" w:right="79"/>
        <w:rPr>
          <w:sz w:val="24"/>
          <w:szCs w:val="24"/>
        </w:rPr>
      </w:pPr>
      <w:r>
        <w:rPr>
          <w:sz w:val="24"/>
          <w:szCs w:val="24"/>
        </w:rPr>
        <w:t>(B)</w:t>
      </w:r>
      <w:r>
        <w:rPr>
          <w:spacing w:val="7"/>
          <w:sz w:val="24"/>
          <w:szCs w:val="24"/>
        </w:rPr>
        <w:t xml:space="preserve"> </w:t>
      </w:r>
      <w:r>
        <w:rPr>
          <w:sz w:val="24"/>
          <w:szCs w:val="24"/>
        </w:rPr>
        <w:t>[</w:t>
      </w:r>
      <w:r w:rsidR="00F97C79">
        <w:rPr>
          <w:sz w:val="24"/>
          <w:szCs w:val="24"/>
        </w:rPr>
        <w:t>6</w:t>
      </w:r>
      <w:r>
        <w:rPr>
          <w:spacing w:val="7"/>
          <w:sz w:val="24"/>
          <w:szCs w:val="24"/>
        </w:rPr>
        <w:t xml:space="preserve"> </w:t>
      </w:r>
      <w:r>
        <w:rPr>
          <w:sz w:val="24"/>
          <w:szCs w:val="24"/>
        </w:rPr>
        <w:t>points]</w:t>
      </w:r>
      <w:r>
        <w:rPr>
          <w:spacing w:val="7"/>
          <w:sz w:val="24"/>
          <w:szCs w:val="24"/>
        </w:rPr>
        <w:t xml:space="preserve"> </w:t>
      </w:r>
      <w:r>
        <w:rPr>
          <w:sz w:val="24"/>
          <w:szCs w:val="24"/>
        </w:rPr>
        <w:t>Is</w:t>
      </w:r>
      <w:r>
        <w:rPr>
          <w:spacing w:val="7"/>
          <w:sz w:val="24"/>
          <w:szCs w:val="24"/>
        </w:rPr>
        <w:t xml:space="preserve"> </w:t>
      </w:r>
      <w:r>
        <w:rPr>
          <w:sz w:val="24"/>
          <w:szCs w:val="24"/>
        </w:rPr>
        <w:t>it</w:t>
      </w:r>
      <w:r>
        <w:rPr>
          <w:spacing w:val="7"/>
          <w:sz w:val="24"/>
          <w:szCs w:val="24"/>
        </w:rPr>
        <w:t xml:space="preserve"> </w:t>
      </w:r>
      <w:r>
        <w:rPr>
          <w:sz w:val="24"/>
          <w:szCs w:val="24"/>
        </w:rPr>
        <w:t>possible</w:t>
      </w:r>
      <w:r>
        <w:rPr>
          <w:spacing w:val="7"/>
          <w:sz w:val="24"/>
          <w:szCs w:val="24"/>
        </w:rPr>
        <w:t xml:space="preserve"> </w:t>
      </w:r>
      <w:r>
        <w:rPr>
          <w:sz w:val="24"/>
          <w:szCs w:val="24"/>
        </w:rPr>
        <w:t>for</w:t>
      </w:r>
      <w:r>
        <w:rPr>
          <w:spacing w:val="7"/>
          <w:sz w:val="24"/>
          <w:szCs w:val="24"/>
        </w:rPr>
        <w:t xml:space="preserve"> </w:t>
      </w:r>
      <w:r>
        <w:rPr>
          <w:sz w:val="24"/>
          <w:szCs w:val="24"/>
        </w:rPr>
        <w:t>P0</w:t>
      </w:r>
      <w:r>
        <w:rPr>
          <w:spacing w:val="7"/>
          <w:sz w:val="24"/>
          <w:szCs w:val="24"/>
        </w:rPr>
        <w:t xml:space="preserve"> </w:t>
      </w:r>
      <w:r>
        <w:rPr>
          <w:sz w:val="24"/>
          <w:szCs w:val="24"/>
        </w:rPr>
        <w:t>to</w:t>
      </w:r>
      <w:r>
        <w:rPr>
          <w:spacing w:val="7"/>
          <w:sz w:val="24"/>
          <w:szCs w:val="24"/>
        </w:rPr>
        <w:t xml:space="preserve"> </w:t>
      </w:r>
      <w:r>
        <w:rPr>
          <w:sz w:val="24"/>
          <w:szCs w:val="24"/>
        </w:rPr>
        <w:t>get</w:t>
      </w:r>
      <w:r>
        <w:rPr>
          <w:spacing w:val="7"/>
          <w:sz w:val="24"/>
          <w:szCs w:val="24"/>
        </w:rPr>
        <w:t xml:space="preserve"> </w:t>
      </w:r>
      <w:r>
        <w:rPr>
          <w:sz w:val="24"/>
          <w:szCs w:val="24"/>
        </w:rPr>
        <w:t>stu</w:t>
      </w:r>
      <w:r>
        <w:rPr>
          <w:spacing w:val="-1"/>
          <w:sz w:val="24"/>
          <w:szCs w:val="24"/>
        </w:rPr>
        <w:t>c</w:t>
      </w:r>
      <w:r>
        <w:rPr>
          <w:sz w:val="24"/>
          <w:szCs w:val="24"/>
        </w:rPr>
        <w:t>k</w:t>
      </w:r>
      <w:r>
        <w:rPr>
          <w:spacing w:val="7"/>
          <w:sz w:val="24"/>
          <w:szCs w:val="24"/>
        </w:rPr>
        <w:t xml:space="preserve"> </w:t>
      </w:r>
      <w:r>
        <w:rPr>
          <w:sz w:val="24"/>
          <w:szCs w:val="24"/>
        </w:rPr>
        <w:t>and</w:t>
      </w:r>
      <w:r>
        <w:rPr>
          <w:spacing w:val="7"/>
          <w:sz w:val="24"/>
          <w:szCs w:val="24"/>
        </w:rPr>
        <w:t xml:space="preserve"> </w:t>
      </w:r>
      <w:r>
        <w:rPr>
          <w:sz w:val="24"/>
          <w:szCs w:val="24"/>
        </w:rPr>
        <w:t>never</w:t>
      </w:r>
      <w:r>
        <w:rPr>
          <w:spacing w:val="7"/>
          <w:sz w:val="24"/>
          <w:szCs w:val="24"/>
        </w:rPr>
        <w:t xml:space="preserve"> </w:t>
      </w:r>
      <w:r>
        <w:rPr>
          <w:sz w:val="24"/>
          <w:szCs w:val="24"/>
        </w:rPr>
        <w:t>print</w:t>
      </w:r>
      <w:r>
        <w:rPr>
          <w:spacing w:val="7"/>
          <w:sz w:val="24"/>
          <w:szCs w:val="24"/>
        </w:rPr>
        <w:t xml:space="preserve"> </w:t>
      </w:r>
      <w:r>
        <w:rPr>
          <w:sz w:val="24"/>
          <w:szCs w:val="24"/>
        </w:rPr>
        <w:t>out</w:t>
      </w:r>
      <w:r>
        <w:rPr>
          <w:spacing w:val="7"/>
          <w:sz w:val="24"/>
          <w:szCs w:val="24"/>
        </w:rPr>
        <w:t xml:space="preserve"> </w:t>
      </w:r>
      <w:r>
        <w:rPr>
          <w:sz w:val="24"/>
          <w:szCs w:val="24"/>
        </w:rPr>
        <w:t>a</w:t>
      </w:r>
      <w:r>
        <w:rPr>
          <w:spacing w:val="-2"/>
          <w:sz w:val="24"/>
          <w:szCs w:val="24"/>
        </w:rPr>
        <w:t>n</w:t>
      </w:r>
      <w:r>
        <w:rPr>
          <w:sz w:val="24"/>
          <w:szCs w:val="24"/>
        </w:rPr>
        <w:t>ything?</w:t>
      </w:r>
      <w:r>
        <w:rPr>
          <w:spacing w:val="8"/>
          <w:sz w:val="24"/>
          <w:szCs w:val="24"/>
        </w:rPr>
        <w:t xml:space="preserve"> </w:t>
      </w:r>
      <w:r>
        <w:rPr>
          <w:sz w:val="24"/>
          <w:szCs w:val="24"/>
        </w:rPr>
        <w:t>If</w:t>
      </w:r>
      <w:r>
        <w:rPr>
          <w:spacing w:val="7"/>
          <w:sz w:val="24"/>
          <w:szCs w:val="24"/>
        </w:rPr>
        <w:t xml:space="preserve"> </w:t>
      </w:r>
      <w:r>
        <w:rPr>
          <w:sz w:val="24"/>
          <w:szCs w:val="24"/>
        </w:rPr>
        <w:t>yes,</w:t>
      </w:r>
      <w:r>
        <w:rPr>
          <w:spacing w:val="7"/>
          <w:sz w:val="24"/>
          <w:szCs w:val="24"/>
        </w:rPr>
        <w:t xml:space="preserve"> </w:t>
      </w:r>
      <w:r>
        <w:rPr>
          <w:sz w:val="24"/>
          <w:szCs w:val="24"/>
        </w:rPr>
        <w:t>show the execution interlea</w:t>
      </w:r>
      <w:r>
        <w:rPr>
          <w:spacing w:val="-2"/>
          <w:sz w:val="24"/>
          <w:szCs w:val="24"/>
        </w:rPr>
        <w:t>v</w:t>
      </w:r>
      <w:r>
        <w:rPr>
          <w:sz w:val="24"/>
          <w:szCs w:val="24"/>
        </w:rPr>
        <w:t>ing that produces this sit</w:t>
      </w:r>
      <w:r>
        <w:rPr>
          <w:spacing w:val="-1"/>
          <w:sz w:val="24"/>
          <w:szCs w:val="24"/>
        </w:rPr>
        <w:t>u</w:t>
      </w:r>
      <w:r>
        <w:rPr>
          <w:sz w:val="24"/>
          <w:szCs w:val="24"/>
        </w:rPr>
        <w:t>ation. If no, explain why not.</w:t>
      </w:r>
    </w:p>
    <w:p w14:paraId="200FAD8B" w14:textId="77777777" w:rsidR="00866002" w:rsidRDefault="00866002" w:rsidP="0087422C">
      <w:pPr>
        <w:ind w:left="100" w:right="79"/>
        <w:rPr>
          <w:sz w:val="24"/>
          <w:szCs w:val="24"/>
        </w:rPr>
      </w:pPr>
    </w:p>
    <w:p w14:paraId="33CE8545" w14:textId="14DB81AF" w:rsidR="00866002" w:rsidRDefault="00866002" w:rsidP="0087422C">
      <w:pPr>
        <w:ind w:left="100" w:right="79"/>
        <w:rPr>
          <w:sz w:val="24"/>
          <w:szCs w:val="24"/>
        </w:rPr>
        <w:sectPr w:rsidR="00866002">
          <w:headerReference w:type="default" r:id="rId7"/>
          <w:pgSz w:w="12240" w:h="15840"/>
          <w:pgMar w:top="1100" w:right="1680" w:bottom="280" w:left="1700" w:header="868" w:footer="888" w:gutter="0"/>
          <w:cols w:space="720"/>
        </w:sectPr>
      </w:pPr>
      <w:r>
        <w:rPr>
          <w:sz w:val="24"/>
          <w:szCs w:val="24"/>
        </w:rPr>
        <w:t>Not possible. P1 will update C to non-zero value in its final state.</w:t>
      </w:r>
    </w:p>
    <w:p w14:paraId="24AB1D82" w14:textId="77777777" w:rsidR="00895374" w:rsidRDefault="00895374" w:rsidP="0087422C">
      <w:pPr>
        <w:spacing w:line="300" w:lineRule="exact"/>
        <w:rPr>
          <w:sz w:val="30"/>
          <w:szCs w:val="30"/>
        </w:rPr>
      </w:pPr>
    </w:p>
    <w:p w14:paraId="5397C68A" w14:textId="77777777" w:rsidR="00895374" w:rsidRDefault="009B1371" w:rsidP="0087422C">
      <w:pPr>
        <w:spacing w:before="29"/>
        <w:ind w:left="100" w:right="77"/>
        <w:rPr>
          <w:sz w:val="24"/>
          <w:szCs w:val="24"/>
        </w:rPr>
      </w:pPr>
      <w:r>
        <w:rPr>
          <w:sz w:val="24"/>
          <w:szCs w:val="24"/>
        </w:rPr>
        <w:t>(C)</w:t>
      </w:r>
      <w:r>
        <w:rPr>
          <w:spacing w:val="6"/>
          <w:sz w:val="24"/>
          <w:szCs w:val="24"/>
        </w:rPr>
        <w:t xml:space="preserve"> </w:t>
      </w:r>
      <w:r>
        <w:rPr>
          <w:sz w:val="24"/>
          <w:szCs w:val="24"/>
        </w:rPr>
        <w:t>[</w:t>
      </w:r>
      <w:r w:rsidR="00F97C79">
        <w:rPr>
          <w:sz w:val="24"/>
          <w:szCs w:val="24"/>
        </w:rPr>
        <w:t>8</w:t>
      </w:r>
      <w:r>
        <w:rPr>
          <w:spacing w:val="6"/>
          <w:sz w:val="24"/>
          <w:szCs w:val="24"/>
        </w:rPr>
        <w:t xml:space="preserve"> </w:t>
      </w:r>
      <w:r>
        <w:rPr>
          <w:sz w:val="24"/>
          <w:szCs w:val="24"/>
        </w:rPr>
        <w:t>points]</w:t>
      </w:r>
      <w:r>
        <w:rPr>
          <w:spacing w:val="6"/>
          <w:sz w:val="24"/>
          <w:szCs w:val="24"/>
        </w:rPr>
        <w:t xml:space="preserve"> </w:t>
      </w:r>
      <w:r>
        <w:rPr>
          <w:sz w:val="24"/>
          <w:szCs w:val="24"/>
        </w:rPr>
        <w:t>Is</w:t>
      </w:r>
      <w:r>
        <w:rPr>
          <w:spacing w:val="6"/>
          <w:sz w:val="24"/>
          <w:szCs w:val="24"/>
        </w:rPr>
        <w:t xml:space="preserve"> </w:t>
      </w:r>
      <w:r>
        <w:rPr>
          <w:sz w:val="24"/>
          <w:szCs w:val="24"/>
        </w:rPr>
        <w:t>it</w:t>
      </w:r>
      <w:r>
        <w:rPr>
          <w:spacing w:val="6"/>
          <w:sz w:val="24"/>
          <w:szCs w:val="24"/>
        </w:rPr>
        <w:t xml:space="preserve"> </w:t>
      </w:r>
      <w:r>
        <w:rPr>
          <w:sz w:val="24"/>
          <w:szCs w:val="24"/>
        </w:rPr>
        <w:t>possible</w:t>
      </w:r>
      <w:r>
        <w:rPr>
          <w:spacing w:val="6"/>
          <w:sz w:val="24"/>
          <w:szCs w:val="24"/>
        </w:rPr>
        <w:t xml:space="preserve"> </w:t>
      </w:r>
      <w:r>
        <w:rPr>
          <w:sz w:val="24"/>
          <w:szCs w:val="24"/>
        </w:rPr>
        <w:t>for</w:t>
      </w:r>
      <w:r>
        <w:rPr>
          <w:spacing w:val="6"/>
          <w:sz w:val="24"/>
          <w:szCs w:val="24"/>
        </w:rPr>
        <w:t xml:space="preserve"> </w:t>
      </w:r>
      <w:r>
        <w:rPr>
          <w:sz w:val="24"/>
          <w:szCs w:val="24"/>
        </w:rPr>
        <w:t>P0</w:t>
      </w:r>
      <w:r>
        <w:rPr>
          <w:spacing w:val="6"/>
          <w:sz w:val="24"/>
          <w:szCs w:val="24"/>
        </w:rPr>
        <w:t xml:space="preserve"> </w:t>
      </w:r>
      <w:r>
        <w:rPr>
          <w:sz w:val="24"/>
          <w:szCs w:val="24"/>
        </w:rPr>
        <w:t>to</w:t>
      </w:r>
      <w:r>
        <w:rPr>
          <w:spacing w:val="6"/>
          <w:sz w:val="24"/>
          <w:szCs w:val="24"/>
        </w:rPr>
        <w:t xml:space="preserve"> </w:t>
      </w:r>
      <w:r>
        <w:rPr>
          <w:sz w:val="24"/>
          <w:szCs w:val="24"/>
        </w:rPr>
        <w:t>print</w:t>
      </w:r>
      <w:r>
        <w:rPr>
          <w:spacing w:val="6"/>
          <w:sz w:val="24"/>
          <w:szCs w:val="24"/>
        </w:rPr>
        <w:t xml:space="preserve"> </w:t>
      </w:r>
      <w:r>
        <w:rPr>
          <w:sz w:val="24"/>
          <w:szCs w:val="24"/>
        </w:rPr>
        <w:t>3</w:t>
      </w:r>
      <w:r>
        <w:rPr>
          <w:spacing w:val="5"/>
          <w:sz w:val="24"/>
          <w:szCs w:val="24"/>
        </w:rPr>
        <w:t xml:space="preserve"> </w:t>
      </w:r>
      <w:r>
        <w:rPr>
          <w:sz w:val="24"/>
          <w:szCs w:val="24"/>
        </w:rPr>
        <w:t>as</w:t>
      </w:r>
      <w:r>
        <w:rPr>
          <w:spacing w:val="5"/>
          <w:sz w:val="24"/>
          <w:szCs w:val="24"/>
        </w:rPr>
        <w:t xml:space="preserve"> </w:t>
      </w:r>
      <w:r>
        <w:rPr>
          <w:sz w:val="24"/>
          <w:szCs w:val="24"/>
        </w:rPr>
        <w:t>t</w:t>
      </w:r>
      <w:r>
        <w:rPr>
          <w:spacing w:val="-1"/>
          <w:sz w:val="24"/>
          <w:szCs w:val="24"/>
        </w:rPr>
        <w:t>h</w:t>
      </w:r>
      <w:r>
        <w:rPr>
          <w:sz w:val="24"/>
          <w:szCs w:val="24"/>
        </w:rPr>
        <w:t>e</w:t>
      </w:r>
      <w:r>
        <w:rPr>
          <w:spacing w:val="6"/>
          <w:sz w:val="24"/>
          <w:szCs w:val="24"/>
        </w:rPr>
        <w:t xml:space="preserve"> </w:t>
      </w:r>
      <w:r>
        <w:rPr>
          <w:sz w:val="24"/>
          <w:szCs w:val="24"/>
        </w:rPr>
        <w:t>value</w:t>
      </w:r>
      <w:r>
        <w:rPr>
          <w:spacing w:val="6"/>
          <w:sz w:val="24"/>
          <w:szCs w:val="24"/>
        </w:rPr>
        <w:t xml:space="preserve"> </w:t>
      </w:r>
      <w:r>
        <w:rPr>
          <w:sz w:val="24"/>
          <w:szCs w:val="24"/>
        </w:rPr>
        <w:t>of</w:t>
      </w:r>
      <w:r>
        <w:rPr>
          <w:spacing w:val="6"/>
          <w:sz w:val="24"/>
          <w:szCs w:val="24"/>
        </w:rPr>
        <w:t xml:space="preserve"> </w:t>
      </w:r>
      <w:r>
        <w:rPr>
          <w:sz w:val="24"/>
          <w:szCs w:val="24"/>
        </w:rPr>
        <w:t>C?</w:t>
      </w:r>
      <w:r>
        <w:rPr>
          <w:spacing w:val="6"/>
          <w:sz w:val="24"/>
          <w:szCs w:val="24"/>
        </w:rPr>
        <w:t xml:space="preserve"> </w:t>
      </w:r>
      <w:r>
        <w:rPr>
          <w:sz w:val="24"/>
          <w:szCs w:val="24"/>
        </w:rPr>
        <w:t>If</w:t>
      </w:r>
      <w:r>
        <w:rPr>
          <w:spacing w:val="6"/>
          <w:sz w:val="24"/>
          <w:szCs w:val="24"/>
        </w:rPr>
        <w:t xml:space="preserve"> </w:t>
      </w:r>
      <w:r>
        <w:rPr>
          <w:sz w:val="24"/>
          <w:szCs w:val="24"/>
        </w:rPr>
        <w:t>yes,</w:t>
      </w:r>
      <w:r>
        <w:rPr>
          <w:spacing w:val="6"/>
          <w:sz w:val="24"/>
          <w:szCs w:val="24"/>
        </w:rPr>
        <w:t xml:space="preserve"> </w:t>
      </w:r>
      <w:r>
        <w:rPr>
          <w:sz w:val="24"/>
          <w:szCs w:val="24"/>
        </w:rPr>
        <w:t>sh</w:t>
      </w:r>
      <w:r>
        <w:rPr>
          <w:spacing w:val="-1"/>
          <w:sz w:val="24"/>
          <w:szCs w:val="24"/>
        </w:rPr>
        <w:t>o</w:t>
      </w:r>
      <w:r>
        <w:rPr>
          <w:sz w:val="24"/>
          <w:szCs w:val="24"/>
        </w:rPr>
        <w:t>w</w:t>
      </w:r>
      <w:r>
        <w:rPr>
          <w:spacing w:val="5"/>
          <w:sz w:val="24"/>
          <w:szCs w:val="24"/>
        </w:rPr>
        <w:t xml:space="preserve"> </w:t>
      </w:r>
      <w:r>
        <w:rPr>
          <w:sz w:val="24"/>
          <w:szCs w:val="24"/>
        </w:rPr>
        <w:t>the</w:t>
      </w:r>
      <w:r>
        <w:rPr>
          <w:spacing w:val="6"/>
          <w:sz w:val="24"/>
          <w:szCs w:val="24"/>
        </w:rPr>
        <w:t xml:space="preserve"> </w:t>
      </w:r>
      <w:r>
        <w:rPr>
          <w:sz w:val="24"/>
          <w:szCs w:val="24"/>
        </w:rPr>
        <w:t>exec</w:t>
      </w:r>
      <w:r>
        <w:rPr>
          <w:spacing w:val="-1"/>
          <w:sz w:val="24"/>
          <w:szCs w:val="24"/>
        </w:rPr>
        <w:t>ut</w:t>
      </w:r>
      <w:r>
        <w:rPr>
          <w:sz w:val="24"/>
          <w:szCs w:val="24"/>
        </w:rPr>
        <w:t>ion interleaving that produces this p</w:t>
      </w:r>
      <w:r>
        <w:rPr>
          <w:spacing w:val="1"/>
          <w:sz w:val="24"/>
          <w:szCs w:val="24"/>
        </w:rPr>
        <w:t>r</w:t>
      </w:r>
      <w:r>
        <w:rPr>
          <w:sz w:val="24"/>
          <w:szCs w:val="24"/>
        </w:rPr>
        <w:t>intout. If no, explain why not.</w:t>
      </w:r>
    </w:p>
    <w:p w14:paraId="00A86C76" w14:textId="77777777" w:rsidR="00895374" w:rsidRDefault="00895374" w:rsidP="0087422C">
      <w:pPr>
        <w:spacing w:line="200" w:lineRule="exact"/>
      </w:pPr>
    </w:p>
    <w:p w14:paraId="5855938D" w14:textId="77777777" w:rsidR="00895374" w:rsidRDefault="00895374" w:rsidP="0087422C">
      <w:pPr>
        <w:spacing w:line="200" w:lineRule="exact"/>
      </w:pPr>
    </w:p>
    <w:p w14:paraId="660A7A43" w14:textId="0A6B98C5" w:rsidR="00895374" w:rsidRDefault="00866002" w:rsidP="0087422C">
      <w:pPr>
        <w:spacing w:line="200" w:lineRule="exact"/>
      </w:pPr>
      <w:r>
        <w:t>Not possible. We now prove it</w:t>
      </w:r>
    </w:p>
    <w:p w14:paraId="1E0AE533" w14:textId="77777777" w:rsidR="00FB5886" w:rsidRDefault="00FB5886" w:rsidP="0087422C">
      <w:pPr>
        <w:spacing w:line="200" w:lineRule="exact"/>
      </w:pPr>
    </w:p>
    <w:p w14:paraId="24471486" w14:textId="7F4819E2" w:rsidR="00866002" w:rsidRDefault="00866002" w:rsidP="0087422C">
      <w:pPr>
        <w:spacing w:line="200" w:lineRule="exact"/>
      </w:pPr>
      <w:r>
        <w:t xml:space="preserve">Let C1 </w:t>
      </w:r>
      <w:proofErr w:type="gramStart"/>
      <w:r>
        <w:t>be  the</w:t>
      </w:r>
      <w:proofErr w:type="gramEnd"/>
      <w:r>
        <w:t xml:space="preserve"> statement of “while(C==0)”, C2 be “if(C==0)”, E1 be C=</w:t>
      </w:r>
      <w:proofErr w:type="spellStart"/>
      <w:r>
        <w:t>Btmp</w:t>
      </w:r>
      <w:proofErr w:type="spellEnd"/>
      <w:r>
        <w:t>, E2 be C=3, E3 be C=6, P be “</w:t>
      </w:r>
      <w:proofErr w:type="spellStart"/>
      <w:r>
        <w:t>printf</w:t>
      </w:r>
      <w:proofErr w:type="spellEnd"/>
      <w:r>
        <w:t>”.</w:t>
      </w:r>
    </w:p>
    <w:p w14:paraId="3B01532D" w14:textId="77777777" w:rsidR="00895374" w:rsidRDefault="00895374" w:rsidP="0087422C">
      <w:pPr>
        <w:spacing w:line="200" w:lineRule="exact"/>
      </w:pPr>
    </w:p>
    <w:p w14:paraId="3CE0C256" w14:textId="7F9C8188" w:rsidR="00895374" w:rsidRDefault="00866002" w:rsidP="0087422C">
      <w:pPr>
        <w:spacing w:line="200" w:lineRule="exact"/>
      </w:pPr>
      <w:r>
        <w:t>From assumption of sequential consistency, we know that</w:t>
      </w:r>
    </w:p>
    <w:p w14:paraId="46FD546C" w14:textId="6FAB2FFE" w:rsidR="00866002" w:rsidRDefault="00866002" w:rsidP="0087422C">
      <w:pPr>
        <w:spacing w:line="200" w:lineRule="exact"/>
      </w:pPr>
      <w:r>
        <w:tab/>
        <w:t>E3</w:t>
      </w:r>
      <w:r>
        <w:sym w:font="Wingdings" w:char="F0E0"/>
      </w:r>
      <w:r w:rsidR="004B03C7">
        <w:t>P</w:t>
      </w:r>
      <w:r>
        <w:t>, E1</w:t>
      </w:r>
      <w:r>
        <w:sym w:font="Wingdings" w:char="F0E0"/>
      </w:r>
      <w:r>
        <w:t>E2, C1</w:t>
      </w:r>
      <w:r>
        <w:sym w:font="Wingdings" w:char="F0E0"/>
      </w:r>
      <w:r>
        <w:t>E3, C2</w:t>
      </w:r>
      <w:r>
        <w:sym w:font="Wingdings" w:char="F0E0"/>
      </w:r>
      <w:r>
        <w:t>E2, E1</w:t>
      </w:r>
      <w:r>
        <w:sym w:font="Wingdings" w:char="F0E0"/>
      </w:r>
      <w:r w:rsidR="00FB5886">
        <w:t>C2</w:t>
      </w:r>
      <w:r>
        <w:t xml:space="preserve">         </w:t>
      </w:r>
      <w:proofErr w:type="gramStart"/>
      <w:r>
        <w:t xml:space="preserve">   (</w:t>
      </w:r>
      <w:proofErr w:type="gramEnd"/>
      <w:r>
        <w:t>1)</w:t>
      </w:r>
    </w:p>
    <w:p w14:paraId="3112B1E6" w14:textId="77777777" w:rsidR="00FB5886" w:rsidRDefault="00FB5886" w:rsidP="0087422C">
      <w:pPr>
        <w:spacing w:line="200" w:lineRule="exact"/>
      </w:pPr>
    </w:p>
    <w:p w14:paraId="4480DF93" w14:textId="77777777" w:rsidR="00866002" w:rsidRDefault="00866002" w:rsidP="0087422C">
      <w:pPr>
        <w:spacing w:line="200" w:lineRule="exact"/>
      </w:pPr>
    </w:p>
    <w:p w14:paraId="1F0DEAC3" w14:textId="614F2E95" w:rsidR="00866002" w:rsidRDefault="00866002" w:rsidP="0087422C">
      <w:pPr>
        <w:spacing w:line="200" w:lineRule="exact"/>
      </w:pPr>
      <w:r>
        <w:t>Because “P0 prints C as 3”, we know that</w:t>
      </w:r>
    </w:p>
    <w:p w14:paraId="5B68DF66" w14:textId="2FD49BD9" w:rsidR="00866002" w:rsidRDefault="00866002" w:rsidP="0087422C">
      <w:pPr>
        <w:spacing w:line="200" w:lineRule="exact"/>
      </w:pPr>
      <w:r>
        <w:tab/>
        <w:t>E3</w:t>
      </w:r>
      <w:r>
        <w:sym w:font="Wingdings" w:char="F0E0"/>
      </w:r>
      <w:r>
        <w:t>E2</w:t>
      </w:r>
      <w:r>
        <w:sym w:font="Wingdings" w:char="F0E0"/>
      </w:r>
      <w:r>
        <w:t xml:space="preserve">P                                                             </w:t>
      </w:r>
      <w:proofErr w:type="gramStart"/>
      <w:r>
        <w:t xml:space="preserve">   (</w:t>
      </w:r>
      <w:proofErr w:type="gramEnd"/>
      <w:r>
        <w:t>2)</w:t>
      </w:r>
    </w:p>
    <w:p w14:paraId="158C20AE" w14:textId="77777777" w:rsidR="00895374" w:rsidRDefault="00895374" w:rsidP="0087422C">
      <w:pPr>
        <w:spacing w:line="200" w:lineRule="exact"/>
      </w:pPr>
    </w:p>
    <w:p w14:paraId="1EFB36CC" w14:textId="6AB33188" w:rsidR="000F2C10" w:rsidRDefault="000F2C10" w:rsidP="0087422C">
      <w:pPr>
        <w:spacing w:line="200" w:lineRule="exact"/>
      </w:pPr>
      <w:r>
        <w:t xml:space="preserve">We know that E3 can’t be executed before E1. Because initial value of C is zero, and E3 can’t be executed if the C1 keeps spinning over zero valued C. </w:t>
      </w:r>
      <w:proofErr w:type="gramStart"/>
      <w:r>
        <w:t>So</w:t>
      </w:r>
      <w:proofErr w:type="gramEnd"/>
      <w:r>
        <w:t xml:space="preserve"> that,</w:t>
      </w:r>
    </w:p>
    <w:p w14:paraId="392E9425" w14:textId="09050551" w:rsidR="000F2C10" w:rsidRDefault="000F2C10" w:rsidP="0087422C">
      <w:pPr>
        <w:spacing w:line="200" w:lineRule="exact"/>
      </w:pPr>
      <w:r>
        <w:tab/>
        <w:t>E1</w:t>
      </w:r>
      <w:r>
        <w:sym w:font="Wingdings" w:char="F0E0"/>
      </w:r>
      <w:r>
        <w:t>E</w:t>
      </w:r>
      <w:proofErr w:type="gramStart"/>
      <w:r>
        <w:t xml:space="preserve">3  </w:t>
      </w:r>
      <w:r>
        <w:tab/>
      </w:r>
      <w:proofErr w:type="gramEnd"/>
      <w:r>
        <w:tab/>
      </w:r>
      <w:r>
        <w:tab/>
      </w:r>
      <w:r>
        <w:tab/>
        <w:t>(3)</w:t>
      </w:r>
    </w:p>
    <w:p w14:paraId="00C1F2FD" w14:textId="77777777" w:rsidR="00913B81" w:rsidRDefault="00913B81" w:rsidP="0087422C">
      <w:pPr>
        <w:spacing w:line="200" w:lineRule="exact"/>
      </w:pPr>
    </w:p>
    <w:p w14:paraId="2B938D62" w14:textId="36D38A5D" w:rsidR="00913B81" w:rsidRDefault="00913B81" w:rsidP="0087422C">
      <w:pPr>
        <w:spacing w:line="200" w:lineRule="exact"/>
      </w:pPr>
      <w:r>
        <w:t>We know that C1 can’t be executed before E1 for the same reason.</w:t>
      </w:r>
    </w:p>
    <w:p w14:paraId="3EB4BD6B" w14:textId="2005D4BF" w:rsidR="00913B81" w:rsidRDefault="00913B81" w:rsidP="0087422C">
      <w:pPr>
        <w:spacing w:line="200" w:lineRule="exact"/>
      </w:pPr>
      <w:r>
        <w:tab/>
        <w:t>E1</w:t>
      </w:r>
      <w:r>
        <w:sym w:font="Wingdings" w:char="F0E0"/>
      </w:r>
      <w:r>
        <w:t>C1</w:t>
      </w:r>
      <w:r>
        <w:tab/>
      </w:r>
      <w:r>
        <w:tab/>
      </w:r>
      <w:r>
        <w:tab/>
      </w:r>
      <w:r>
        <w:tab/>
      </w:r>
      <w:r>
        <w:tab/>
        <w:t>(4)</w:t>
      </w:r>
    </w:p>
    <w:p w14:paraId="1ABF5897" w14:textId="77777777" w:rsidR="00913B81" w:rsidRDefault="00913B81" w:rsidP="0087422C">
      <w:pPr>
        <w:spacing w:line="200" w:lineRule="exact"/>
      </w:pPr>
    </w:p>
    <w:p w14:paraId="39B64AFC" w14:textId="7D3ADE9A" w:rsidR="00913B81" w:rsidRDefault="00913B81" w:rsidP="0087422C">
      <w:pPr>
        <w:spacing w:line="200" w:lineRule="exact"/>
      </w:pPr>
      <w:r>
        <w:t>Combine (1) (2) (3) (4), we have</w:t>
      </w:r>
    </w:p>
    <w:p w14:paraId="560EC1EF" w14:textId="733654C6" w:rsidR="00FB5886" w:rsidRDefault="00913B81" w:rsidP="0087422C">
      <w:pPr>
        <w:spacing w:line="200" w:lineRule="exact"/>
      </w:pPr>
      <w:r>
        <w:tab/>
        <w:t>E1</w:t>
      </w:r>
      <w:r>
        <w:sym w:font="Wingdings" w:char="F0E0"/>
      </w:r>
      <w:r>
        <w:t>C1</w:t>
      </w:r>
      <w:r>
        <w:sym w:font="Wingdings" w:char="F0E0"/>
      </w:r>
      <w:r>
        <w:t>E3</w:t>
      </w:r>
      <w:r>
        <w:sym w:font="Wingdings" w:char="F0E0"/>
      </w:r>
      <w:r>
        <w:t>E2</w:t>
      </w:r>
      <w:r>
        <w:sym w:font="Wingdings" w:char="F0E0"/>
      </w:r>
      <w:r>
        <w:t>P</w:t>
      </w:r>
      <w:r w:rsidR="00FB5886">
        <w:t xml:space="preserve">   </w:t>
      </w:r>
      <w:proofErr w:type="gramStart"/>
      <w:r w:rsidR="00FB5886">
        <w:t xml:space="preserve">   (</w:t>
      </w:r>
      <w:proofErr w:type="gramEnd"/>
      <w:r w:rsidR="00FB5886">
        <w:t>5)</w:t>
      </w:r>
    </w:p>
    <w:p w14:paraId="065F19E2" w14:textId="77777777" w:rsidR="00FB5886" w:rsidRDefault="00FB5886" w:rsidP="0087422C">
      <w:pPr>
        <w:spacing w:line="200" w:lineRule="exact"/>
      </w:pPr>
    </w:p>
    <w:p w14:paraId="23079FEF" w14:textId="20AD83D3" w:rsidR="00FB5886" w:rsidRDefault="00FB5886" w:rsidP="0087422C">
      <w:pPr>
        <w:spacing w:line="200" w:lineRule="exact"/>
      </w:pPr>
      <w:r>
        <w:t xml:space="preserve">And we know that E1 updates C to </w:t>
      </w:r>
      <w:proofErr w:type="gramStart"/>
      <w:r>
        <w:t>an</w:t>
      </w:r>
      <w:proofErr w:type="gramEnd"/>
      <w:r>
        <w:t xml:space="preserve"> non-zero value.</w:t>
      </w:r>
    </w:p>
    <w:p w14:paraId="768F5575" w14:textId="77777777" w:rsidR="00FB5886" w:rsidRDefault="00FB5886" w:rsidP="0087422C">
      <w:pPr>
        <w:spacing w:line="200" w:lineRule="exact"/>
      </w:pPr>
    </w:p>
    <w:p w14:paraId="7FCB8E76" w14:textId="423D9A86" w:rsidR="00FB5886" w:rsidRDefault="00FB5886" w:rsidP="0087422C">
      <w:pPr>
        <w:spacing w:line="200" w:lineRule="exact"/>
      </w:pPr>
      <w:r>
        <w:t xml:space="preserve">Now we need to schedule C2. We find that the only place to insert C2 is before E1. Because after E1, C will be </w:t>
      </w:r>
      <w:proofErr w:type="gramStart"/>
      <w:r>
        <w:t>an</w:t>
      </w:r>
      <w:proofErr w:type="gramEnd"/>
      <w:r>
        <w:t xml:space="preserve"> non-zero value and E2 will not be executed. Which means C2</w:t>
      </w:r>
      <w:r>
        <w:sym w:font="Wingdings" w:char="F0E0"/>
      </w:r>
      <w:r>
        <w:t>E1, this creates a contradiction with the sequential consistency in (1</w:t>
      </w:r>
      <w:proofErr w:type="gramStart"/>
      <w:r>
        <w:t>) !!</w:t>
      </w:r>
      <w:proofErr w:type="gramEnd"/>
    </w:p>
    <w:p w14:paraId="7D445A00" w14:textId="77777777" w:rsidR="00FB5886" w:rsidRDefault="00FB5886" w:rsidP="0087422C">
      <w:pPr>
        <w:spacing w:line="200" w:lineRule="exact"/>
      </w:pPr>
    </w:p>
    <w:p w14:paraId="505DEF81" w14:textId="0189C070" w:rsidR="00FB5886" w:rsidRDefault="00FB5886" w:rsidP="0087422C">
      <w:pPr>
        <w:spacing w:line="200" w:lineRule="exact"/>
      </w:pPr>
      <w:r>
        <w:t>End of Proof.</w:t>
      </w:r>
    </w:p>
    <w:p w14:paraId="7B03A00D" w14:textId="77777777" w:rsidR="00895374" w:rsidRDefault="00895374" w:rsidP="0087422C">
      <w:pPr>
        <w:spacing w:line="200" w:lineRule="exact"/>
      </w:pPr>
    </w:p>
    <w:p w14:paraId="55200A62" w14:textId="77777777" w:rsidR="00895374" w:rsidRDefault="00895374" w:rsidP="0087422C">
      <w:pPr>
        <w:spacing w:line="200" w:lineRule="exact"/>
      </w:pPr>
    </w:p>
    <w:p w14:paraId="493B2E96" w14:textId="77777777" w:rsidR="00895374" w:rsidRDefault="00895374" w:rsidP="0087422C">
      <w:pPr>
        <w:spacing w:line="200" w:lineRule="exact"/>
      </w:pPr>
    </w:p>
    <w:p w14:paraId="7E771A4A" w14:textId="77777777" w:rsidR="00895374" w:rsidRDefault="00895374" w:rsidP="0087422C">
      <w:pPr>
        <w:spacing w:line="200" w:lineRule="exact"/>
      </w:pPr>
    </w:p>
    <w:p w14:paraId="3A387501" w14:textId="77777777" w:rsidR="00895374" w:rsidRDefault="00895374" w:rsidP="0087422C">
      <w:pPr>
        <w:spacing w:line="200" w:lineRule="exact"/>
      </w:pPr>
    </w:p>
    <w:p w14:paraId="22ED8566" w14:textId="77777777" w:rsidR="00895374" w:rsidRDefault="00895374" w:rsidP="0087422C">
      <w:pPr>
        <w:spacing w:line="200" w:lineRule="exact"/>
      </w:pPr>
    </w:p>
    <w:p w14:paraId="0D237253" w14:textId="77777777" w:rsidR="00895374" w:rsidRDefault="00895374" w:rsidP="0087422C">
      <w:pPr>
        <w:spacing w:line="200" w:lineRule="exact"/>
      </w:pPr>
    </w:p>
    <w:p w14:paraId="23E58C95" w14:textId="77777777" w:rsidR="00895374" w:rsidRDefault="00895374" w:rsidP="0087422C">
      <w:pPr>
        <w:spacing w:line="200" w:lineRule="exact"/>
      </w:pPr>
    </w:p>
    <w:p w14:paraId="384EECF9" w14:textId="77777777" w:rsidR="00895374" w:rsidRDefault="00895374" w:rsidP="0087422C">
      <w:pPr>
        <w:spacing w:line="200" w:lineRule="exact"/>
      </w:pPr>
    </w:p>
    <w:p w14:paraId="46E5D2D1" w14:textId="77777777" w:rsidR="00895374" w:rsidRDefault="00895374" w:rsidP="0087422C">
      <w:pPr>
        <w:spacing w:line="200" w:lineRule="exact"/>
      </w:pPr>
    </w:p>
    <w:p w14:paraId="79D564E7" w14:textId="77777777" w:rsidR="00895374" w:rsidRDefault="00895374" w:rsidP="0087422C">
      <w:pPr>
        <w:spacing w:line="200" w:lineRule="exact"/>
      </w:pPr>
    </w:p>
    <w:p w14:paraId="0A8CEEFA" w14:textId="77777777" w:rsidR="00895374" w:rsidRDefault="00895374" w:rsidP="0087422C">
      <w:pPr>
        <w:spacing w:line="200" w:lineRule="exact"/>
      </w:pPr>
    </w:p>
    <w:p w14:paraId="5BB8A670" w14:textId="77777777" w:rsidR="00895374" w:rsidRDefault="00895374" w:rsidP="0087422C">
      <w:pPr>
        <w:spacing w:line="200" w:lineRule="exact"/>
      </w:pPr>
    </w:p>
    <w:p w14:paraId="55D60AAD" w14:textId="77777777" w:rsidR="00895374" w:rsidRDefault="00895374" w:rsidP="0087422C">
      <w:pPr>
        <w:spacing w:line="200" w:lineRule="exact"/>
      </w:pPr>
    </w:p>
    <w:p w14:paraId="0F646F95" w14:textId="77777777" w:rsidR="00895374" w:rsidRDefault="00895374" w:rsidP="0087422C">
      <w:pPr>
        <w:spacing w:line="200" w:lineRule="exact"/>
      </w:pPr>
    </w:p>
    <w:p w14:paraId="1B196DB7" w14:textId="77777777" w:rsidR="00895374" w:rsidRDefault="00895374" w:rsidP="0087422C">
      <w:pPr>
        <w:spacing w:line="200" w:lineRule="exact"/>
      </w:pPr>
    </w:p>
    <w:p w14:paraId="3992BD01" w14:textId="77777777" w:rsidR="00895374" w:rsidRDefault="00895374" w:rsidP="0087422C">
      <w:pPr>
        <w:spacing w:line="200" w:lineRule="exact"/>
      </w:pPr>
    </w:p>
    <w:p w14:paraId="4D6999B1" w14:textId="77777777" w:rsidR="00895374" w:rsidRDefault="00895374" w:rsidP="0087422C">
      <w:pPr>
        <w:spacing w:line="200" w:lineRule="exact"/>
      </w:pPr>
    </w:p>
    <w:p w14:paraId="6739FC55" w14:textId="77777777" w:rsidR="00895374" w:rsidRDefault="00895374" w:rsidP="0087422C">
      <w:pPr>
        <w:spacing w:line="200" w:lineRule="exact"/>
      </w:pPr>
    </w:p>
    <w:p w14:paraId="36922B56" w14:textId="77777777" w:rsidR="00895374" w:rsidRDefault="00895374" w:rsidP="0087422C">
      <w:pPr>
        <w:spacing w:before="5" w:line="220" w:lineRule="exact"/>
        <w:rPr>
          <w:sz w:val="22"/>
          <w:szCs w:val="22"/>
        </w:rPr>
      </w:pPr>
    </w:p>
    <w:p w14:paraId="20954FA5" w14:textId="77777777" w:rsidR="006F08CF" w:rsidRDefault="006F08CF" w:rsidP="0087422C">
      <w:pPr>
        <w:spacing w:before="27"/>
        <w:ind w:left="120" w:right="3995"/>
        <w:rPr>
          <w:rFonts w:ascii="Arial" w:eastAsia="Arial" w:hAnsi="Arial" w:cs="Arial"/>
          <w:b/>
          <w:sz w:val="26"/>
          <w:szCs w:val="26"/>
        </w:rPr>
      </w:pPr>
    </w:p>
    <w:p w14:paraId="1B1D38C5" w14:textId="77777777" w:rsidR="006F08CF" w:rsidRDefault="006F08CF" w:rsidP="0087422C">
      <w:pPr>
        <w:spacing w:before="27"/>
        <w:ind w:left="120" w:right="3995"/>
        <w:rPr>
          <w:rFonts w:ascii="Arial" w:eastAsia="Arial" w:hAnsi="Arial" w:cs="Arial"/>
          <w:b/>
          <w:sz w:val="26"/>
          <w:szCs w:val="26"/>
        </w:rPr>
      </w:pPr>
    </w:p>
    <w:p w14:paraId="4B17B083" w14:textId="77777777" w:rsidR="006F08CF" w:rsidRDefault="006F08CF" w:rsidP="0087422C">
      <w:pPr>
        <w:spacing w:before="27"/>
        <w:ind w:left="120" w:right="3995"/>
        <w:rPr>
          <w:rFonts w:ascii="Arial" w:eastAsia="Arial" w:hAnsi="Arial" w:cs="Arial"/>
          <w:b/>
          <w:sz w:val="26"/>
          <w:szCs w:val="26"/>
        </w:rPr>
      </w:pPr>
    </w:p>
    <w:p w14:paraId="66DB6E59" w14:textId="77777777" w:rsidR="006F08CF" w:rsidRDefault="006F08CF" w:rsidP="0087422C">
      <w:pPr>
        <w:spacing w:before="27"/>
        <w:ind w:left="120" w:right="3995"/>
        <w:rPr>
          <w:rFonts w:ascii="Arial" w:eastAsia="Arial" w:hAnsi="Arial" w:cs="Arial"/>
          <w:b/>
          <w:sz w:val="26"/>
          <w:szCs w:val="26"/>
        </w:rPr>
      </w:pPr>
    </w:p>
    <w:p w14:paraId="0B254798" w14:textId="77777777" w:rsidR="006F08CF" w:rsidRDefault="006F08CF" w:rsidP="0087422C">
      <w:pPr>
        <w:spacing w:before="27"/>
        <w:ind w:left="120" w:right="3995"/>
        <w:rPr>
          <w:rFonts w:ascii="Arial" w:eastAsia="Arial" w:hAnsi="Arial" w:cs="Arial"/>
          <w:b/>
          <w:sz w:val="26"/>
          <w:szCs w:val="26"/>
        </w:rPr>
      </w:pPr>
    </w:p>
    <w:p w14:paraId="30383DFA" w14:textId="77777777" w:rsidR="006F08CF" w:rsidRDefault="006F08CF" w:rsidP="0087422C">
      <w:pPr>
        <w:spacing w:before="27"/>
        <w:ind w:left="120" w:right="3995"/>
        <w:rPr>
          <w:rFonts w:ascii="Arial" w:eastAsia="Arial" w:hAnsi="Arial" w:cs="Arial"/>
          <w:b/>
          <w:sz w:val="26"/>
          <w:szCs w:val="26"/>
        </w:rPr>
      </w:pPr>
    </w:p>
    <w:p w14:paraId="78AE7CA7" w14:textId="77777777" w:rsidR="006F08CF" w:rsidRDefault="006F08CF" w:rsidP="0087422C">
      <w:pPr>
        <w:spacing w:before="27"/>
        <w:ind w:left="120" w:right="3995"/>
        <w:rPr>
          <w:rFonts w:ascii="Arial" w:eastAsia="Arial" w:hAnsi="Arial" w:cs="Arial"/>
          <w:b/>
          <w:sz w:val="26"/>
          <w:szCs w:val="26"/>
        </w:rPr>
      </w:pPr>
    </w:p>
    <w:p w14:paraId="58F114E4" w14:textId="77777777" w:rsidR="006F08CF" w:rsidRDefault="006F08CF" w:rsidP="0087422C">
      <w:pPr>
        <w:spacing w:before="27"/>
        <w:ind w:left="120" w:right="3995"/>
        <w:rPr>
          <w:rFonts w:ascii="Arial" w:eastAsia="Arial" w:hAnsi="Arial" w:cs="Arial"/>
          <w:b/>
          <w:sz w:val="26"/>
          <w:szCs w:val="26"/>
        </w:rPr>
      </w:pPr>
    </w:p>
    <w:p w14:paraId="33BB6358" w14:textId="77777777" w:rsidR="006F08CF" w:rsidRDefault="006F08CF" w:rsidP="0087422C">
      <w:pPr>
        <w:spacing w:before="27"/>
        <w:ind w:left="120" w:right="3995"/>
        <w:rPr>
          <w:rFonts w:ascii="Arial" w:eastAsia="Arial" w:hAnsi="Arial" w:cs="Arial"/>
          <w:b/>
          <w:sz w:val="26"/>
          <w:szCs w:val="26"/>
        </w:rPr>
      </w:pPr>
    </w:p>
    <w:p w14:paraId="36DEEBC1" w14:textId="77777777" w:rsidR="006F08CF" w:rsidRDefault="006F08CF" w:rsidP="0087422C">
      <w:pPr>
        <w:spacing w:before="27"/>
        <w:ind w:left="120" w:right="3995"/>
        <w:rPr>
          <w:rFonts w:ascii="Arial" w:eastAsia="Arial" w:hAnsi="Arial" w:cs="Arial"/>
          <w:b/>
          <w:sz w:val="26"/>
          <w:szCs w:val="26"/>
        </w:rPr>
      </w:pPr>
    </w:p>
    <w:p w14:paraId="21071B37" w14:textId="77777777" w:rsidR="006F08CF" w:rsidRDefault="006F08CF" w:rsidP="0087422C">
      <w:pPr>
        <w:spacing w:before="27"/>
        <w:ind w:left="120" w:right="3995"/>
        <w:rPr>
          <w:rFonts w:ascii="Arial" w:eastAsia="Arial" w:hAnsi="Arial" w:cs="Arial"/>
          <w:b/>
          <w:sz w:val="26"/>
          <w:szCs w:val="26"/>
        </w:rPr>
      </w:pPr>
    </w:p>
    <w:p w14:paraId="70C61A16" w14:textId="190E20E2" w:rsidR="00895374" w:rsidRDefault="009B1371" w:rsidP="00863832">
      <w:pPr>
        <w:spacing w:before="27"/>
        <w:ind w:right="3995"/>
        <w:rPr>
          <w:rFonts w:ascii="Arial" w:eastAsia="Arial" w:hAnsi="Arial" w:cs="Arial"/>
          <w:sz w:val="26"/>
          <w:szCs w:val="26"/>
        </w:rPr>
      </w:pPr>
      <w:r>
        <w:rPr>
          <w:rFonts w:ascii="Arial" w:eastAsia="Arial" w:hAnsi="Arial" w:cs="Arial"/>
          <w:b/>
          <w:sz w:val="26"/>
          <w:szCs w:val="26"/>
        </w:rPr>
        <w:t>Prob</w:t>
      </w:r>
      <w:r>
        <w:rPr>
          <w:rFonts w:ascii="Arial" w:eastAsia="Arial" w:hAnsi="Arial" w:cs="Arial"/>
          <w:b/>
          <w:spacing w:val="-2"/>
          <w:sz w:val="26"/>
          <w:szCs w:val="26"/>
        </w:rPr>
        <w:t>l</w:t>
      </w:r>
      <w:r>
        <w:rPr>
          <w:rFonts w:ascii="Arial" w:eastAsia="Arial" w:hAnsi="Arial" w:cs="Arial"/>
          <w:b/>
          <w:sz w:val="26"/>
          <w:szCs w:val="26"/>
        </w:rPr>
        <w:t xml:space="preserve">em </w:t>
      </w:r>
      <w:r w:rsidR="00863832">
        <w:rPr>
          <w:rFonts w:ascii="Arial" w:eastAsia="Arial" w:hAnsi="Arial" w:cs="Arial"/>
          <w:b/>
          <w:sz w:val="26"/>
          <w:szCs w:val="26"/>
        </w:rPr>
        <w:t>3</w:t>
      </w:r>
      <w:r>
        <w:rPr>
          <w:rFonts w:ascii="Arial" w:eastAsia="Arial" w:hAnsi="Arial" w:cs="Arial"/>
          <w:b/>
          <w:sz w:val="26"/>
          <w:szCs w:val="26"/>
        </w:rPr>
        <w:t>. [</w:t>
      </w:r>
      <w:r w:rsidR="00F97C79">
        <w:rPr>
          <w:rFonts w:ascii="Arial" w:eastAsia="Arial" w:hAnsi="Arial" w:cs="Arial"/>
          <w:b/>
          <w:sz w:val="26"/>
          <w:szCs w:val="26"/>
        </w:rPr>
        <w:t>2</w:t>
      </w:r>
      <w:r>
        <w:rPr>
          <w:rFonts w:ascii="Arial" w:eastAsia="Arial" w:hAnsi="Arial" w:cs="Arial"/>
          <w:b/>
          <w:sz w:val="26"/>
          <w:szCs w:val="26"/>
        </w:rPr>
        <w:t>0 po</w:t>
      </w:r>
      <w:r>
        <w:rPr>
          <w:rFonts w:ascii="Arial" w:eastAsia="Arial" w:hAnsi="Arial" w:cs="Arial"/>
          <w:b/>
          <w:spacing w:val="-2"/>
          <w:sz w:val="26"/>
          <w:szCs w:val="26"/>
        </w:rPr>
        <w:t>i</w:t>
      </w:r>
      <w:r>
        <w:rPr>
          <w:rFonts w:ascii="Arial" w:eastAsia="Arial" w:hAnsi="Arial" w:cs="Arial"/>
          <w:b/>
          <w:spacing w:val="1"/>
          <w:sz w:val="26"/>
          <w:szCs w:val="26"/>
        </w:rPr>
        <w:t>n</w:t>
      </w:r>
      <w:r>
        <w:rPr>
          <w:rFonts w:ascii="Arial" w:eastAsia="Arial" w:hAnsi="Arial" w:cs="Arial"/>
          <w:b/>
          <w:sz w:val="26"/>
          <w:szCs w:val="26"/>
        </w:rPr>
        <w:t>ts] D</w:t>
      </w:r>
      <w:r>
        <w:rPr>
          <w:rFonts w:ascii="Arial" w:eastAsia="Arial" w:hAnsi="Arial" w:cs="Arial"/>
          <w:b/>
          <w:spacing w:val="-2"/>
          <w:sz w:val="26"/>
          <w:szCs w:val="26"/>
        </w:rPr>
        <w:t>i</w:t>
      </w:r>
      <w:r>
        <w:rPr>
          <w:rFonts w:ascii="Arial" w:eastAsia="Arial" w:hAnsi="Arial" w:cs="Arial"/>
          <w:b/>
          <w:sz w:val="26"/>
          <w:szCs w:val="26"/>
        </w:rPr>
        <w:t>sks and RA</w:t>
      </w:r>
      <w:r>
        <w:rPr>
          <w:rFonts w:ascii="Arial" w:eastAsia="Arial" w:hAnsi="Arial" w:cs="Arial"/>
          <w:b/>
          <w:spacing w:val="-2"/>
          <w:sz w:val="26"/>
          <w:szCs w:val="26"/>
        </w:rPr>
        <w:t>I</w:t>
      </w:r>
      <w:r>
        <w:rPr>
          <w:rFonts w:ascii="Arial" w:eastAsia="Arial" w:hAnsi="Arial" w:cs="Arial"/>
          <w:b/>
          <w:sz w:val="26"/>
          <w:szCs w:val="26"/>
        </w:rPr>
        <w:t>D</w:t>
      </w:r>
    </w:p>
    <w:p w14:paraId="7AE3BEDE" w14:textId="77777777" w:rsidR="00895374" w:rsidRDefault="00895374" w:rsidP="0087422C">
      <w:pPr>
        <w:spacing w:before="7" w:line="100" w:lineRule="exact"/>
        <w:rPr>
          <w:sz w:val="11"/>
          <w:szCs w:val="11"/>
        </w:rPr>
      </w:pPr>
    </w:p>
    <w:p w14:paraId="0E1E34AD" w14:textId="77777777" w:rsidR="00895374" w:rsidRDefault="009B1371" w:rsidP="0087422C">
      <w:pPr>
        <w:ind w:left="120" w:right="77"/>
        <w:rPr>
          <w:sz w:val="24"/>
          <w:szCs w:val="24"/>
        </w:rPr>
      </w:pPr>
      <w:r>
        <w:rPr>
          <w:sz w:val="24"/>
          <w:szCs w:val="24"/>
        </w:rPr>
        <w:t>A</w:t>
      </w:r>
      <w:r>
        <w:rPr>
          <w:spacing w:val="2"/>
          <w:sz w:val="24"/>
          <w:szCs w:val="24"/>
        </w:rPr>
        <w:t xml:space="preserve"> </w:t>
      </w:r>
      <w:r>
        <w:rPr>
          <w:sz w:val="24"/>
          <w:szCs w:val="24"/>
        </w:rPr>
        <w:t>6,000RPM</w:t>
      </w:r>
      <w:r>
        <w:rPr>
          <w:spacing w:val="2"/>
          <w:sz w:val="24"/>
          <w:szCs w:val="24"/>
        </w:rPr>
        <w:t xml:space="preserve"> </w:t>
      </w:r>
      <w:r>
        <w:rPr>
          <w:sz w:val="24"/>
          <w:szCs w:val="24"/>
        </w:rPr>
        <w:t>disk dri</w:t>
      </w:r>
      <w:r>
        <w:rPr>
          <w:spacing w:val="-1"/>
          <w:sz w:val="24"/>
          <w:szCs w:val="24"/>
        </w:rPr>
        <w:t>v</w:t>
      </w:r>
      <w:r>
        <w:rPr>
          <w:sz w:val="24"/>
          <w:szCs w:val="24"/>
        </w:rPr>
        <w:t>e</w:t>
      </w:r>
      <w:r>
        <w:rPr>
          <w:spacing w:val="2"/>
          <w:sz w:val="24"/>
          <w:szCs w:val="24"/>
        </w:rPr>
        <w:t xml:space="preserve"> </w:t>
      </w:r>
      <w:r>
        <w:rPr>
          <w:sz w:val="24"/>
          <w:szCs w:val="24"/>
        </w:rPr>
        <w:t>has</w:t>
      </w:r>
      <w:r>
        <w:rPr>
          <w:spacing w:val="2"/>
          <w:sz w:val="24"/>
          <w:szCs w:val="24"/>
        </w:rPr>
        <w:t xml:space="preserve"> </w:t>
      </w:r>
      <w:r>
        <w:rPr>
          <w:sz w:val="24"/>
          <w:szCs w:val="24"/>
        </w:rPr>
        <w:t>5</w:t>
      </w:r>
      <w:r w:rsidR="00E83447">
        <w:rPr>
          <w:sz w:val="24"/>
          <w:szCs w:val="24"/>
        </w:rPr>
        <w:t xml:space="preserve"> double-surface</w:t>
      </w:r>
      <w:r>
        <w:rPr>
          <w:sz w:val="24"/>
          <w:szCs w:val="24"/>
        </w:rPr>
        <w:t xml:space="preserve"> platters,</w:t>
      </w:r>
      <w:r>
        <w:rPr>
          <w:spacing w:val="2"/>
          <w:sz w:val="24"/>
          <w:szCs w:val="24"/>
        </w:rPr>
        <w:t xml:space="preserve"> </w:t>
      </w:r>
      <w:r>
        <w:rPr>
          <w:sz w:val="24"/>
          <w:szCs w:val="24"/>
        </w:rPr>
        <w:t>with</w:t>
      </w:r>
      <w:r>
        <w:rPr>
          <w:spacing w:val="1"/>
          <w:sz w:val="24"/>
          <w:szCs w:val="24"/>
        </w:rPr>
        <w:t xml:space="preserve"> </w:t>
      </w:r>
      <w:r>
        <w:rPr>
          <w:sz w:val="24"/>
          <w:szCs w:val="24"/>
        </w:rPr>
        <w:t>1</w:t>
      </w:r>
      <w:r>
        <w:rPr>
          <w:spacing w:val="-1"/>
          <w:sz w:val="24"/>
          <w:szCs w:val="24"/>
        </w:rPr>
        <w:t>0</w:t>
      </w:r>
      <w:r>
        <w:rPr>
          <w:sz w:val="24"/>
          <w:szCs w:val="24"/>
        </w:rPr>
        <w:t>0,000</w:t>
      </w:r>
      <w:r>
        <w:rPr>
          <w:spacing w:val="1"/>
          <w:sz w:val="24"/>
          <w:szCs w:val="24"/>
        </w:rPr>
        <w:t xml:space="preserve"> </w:t>
      </w:r>
      <w:r>
        <w:rPr>
          <w:sz w:val="24"/>
          <w:szCs w:val="24"/>
        </w:rPr>
        <w:t>tracks</w:t>
      </w:r>
      <w:r>
        <w:rPr>
          <w:spacing w:val="1"/>
          <w:sz w:val="24"/>
          <w:szCs w:val="24"/>
        </w:rPr>
        <w:t xml:space="preserve"> </w:t>
      </w:r>
      <w:r>
        <w:rPr>
          <w:sz w:val="24"/>
          <w:szCs w:val="24"/>
        </w:rPr>
        <w:t>per</w:t>
      </w:r>
      <w:r>
        <w:rPr>
          <w:spacing w:val="1"/>
          <w:sz w:val="24"/>
          <w:szCs w:val="24"/>
        </w:rPr>
        <w:t xml:space="preserve"> </w:t>
      </w:r>
      <w:r>
        <w:rPr>
          <w:sz w:val="24"/>
          <w:szCs w:val="24"/>
        </w:rPr>
        <w:t>surface, 1,000</w:t>
      </w:r>
      <w:r>
        <w:rPr>
          <w:spacing w:val="1"/>
          <w:sz w:val="24"/>
          <w:szCs w:val="24"/>
        </w:rPr>
        <w:t xml:space="preserve"> </w:t>
      </w:r>
      <w:r>
        <w:rPr>
          <w:sz w:val="24"/>
          <w:szCs w:val="24"/>
        </w:rPr>
        <w:t>sect</w:t>
      </w:r>
      <w:r>
        <w:rPr>
          <w:spacing w:val="-1"/>
          <w:sz w:val="24"/>
          <w:szCs w:val="24"/>
        </w:rPr>
        <w:t>o</w:t>
      </w:r>
      <w:r>
        <w:rPr>
          <w:sz w:val="24"/>
          <w:szCs w:val="24"/>
        </w:rPr>
        <w:t>rs</w:t>
      </w:r>
      <w:r>
        <w:rPr>
          <w:spacing w:val="1"/>
          <w:sz w:val="24"/>
          <w:szCs w:val="24"/>
        </w:rPr>
        <w:t xml:space="preserve"> </w:t>
      </w:r>
      <w:r>
        <w:rPr>
          <w:sz w:val="24"/>
          <w:szCs w:val="24"/>
        </w:rPr>
        <w:t xml:space="preserve">per tracks, and 512 data bytes per </w:t>
      </w:r>
      <w:r>
        <w:rPr>
          <w:spacing w:val="-1"/>
          <w:sz w:val="24"/>
          <w:szCs w:val="24"/>
        </w:rPr>
        <w:t>s</w:t>
      </w:r>
      <w:r>
        <w:rPr>
          <w:sz w:val="24"/>
          <w:szCs w:val="24"/>
        </w:rPr>
        <w:t>ector. Each sector also has a 128-bit error detection code that</w:t>
      </w:r>
      <w:r>
        <w:rPr>
          <w:spacing w:val="25"/>
          <w:sz w:val="24"/>
          <w:szCs w:val="24"/>
        </w:rPr>
        <w:t xml:space="preserve"> </w:t>
      </w:r>
      <w:r>
        <w:rPr>
          <w:sz w:val="24"/>
          <w:szCs w:val="24"/>
        </w:rPr>
        <w:t>can</w:t>
      </w:r>
      <w:r>
        <w:rPr>
          <w:spacing w:val="25"/>
          <w:sz w:val="24"/>
          <w:szCs w:val="24"/>
        </w:rPr>
        <w:t xml:space="preserve"> </w:t>
      </w:r>
      <w:r>
        <w:rPr>
          <w:sz w:val="24"/>
          <w:szCs w:val="24"/>
        </w:rPr>
        <w:t>detect</w:t>
      </w:r>
      <w:r>
        <w:rPr>
          <w:spacing w:val="25"/>
          <w:sz w:val="24"/>
          <w:szCs w:val="24"/>
        </w:rPr>
        <w:t xml:space="preserve"> </w:t>
      </w:r>
      <w:r>
        <w:rPr>
          <w:sz w:val="24"/>
          <w:szCs w:val="24"/>
        </w:rPr>
        <w:t>all</w:t>
      </w:r>
      <w:r>
        <w:rPr>
          <w:spacing w:val="25"/>
          <w:sz w:val="24"/>
          <w:szCs w:val="24"/>
        </w:rPr>
        <w:t xml:space="preserve"> </w:t>
      </w:r>
      <w:r>
        <w:rPr>
          <w:sz w:val="24"/>
          <w:szCs w:val="24"/>
        </w:rPr>
        <w:t>errors</w:t>
      </w:r>
      <w:r>
        <w:rPr>
          <w:spacing w:val="25"/>
          <w:sz w:val="24"/>
          <w:szCs w:val="24"/>
        </w:rPr>
        <w:t xml:space="preserve"> </w:t>
      </w:r>
      <w:r>
        <w:rPr>
          <w:sz w:val="24"/>
          <w:szCs w:val="24"/>
        </w:rPr>
        <w:t>in</w:t>
      </w:r>
      <w:r>
        <w:rPr>
          <w:spacing w:val="24"/>
          <w:sz w:val="24"/>
          <w:szCs w:val="24"/>
        </w:rPr>
        <w:t xml:space="preserve"> </w:t>
      </w:r>
      <w:r>
        <w:rPr>
          <w:sz w:val="24"/>
          <w:szCs w:val="24"/>
        </w:rPr>
        <w:t>its</w:t>
      </w:r>
      <w:r>
        <w:rPr>
          <w:spacing w:val="24"/>
          <w:sz w:val="24"/>
          <w:szCs w:val="24"/>
        </w:rPr>
        <w:t xml:space="preserve"> </w:t>
      </w:r>
      <w:r>
        <w:rPr>
          <w:sz w:val="24"/>
          <w:szCs w:val="24"/>
        </w:rPr>
        <w:t>sector</w:t>
      </w:r>
      <w:r>
        <w:rPr>
          <w:spacing w:val="25"/>
          <w:sz w:val="24"/>
          <w:szCs w:val="24"/>
        </w:rPr>
        <w:t xml:space="preserve"> </w:t>
      </w:r>
      <w:r>
        <w:rPr>
          <w:sz w:val="24"/>
          <w:szCs w:val="24"/>
        </w:rPr>
        <w:t>but</w:t>
      </w:r>
      <w:r>
        <w:rPr>
          <w:spacing w:val="25"/>
          <w:sz w:val="24"/>
          <w:szCs w:val="24"/>
        </w:rPr>
        <w:t xml:space="preserve"> </w:t>
      </w:r>
      <w:r>
        <w:rPr>
          <w:sz w:val="24"/>
          <w:szCs w:val="24"/>
        </w:rPr>
        <w:t>can</w:t>
      </w:r>
      <w:r>
        <w:rPr>
          <w:spacing w:val="-1"/>
          <w:sz w:val="24"/>
          <w:szCs w:val="24"/>
        </w:rPr>
        <w:t>n</w:t>
      </w:r>
      <w:r>
        <w:rPr>
          <w:sz w:val="24"/>
          <w:szCs w:val="24"/>
        </w:rPr>
        <w:t>ot</w:t>
      </w:r>
      <w:r>
        <w:rPr>
          <w:spacing w:val="25"/>
          <w:sz w:val="24"/>
          <w:szCs w:val="24"/>
        </w:rPr>
        <w:t xml:space="preserve"> </w:t>
      </w:r>
      <w:r>
        <w:rPr>
          <w:sz w:val="24"/>
          <w:szCs w:val="24"/>
        </w:rPr>
        <w:t>correct</w:t>
      </w:r>
      <w:r>
        <w:rPr>
          <w:spacing w:val="24"/>
          <w:sz w:val="24"/>
          <w:szCs w:val="24"/>
        </w:rPr>
        <w:t xml:space="preserve"> </w:t>
      </w:r>
      <w:r>
        <w:rPr>
          <w:sz w:val="24"/>
          <w:szCs w:val="24"/>
        </w:rPr>
        <w:t>any</w:t>
      </w:r>
      <w:r>
        <w:rPr>
          <w:spacing w:val="25"/>
          <w:sz w:val="24"/>
          <w:szCs w:val="24"/>
        </w:rPr>
        <w:t xml:space="preserve"> </w:t>
      </w:r>
      <w:r>
        <w:rPr>
          <w:sz w:val="24"/>
          <w:szCs w:val="24"/>
        </w:rPr>
        <w:t>err</w:t>
      </w:r>
      <w:r>
        <w:rPr>
          <w:spacing w:val="-1"/>
          <w:sz w:val="24"/>
          <w:szCs w:val="24"/>
        </w:rPr>
        <w:t>o</w:t>
      </w:r>
      <w:r>
        <w:rPr>
          <w:sz w:val="24"/>
          <w:szCs w:val="24"/>
        </w:rPr>
        <w:t>rs.</w:t>
      </w:r>
      <w:r>
        <w:rPr>
          <w:spacing w:val="25"/>
          <w:sz w:val="24"/>
          <w:szCs w:val="24"/>
        </w:rPr>
        <w:t xml:space="preserve"> </w:t>
      </w:r>
      <w:r>
        <w:rPr>
          <w:spacing w:val="-1"/>
          <w:sz w:val="24"/>
          <w:szCs w:val="24"/>
        </w:rPr>
        <w:t>T</w:t>
      </w:r>
      <w:r>
        <w:rPr>
          <w:sz w:val="24"/>
          <w:szCs w:val="24"/>
        </w:rPr>
        <w:t>he</w:t>
      </w:r>
      <w:r>
        <w:rPr>
          <w:spacing w:val="25"/>
          <w:sz w:val="24"/>
          <w:szCs w:val="24"/>
        </w:rPr>
        <w:t xml:space="preserve"> </w:t>
      </w:r>
      <w:r>
        <w:rPr>
          <w:sz w:val="24"/>
          <w:szCs w:val="24"/>
        </w:rPr>
        <w:t>head</w:t>
      </w:r>
      <w:r>
        <w:rPr>
          <w:spacing w:val="25"/>
          <w:sz w:val="24"/>
          <w:szCs w:val="24"/>
        </w:rPr>
        <w:t xml:space="preserve"> </w:t>
      </w:r>
      <w:r>
        <w:rPr>
          <w:sz w:val="24"/>
          <w:szCs w:val="24"/>
        </w:rPr>
        <w:t>can</w:t>
      </w:r>
      <w:r>
        <w:rPr>
          <w:spacing w:val="24"/>
          <w:sz w:val="24"/>
          <w:szCs w:val="24"/>
        </w:rPr>
        <w:t xml:space="preserve"> </w:t>
      </w:r>
      <w:proofErr w:type="gramStart"/>
      <w:r>
        <w:rPr>
          <w:sz w:val="24"/>
          <w:szCs w:val="24"/>
        </w:rPr>
        <w:t>takes</w:t>
      </w:r>
      <w:proofErr w:type="gramEnd"/>
      <w:r>
        <w:rPr>
          <w:sz w:val="24"/>
          <w:szCs w:val="24"/>
        </w:rPr>
        <w:t xml:space="preserve"> one </w:t>
      </w:r>
      <w:r>
        <w:rPr>
          <w:spacing w:val="-2"/>
          <w:sz w:val="24"/>
          <w:szCs w:val="24"/>
        </w:rPr>
        <w:t>m</w:t>
      </w:r>
      <w:r>
        <w:rPr>
          <w:spacing w:val="1"/>
          <w:sz w:val="24"/>
          <w:szCs w:val="24"/>
        </w:rPr>
        <w:t>i</w:t>
      </w:r>
      <w:r>
        <w:rPr>
          <w:sz w:val="24"/>
          <w:szCs w:val="24"/>
        </w:rPr>
        <w:t xml:space="preserve">crosecond (one </w:t>
      </w:r>
      <w:r>
        <w:rPr>
          <w:spacing w:val="-2"/>
          <w:sz w:val="24"/>
          <w:szCs w:val="24"/>
        </w:rPr>
        <w:t>m</w:t>
      </w:r>
      <w:r>
        <w:rPr>
          <w:sz w:val="24"/>
          <w:szCs w:val="24"/>
        </w:rPr>
        <w:t>illionth of a second) to</w:t>
      </w:r>
      <w:r>
        <w:rPr>
          <w:spacing w:val="1"/>
          <w:sz w:val="24"/>
          <w:szCs w:val="24"/>
        </w:rPr>
        <w:t xml:space="preserve"> </w:t>
      </w:r>
      <w:r>
        <w:rPr>
          <w:spacing w:val="-2"/>
          <w:sz w:val="24"/>
          <w:szCs w:val="24"/>
        </w:rPr>
        <w:t>m</w:t>
      </w:r>
      <w:r>
        <w:rPr>
          <w:sz w:val="24"/>
          <w:szCs w:val="24"/>
        </w:rPr>
        <w:t>ove from one cyli</w:t>
      </w:r>
      <w:r>
        <w:rPr>
          <w:spacing w:val="-1"/>
          <w:sz w:val="24"/>
          <w:szCs w:val="24"/>
        </w:rPr>
        <w:t>n</w:t>
      </w:r>
      <w:r>
        <w:rPr>
          <w:sz w:val="24"/>
          <w:szCs w:val="24"/>
        </w:rPr>
        <w:t>der to an a</w:t>
      </w:r>
      <w:r>
        <w:rPr>
          <w:spacing w:val="-1"/>
          <w:sz w:val="24"/>
          <w:szCs w:val="24"/>
        </w:rPr>
        <w:t>d</w:t>
      </w:r>
      <w:r>
        <w:rPr>
          <w:sz w:val="24"/>
          <w:szCs w:val="24"/>
        </w:rPr>
        <w:t>jace</w:t>
      </w:r>
      <w:r>
        <w:rPr>
          <w:spacing w:val="-1"/>
          <w:sz w:val="24"/>
          <w:szCs w:val="24"/>
        </w:rPr>
        <w:t>n</w:t>
      </w:r>
      <w:r>
        <w:rPr>
          <w:sz w:val="24"/>
          <w:szCs w:val="24"/>
        </w:rPr>
        <w:t>t cylinder,</w:t>
      </w:r>
      <w:r>
        <w:rPr>
          <w:spacing w:val="2"/>
          <w:sz w:val="24"/>
          <w:szCs w:val="24"/>
        </w:rPr>
        <w:t xml:space="preserve"> </w:t>
      </w:r>
      <w:r>
        <w:rPr>
          <w:sz w:val="24"/>
          <w:szCs w:val="24"/>
        </w:rPr>
        <w:t>a</w:t>
      </w:r>
      <w:r>
        <w:rPr>
          <w:spacing w:val="-1"/>
          <w:sz w:val="24"/>
          <w:szCs w:val="24"/>
        </w:rPr>
        <w:t>n</w:t>
      </w:r>
      <w:r>
        <w:rPr>
          <w:sz w:val="24"/>
          <w:szCs w:val="24"/>
        </w:rPr>
        <w:t>d</w:t>
      </w:r>
      <w:r>
        <w:rPr>
          <w:spacing w:val="2"/>
          <w:sz w:val="24"/>
          <w:szCs w:val="24"/>
        </w:rPr>
        <w:t xml:space="preserve"> </w:t>
      </w:r>
      <w:r>
        <w:rPr>
          <w:spacing w:val="-2"/>
          <w:sz w:val="24"/>
          <w:szCs w:val="24"/>
        </w:rPr>
        <w:t>m</w:t>
      </w:r>
      <w:r>
        <w:rPr>
          <w:sz w:val="24"/>
          <w:szCs w:val="24"/>
        </w:rPr>
        <w:t>ulti-c</w:t>
      </w:r>
      <w:r>
        <w:rPr>
          <w:spacing w:val="-1"/>
          <w:sz w:val="24"/>
          <w:szCs w:val="24"/>
        </w:rPr>
        <w:t>y</w:t>
      </w:r>
      <w:r>
        <w:rPr>
          <w:sz w:val="24"/>
          <w:szCs w:val="24"/>
        </w:rPr>
        <w:t>linder</w:t>
      </w:r>
      <w:r>
        <w:rPr>
          <w:spacing w:val="2"/>
          <w:sz w:val="24"/>
          <w:szCs w:val="24"/>
        </w:rPr>
        <w:t xml:space="preserve"> </w:t>
      </w:r>
      <w:r>
        <w:rPr>
          <w:spacing w:val="-2"/>
          <w:sz w:val="24"/>
          <w:szCs w:val="24"/>
        </w:rPr>
        <w:t>m</w:t>
      </w:r>
      <w:r>
        <w:rPr>
          <w:sz w:val="24"/>
          <w:szCs w:val="24"/>
        </w:rPr>
        <w:t>ov</w:t>
      </w:r>
      <w:r>
        <w:rPr>
          <w:spacing w:val="1"/>
          <w:sz w:val="24"/>
          <w:szCs w:val="24"/>
        </w:rPr>
        <w:t>e</w:t>
      </w:r>
      <w:r>
        <w:rPr>
          <w:spacing w:val="-2"/>
          <w:sz w:val="24"/>
          <w:szCs w:val="24"/>
        </w:rPr>
        <w:t>m</w:t>
      </w:r>
      <w:r>
        <w:rPr>
          <w:sz w:val="24"/>
          <w:szCs w:val="24"/>
        </w:rPr>
        <w:t>ents</w:t>
      </w:r>
      <w:r>
        <w:rPr>
          <w:spacing w:val="2"/>
          <w:sz w:val="24"/>
          <w:szCs w:val="24"/>
        </w:rPr>
        <w:t xml:space="preserve"> </w:t>
      </w:r>
      <w:r>
        <w:rPr>
          <w:sz w:val="24"/>
          <w:szCs w:val="24"/>
        </w:rPr>
        <w:t>are</w:t>
      </w:r>
      <w:r>
        <w:rPr>
          <w:spacing w:val="2"/>
          <w:sz w:val="24"/>
          <w:szCs w:val="24"/>
        </w:rPr>
        <w:t xml:space="preserve"> </w:t>
      </w:r>
      <w:r>
        <w:rPr>
          <w:sz w:val="24"/>
          <w:szCs w:val="24"/>
        </w:rPr>
        <w:t>done at</w:t>
      </w:r>
      <w:r>
        <w:rPr>
          <w:spacing w:val="2"/>
          <w:sz w:val="24"/>
          <w:szCs w:val="24"/>
        </w:rPr>
        <w:t xml:space="preserve"> </w:t>
      </w:r>
      <w:r>
        <w:rPr>
          <w:sz w:val="24"/>
          <w:szCs w:val="24"/>
        </w:rPr>
        <w:t>the</w:t>
      </w:r>
      <w:r>
        <w:rPr>
          <w:spacing w:val="2"/>
          <w:sz w:val="24"/>
          <w:szCs w:val="24"/>
        </w:rPr>
        <w:t xml:space="preserve"> </w:t>
      </w:r>
      <w:r>
        <w:rPr>
          <w:spacing w:val="-1"/>
          <w:sz w:val="24"/>
          <w:szCs w:val="24"/>
        </w:rPr>
        <w:t>s</w:t>
      </w:r>
      <w:r>
        <w:rPr>
          <w:sz w:val="24"/>
          <w:szCs w:val="24"/>
        </w:rPr>
        <w:t>a</w:t>
      </w:r>
      <w:r>
        <w:rPr>
          <w:spacing w:val="-2"/>
          <w:sz w:val="24"/>
          <w:szCs w:val="24"/>
        </w:rPr>
        <w:t>m</w:t>
      </w:r>
      <w:r>
        <w:rPr>
          <w:sz w:val="24"/>
          <w:szCs w:val="24"/>
        </w:rPr>
        <w:t>e</w:t>
      </w:r>
      <w:r>
        <w:rPr>
          <w:spacing w:val="2"/>
          <w:sz w:val="24"/>
          <w:szCs w:val="24"/>
        </w:rPr>
        <w:t xml:space="preserve"> </w:t>
      </w:r>
      <w:r>
        <w:rPr>
          <w:sz w:val="24"/>
          <w:szCs w:val="24"/>
        </w:rPr>
        <w:t>speed</w:t>
      </w:r>
      <w:r>
        <w:rPr>
          <w:spacing w:val="2"/>
          <w:sz w:val="24"/>
          <w:szCs w:val="24"/>
        </w:rPr>
        <w:t xml:space="preserve"> </w:t>
      </w:r>
      <w:r>
        <w:rPr>
          <w:sz w:val="24"/>
          <w:szCs w:val="24"/>
        </w:rPr>
        <w:t>(one</w:t>
      </w:r>
      <w:r>
        <w:rPr>
          <w:spacing w:val="2"/>
          <w:sz w:val="24"/>
          <w:szCs w:val="24"/>
        </w:rPr>
        <w:t xml:space="preserve"> </w:t>
      </w:r>
      <w:r>
        <w:rPr>
          <w:sz w:val="24"/>
          <w:szCs w:val="24"/>
        </w:rPr>
        <w:t>cylinder</w:t>
      </w:r>
      <w:r>
        <w:rPr>
          <w:spacing w:val="2"/>
          <w:sz w:val="24"/>
          <w:szCs w:val="24"/>
        </w:rPr>
        <w:t xml:space="preserve"> </w:t>
      </w:r>
      <w:r>
        <w:rPr>
          <w:sz w:val="24"/>
          <w:szCs w:val="24"/>
        </w:rPr>
        <w:t xml:space="preserve">per </w:t>
      </w:r>
      <w:r>
        <w:rPr>
          <w:spacing w:val="-2"/>
          <w:sz w:val="24"/>
          <w:szCs w:val="24"/>
        </w:rPr>
        <w:t>m</w:t>
      </w:r>
      <w:r>
        <w:rPr>
          <w:spacing w:val="1"/>
          <w:sz w:val="24"/>
          <w:szCs w:val="24"/>
        </w:rPr>
        <w:t>i</w:t>
      </w:r>
      <w:r>
        <w:rPr>
          <w:sz w:val="24"/>
          <w:szCs w:val="24"/>
        </w:rPr>
        <w:t>crosecond). The disk controller is very f</w:t>
      </w:r>
      <w:r>
        <w:rPr>
          <w:spacing w:val="2"/>
          <w:sz w:val="24"/>
          <w:szCs w:val="24"/>
        </w:rPr>
        <w:t>a</w:t>
      </w:r>
      <w:r>
        <w:rPr>
          <w:sz w:val="24"/>
          <w:szCs w:val="24"/>
        </w:rPr>
        <w:t>st (assu</w:t>
      </w:r>
      <w:r>
        <w:rPr>
          <w:spacing w:val="-2"/>
          <w:sz w:val="24"/>
          <w:szCs w:val="24"/>
        </w:rPr>
        <w:t>m</w:t>
      </w:r>
      <w:r>
        <w:rPr>
          <w:sz w:val="24"/>
          <w:szCs w:val="24"/>
        </w:rPr>
        <w:t>e zero latency for everything it does) and the I/O bus has very large (assu</w:t>
      </w:r>
      <w:r>
        <w:rPr>
          <w:spacing w:val="-2"/>
          <w:sz w:val="24"/>
          <w:szCs w:val="24"/>
        </w:rPr>
        <w:t>m</w:t>
      </w:r>
      <w:r>
        <w:rPr>
          <w:sz w:val="24"/>
          <w:szCs w:val="24"/>
        </w:rPr>
        <w:t>e infinite) bandwidth.</w:t>
      </w:r>
    </w:p>
    <w:p w14:paraId="37D78539" w14:textId="77777777" w:rsidR="00895374" w:rsidRDefault="00895374" w:rsidP="0087422C">
      <w:pPr>
        <w:spacing w:line="120" w:lineRule="exact"/>
        <w:rPr>
          <w:sz w:val="12"/>
          <w:szCs w:val="12"/>
        </w:rPr>
      </w:pPr>
    </w:p>
    <w:p w14:paraId="621EB445" w14:textId="32CE3B6C" w:rsidR="00895374" w:rsidRDefault="009B1371" w:rsidP="0087422C">
      <w:pPr>
        <w:ind w:left="120" w:right="3284"/>
        <w:rPr>
          <w:sz w:val="24"/>
          <w:szCs w:val="24"/>
        </w:rPr>
      </w:pPr>
      <w:r>
        <w:rPr>
          <w:sz w:val="24"/>
          <w:szCs w:val="24"/>
        </w:rPr>
        <w:t>(A) [</w:t>
      </w:r>
      <w:r w:rsidR="00F97C79">
        <w:rPr>
          <w:sz w:val="24"/>
          <w:szCs w:val="24"/>
        </w:rPr>
        <w:t>2</w:t>
      </w:r>
      <w:r>
        <w:rPr>
          <w:sz w:val="24"/>
          <w:szCs w:val="24"/>
        </w:rPr>
        <w:t xml:space="preserve"> point] How </w:t>
      </w:r>
      <w:r>
        <w:rPr>
          <w:spacing w:val="-2"/>
          <w:sz w:val="24"/>
          <w:szCs w:val="24"/>
        </w:rPr>
        <w:t>m</w:t>
      </w:r>
      <w:r>
        <w:rPr>
          <w:sz w:val="24"/>
          <w:szCs w:val="24"/>
        </w:rPr>
        <w:t>any heads does the disk drive have?</w:t>
      </w:r>
      <w:r w:rsidR="00FB5886">
        <w:rPr>
          <w:sz w:val="24"/>
          <w:szCs w:val="24"/>
        </w:rPr>
        <w:t xml:space="preserve"> </w:t>
      </w:r>
      <w:r w:rsidR="00CD0713">
        <w:rPr>
          <w:sz w:val="24"/>
          <w:szCs w:val="24"/>
        </w:rPr>
        <w:t>Because we have 5 double-surface platters, and there’s one head for each surface, so the disk has</w:t>
      </w:r>
      <w:r w:rsidR="00FB5886">
        <w:rPr>
          <w:sz w:val="24"/>
          <w:szCs w:val="24"/>
        </w:rPr>
        <w:t>10 heads</w:t>
      </w:r>
      <w:r w:rsidR="00CD0713">
        <w:rPr>
          <w:sz w:val="24"/>
          <w:szCs w:val="24"/>
        </w:rPr>
        <w:t>.</w:t>
      </w:r>
    </w:p>
    <w:p w14:paraId="4EF6AFBB" w14:textId="77777777" w:rsidR="00895374" w:rsidRDefault="00895374" w:rsidP="0087422C">
      <w:pPr>
        <w:spacing w:before="2" w:line="100" w:lineRule="exact"/>
        <w:rPr>
          <w:sz w:val="11"/>
          <w:szCs w:val="11"/>
        </w:rPr>
      </w:pPr>
    </w:p>
    <w:p w14:paraId="68C06BA7" w14:textId="77777777" w:rsidR="00895374" w:rsidRDefault="00895374" w:rsidP="0087422C">
      <w:pPr>
        <w:spacing w:line="200" w:lineRule="exact"/>
      </w:pPr>
    </w:p>
    <w:p w14:paraId="38EED3E3" w14:textId="77777777" w:rsidR="00895374" w:rsidRDefault="00895374" w:rsidP="0087422C">
      <w:pPr>
        <w:spacing w:line="200" w:lineRule="exact"/>
      </w:pPr>
    </w:p>
    <w:p w14:paraId="3D438CB9" w14:textId="77777777" w:rsidR="00F97C79" w:rsidRDefault="00F97C79" w:rsidP="0087422C">
      <w:pPr>
        <w:spacing w:line="200" w:lineRule="exact"/>
      </w:pPr>
    </w:p>
    <w:p w14:paraId="637A6634" w14:textId="77777777" w:rsidR="00895374" w:rsidRDefault="00895374" w:rsidP="0087422C">
      <w:pPr>
        <w:spacing w:line="200" w:lineRule="exact"/>
      </w:pPr>
    </w:p>
    <w:p w14:paraId="69AFC04A" w14:textId="77777777" w:rsidR="006F08CF" w:rsidRDefault="006F08CF" w:rsidP="0087422C">
      <w:pPr>
        <w:ind w:left="120" w:right="78"/>
        <w:rPr>
          <w:sz w:val="24"/>
          <w:szCs w:val="24"/>
        </w:rPr>
      </w:pPr>
    </w:p>
    <w:p w14:paraId="1670CA33" w14:textId="77777777" w:rsidR="006F08CF" w:rsidRDefault="006F08CF" w:rsidP="0087422C">
      <w:pPr>
        <w:ind w:left="120" w:right="78"/>
        <w:rPr>
          <w:sz w:val="24"/>
          <w:szCs w:val="24"/>
        </w:rPr>
      </w:pPr>
    </w:p>
    <w:p w14:paraId="0009CEEA" w14:textId="77777777" w:rsidR="006F08CF" w:rsidRDefault="006F08CF" w:rsidP="0087422C">
      <w:pPr>
        <w:ind w:left="120" w:right="78"/>
        <w:rPr>
          <w:sz w:val="24"/>
          <w:szCs w:val="24"/>
        </w:rPr>
      </w:pPr>
    </w:p>
    <w:p w14:paraId="135385F5" w14:textId="77777777" w:rsidR="006F08CF" w:rsidRDefault="006F08CF" w:rsidP="0087422C">
      <w:pPr>
        <w:ind w:left="120" w:right="78"/>
        <w:rPr>
          <w:sz w:val="24"/>
          <w:szCs w:val="24"/>
        </w:rPr>
      </w:pPr>
    </w:p>
    <w:p w14:paraId="0646BC29" w14:textId="77777777" w:rsidR="006F08CF" w:rsidRDefault="006F08CF" w:rsidP="0087422C">
      <w:pPr>
        <w:ind w:left="120" w:right="78"/>
        <w:rPr>
          <w:sz w:val="24"/>
          <w:szCs w:val="24"/>
        </w:rPr>
      </w:pPr>
    </w:p>
    <w:p w14:paraId="62AD1BD8" w14:textId="77777777" w:rsidR="006F08CF" w:rsidRDefault="006F08CF" w:rsidP="0087422C">
      <w:pPr>
        <w:ind w:left="120" w:right="78"/>
        <w:rPr>
          <w:sz w:val="24"/>
          <w:szCs w:val="24"/>
        </w:rPr>
      </w:pPr>
    </w:p>
    <w:p w14:paraId="261228E5" w14:textId="77777777" w:rsidR="006F08CF" w:rsidRDefault="006F08CF" w:rsidP="0087422C">
      <w:pPr>
        <w:ind w:left="120" w:right="78"/>
        <w:rPr>
          <w:sz w:val="24"/>
          <w:szCs w:val="24"/>
        </w:rPr>
      </w:pPr>
    </w:p>
    <w:p w14:paraId="21B7B162" w14:textId="77777777" w:rsidR="006F08CF" w:rsidRDefault="006F08CF" w:rsidP="0087422C">
      <w:pPr>
        <w:ind w:left="120" w:right="78"/>
        <w:rPr>
          <w:sz w:val="24"/>
          <w:szCs w:val="24"/>
        </w:rPr>
      </w:pPr>
    </w:p>
    <w:p w14:paraId="1F1CCE6D" w14:textId="77777777" w:rsidR="006F08CF" w:rsidRDefault="006F08CF" w:rsidP="0087422C">
      <w:pPr>
        <w:ind w:left="120" w:right="78"/>
        <w:rPr>
          <w:sz w:val="24"/>
          <w:szCs w:val="24"/>
        </w:rPr>
      </w:pPr>
    </w:p>
    <w:p w14:paraId="2F27EC90" w14:textId="77777777" w:rsidR="006F08CF" w:rsidRDefault="006F08CF" w:rsidP="0087422C">
      <w:pPr>
        <w:ind w:left="120" w:right="78"/>
        <w:rPr>
          <w:sz w:val="24"/>
          <w:szCs w:val="24"/>
        </w:rPr>
      </w:pPr>
    </w:p>
    <w:p w14:paraId="29AB164C" w14:textId="77777777" w:rsidR="00895374" w:rsidRDefault="009B1371" w:rsidP="0087422C">
      <w:pPr>
        <w:ind w:left="120" w:right="78"/>
        <w:rPr>
          <w:sz w:val="24"/>
          <w:szCs w:val="24"/>
        </w:rPr>
      </w:pPr>
      <w:r>
        <w:rPr>
          <w:sz w:val="24"/>
          <w:szCs w:val="24"/>
        </w:rPr>
        <w:t>(B)</w:t>
      </w:r>
      <w:r>
        <w:rPr>
          <w:spacing w:val="1"/>
          <w:sz w:val="24"/>
          <w:szCs w:val="24"/>
        </w:rPr>
        <w:t xml:space="preserve"> </w:t>
      </w:r>
      <w:r>
        <w:rPr>
          <w:sz w:val="24"/>
          <w:szCs w:val="24"/>
        </w:rPr>
        <w:t>[</w:t>
      </w:r>
      <w:r w:rsidR="00F97C79">
        <w:rPr>
          <w:sz w:val="24"/>
          <w:szCs w:val="24"/>
        </w:rPr>
        <w:t>4</w:t>
      </w:r>
      <w:r>
        <w:rPr>
          <w:spacing w:val="1"/>
          <w:sz w:val="24"/>
          <w:szCs w:val="24"/>
        </w:rPr>
        <w:t xml:space="preserve"> </w:t>
      </w:r>
      <w:r>
        <w:rPr>
          <w:sz w:val="24"/>
          <w:szCs w:val="24"/>
        </w:rPr>
        <w:t>points]</w:t>
      </w:r>
      <w:r>
        <w:rPr>
          <w:spacing w:val="1"/>
          <w:sz w:val="24"/>
          <w:szCs w:val="24"/>
        </w:rPr>
        <w:t xml:space="preserve"> </w:t>
      </w:r>
      <w:r>
        <w:rPr>
          <w:sz w:val="24"/>
          <w:szCs w:val="24"/>
        </w:rPr>
        <w:t>Assu</w:t>
      </w:r>
      <w:r>
        <w:rPr>
          <w:spacing w:val="-2"/>
          <w:sz w:val="24"/>
          <w:szCs w:val="24"/>
        </w:rPr>
        <w:t>m</w:t>
      </w:r>
      <w:r>
        <w:rPr>
          <w:spacing w:val="1"/>
          <w:sz w:val="24"/>
          <w:szCs w:val="24"/>
        </w:rPr>
        <w:t>i</w:t>
      </w:r>
      <w:r>
        <w:rPr>
          <w:sz w:val="24"/>
          <w:szCs w:val="24"/>
        </w:rPr>
        <w:t>ng</w:t>
      </w:r>
      <w:r>
        <w:rPr>
          <w:spacing w:val="1"/>
          <w:sz w:val="24"/>
          <w:szCs w:val="24"/>
        </w:rPr>
        <w:t xml:space="preserve"> </w:t>
      </w:r>
      <w:r>
        <w:rPr>
          <w:sz w:val="24"/>
          <w:szCs w:val="24"/>
        </w:rPr>
        <w:t>that</w:t>
      </w:r>
      <w:r>
        <w:rPr>
          <w:spacing w:val="1"/>
          <w:sz w:val="24"/>
          <w:szCs w:val="24"/>
        </w:rPr>
        <w:t xml:space="preserve"> </w:t>
      </w:r>
      <w:r>
        <w:rPr>
          <w:sz w:val="24"/>
          <w:szCs w:val="24"/>
        </w:rPr>
        <w:t>t</w:t>
      </w:r>
      <w:r>
        <w:rPr>
          <w:spacing w:val="-2"/>
          <w:sz w:val="24"/>
          <w:szCs w:val="24"/>
        </w:rPr>
        <w:t>h</w:t>
      </w:r>
      <w:r>
        <w:rPr>
          <w:sz w:val="24"/>
          <w:szCs w:val="24"/>
        </w:rPr>
        <w:t>e</w:t>
      </w:r>
      <w:r>
        <w:rPr>
          <w:spacing w:val="1"/>
          <w:sz w:val="24"/>
          <w:szCs w:val="24"/>
        </w:rPr>
        <w:t xml:space="preserve"> </w:t>
      </w:r>
      <w:r>
        <w:rPr>
          <w:sz w:val="24"/>
          <w:szCs w:val="24"/>
        </w:rPr>
        <w:t>disk</w:t>
      </w:r>
      <w:r>
        <w:rPr>
          <w:spacing w:val="1"/>
          <w:sz w:val="24"/>
          <w:szCs w:val="24"/>
        </w:rPr>
        <w:t xml:space="preserve"> </w:t>
      </w:r>
      <w:r>
        <w:rPr>
          <w:sz w:val="24"/>
          <w:szCs w:val="24"/>
        </w:rPr>
        <w:t>controller</w:t>
      </w:r>
      <w:r>
        <w:rPr>
          <w:spacing w:val="1"/>
          <w:sz w:val="24"/>
          <w:szCs w:val="24"/>
        </w:rPr>
        <w:t xml:space="preserve"> </w:t>
      </w:r>
      <w:r>
        <w:rPr>
          <w:sz w:val="24"/>
          <w:szCs w:val="24"/>
        </w:rPr>
        <w:t>and</w:t>
      </w:r>
      <w:r>
        <w:rPr>
          <w:spacing w:val="1"/>
          <w:sz w:val="24"/>
          <w:szCs w:val="24"/>
        </w:rPr>
        <w:t xml:space="preserve"> </w:t>
      </w:r>
      <w:r>
        <w:rPr>
          <w:sz w:val="24"/>
          <w:szCs w:val="24"/>
        </w:rPr>
        <w:t>the</w:t>
      </w:r>
      <w:r>
        <w:rPr>
          <w:spacing w:val="1"/>
          <w:sz w:val="24"/>
          <w:szCs w:val="24"/>
        </w:rPr>
        <w:t xml:space="preserve"> </w:t>
      </w:r>
      <w:r>
        <w:rPr>
          <w:sz w:val="24"/>
          <w:szCs w:val="24"/>
        </w:rPr>
        <w:t>dri</w:t>
      </w:r>
      <w:r>
        <w:rPr>
          <w:spacing w:val="-1"/>
          <w:sz w:val="24"/>
          <w:szCs w:val="24"/>
        </w:rPr>
        <w:t>v</w:t>
      </w:r>
      <w:r>
        <w:rPr>
          <w:sz w:val="24"/>
          <w:szCs w:val="24"/>
        </w:rPr>
        <w:t>e</w:t>
      </w:r>
      <w:r>
        <w:rPr>
          <w:spacing w:val="1"/>
          <w:sz w:val="24"/>
          <w:szCs w:val="24"/>
        </w:rPr>
        <w:t xml:space="preserve"> </w:t>
      </w:r>
      <w:r>
        <w:rPr>
          <w:sz w:val="24"/>
          <w:szCs w:val="24"/>
        </w:rPr>
        <w:t xml:space="preserve">itself </w:t>
      </w:r>
      <w:r>
        <w:rPr>
          <w:spacing w:val="-1"/>
          <w:sz w:val="24"/>
          <w:szCs w:val="24"/>
        </w:rPr>
        <w:t>a</w:t>
      </w:r>
      <w:r>
        <w:rPr>
          <w:sz w:val="24"/>
          <w:szCs w:val="24"/>
        </w:rPr>
        <w:t>re</w:t>
      </w:r>
      <w:r>
        <w:rPr>
          <w:spacing w:val="1"/>
          <w:sz w:val="24"/>
          <w:szCs w:val="24"/>
        </w:rPr>
        <w:t xml:space="preserve"> </w:t>
      </w:r>
      <w:r>
        <w:rPr>
          <w:spacing w:val="-1"/>
          <w:sz w:val="24"/>
          <w:szCs w:val="24"/>
        </w:rPr>
        <w:t>n</w:t>
      </w:r>
      <w:r>
        <w:rPr>
          <w:sz w:val="24"/>
          <w:szCs w:val="24"/>
        </w:rPr>
        <w:t>ot</w:t>
      </w:r>
      <w:r>
        <w:rPr>
          <w:spacing w:val="1"/>
          <w:sz w:val="24"/>
          <w:szCs w:val="24"/>
        </w:rPr>
        <w:t xml:space="preserve"> </w:t>
      </w:r>
      <w:r>
        <w:rPr>
          <w:sz w:val="24"/>
          <w:szCs w:val="24"/>
        </w:rPr>
        <w:t>s</w:t>
      </w:r>
      <w:r>
        <w:rPr>
          <w:spacing w:val="-1"/>
          <w:sz w:val="24"/>
          <w:szCs w:val="24"/>
        </w:rPr>
        <w:t>e</w:t>
      </w:r>
      <w:r>
        <w:rPr>
          <w:sz w:val="24"/>
          <w:szCs w:val="24"/>
        </w:rPr>
        <w:t>rvi</w:t>
      </w:r>
      <w:r>
        <w:rPr>
          <w:spacing w:val="-1"/>
          <w:sz w:val="24"/>
          <w:szCs w:val="24"/>
        </w:rPr>
        <w:t>c</w:t>
      </w:r>
      <w:r>
        <w:rPr>
          <w:sz w:val="24"/>
          <w:szCs w:val="24"/>
        </w:rPr>
        <w:t>ing</w:t>
      </w:r>
      <w:r>
        <w:rPr>
          <w:spacing w:val="1"/>
          <w:sz w:val="24"/>
          <w:szCs w:val="24"/>
        </w:rPr>
        <w:t xml:space="preserve"> </w:t>
      </w:r>
      <w:r>
        <w:rPr>
          <w:sz w:val="24"/>
          <w:szCs w:val="24"/>
        </w:rPr>
        <w:t>any other requests, what is the worst-case ti</w:t>
      </w:r>
      <w:r>
        <w:rPr>
          <w:spacing w:val="-2"/>
          <w:sz w:val="24"/>
          <w:szCs w:val="24"/>
        </w:rPr>
        <w:t>m</w:t>
      </w:r>
      <w:r>
        <w:rPr>
          <w:sz w:val="24"/>
          <w:szCs w:val="24"/>
        </w:rPr>
        <w:t>e needed to read a sector from</w:t>
      </w:r>
      <w:r>
        <w:rPr>
          <w:spacing w:val="-2"/>
          <w:sz w:val="24"/>
          <w:szCs w:val="24"/>
        </w:rPr>
        <w:t xml:space="preserve"> </w:t>
      </w:r>
      <w:r>
        <w:rPr>
          <w:sz w:val="24"/>
          <w:szCs w:val="24"/>
        </w:rPr>
        <w:t>the dis</w:t>
      </w:r>
      <w:r>
        <w:rPr>
          <w:spacing w:val="-1"/>
          <w:sz w:val="24"/>
          <w:szCs w:val="24"/>
        </w:rPr>
        <w:t>k</w:t>
      </w:r>
      <w:r>
        <w:rPr>
          <w:sz w:val="24"/>
          <w:szCs w:val="24"/>
        </w:rPr>
        <w:t>?</w:t>
      </w:r>
    </w:p>
    <w:p w14:paraId="23832E1D" w14:textId="77777777" w:rsidR="00895374" w:rsidRDefault="00895374" w:rsidP="0087422C">
      <w:pPr>
        <w:spacing w:line="200" w:lineRule="exact"/>
      </w:pPr>
    </w:p>
    <w:p w14:paraId="2CCA7561" w14:textId="6EE97FE6" w:rsidR="00CD0713" w:rsidRDefault="00CD0713" w:rsidP="0087422C">
      <w:pPr>
        <w:spacing w:line="200" w:lineRule="exact"/>
      </w:pPr>
      <w:r>
        <w:t>The disk spins at 6000 RPM, so to rotate a full circle, it takes (60seconds/6000</w:t>
      </w:r>
      <w:proofErr w:type="gramStart"/>
      <w:r>
        <w:t>)  =</w:t>
      </w:r>
      <w:proofErr w:type="gramEnd"/>
      <w:r>
        <w:t xml:space="preserve"> 10,000 microseconds</w:t>
      </w:r>
    </w:p>
    <w:p w14:paraId="5C4219ED" w14:textId="678CC9C5" w:rsidR="00CD0713" w:rsidRDefault="00CD0713" w:rsidP="0087422C">
      <w:pPr>
        <w:spacing w:line="200" w:lineRule="exact"/>
      </w:pPr>
      <w:r>
        <w:t xml:space="preserve">Since there’re 1,000 sectors on a track, so that to scan 1 sector, it takes 10,000/1,000 = 10 </w:t>
      </w:r>
      <w:proofErr w:type="spellStart"/>
      <w:r>
        <w:t>miscroseconds</w:t>
      </w:r>
      <w:proofErr w:type="spellEnd"/>
    </w:p>
    <w:p w14:paraId="0EDC7C7D" w14:textId="77777777" w:rsidR="00CD0713" w:rsidRDefault="00CD0713" w:rsidP="0087422C">
      <w:pPr>
        <w:spacing w:line="200" w:lineRule="exact"/>
      </w:pPr>
    </w:p>
    <w:p w14:paraId="7A8CD377" w14:textId="54ADF903" w:rsidR="00895374" w:rsidRDefault="00FB5886" w:rsidP="0087422C">
      <w:pPr>
        <w:spacing w:line="200" w:lineRule="exact"/>
      </w:pPr>
      <w:r>
        <w:t>Worst case is that moving head a</w:t>
      </w:r>
      <w:r w:rsidR="00CD0713">
        <w:t xml:space="preserve">cross all cylinders, </w:t>
      </w:r>
      <w:r>
        <w:t>wait</w:t>
      </w:r>
      <w:r w:rsidR="00CD0713">
        <w:t>ing</w:t>
      </w:r>
      <w:r>
        <w:t xml:space="preserve"> fo</w:t>
      </w:r>
      <w:r w:rsidR="00CD0713">
        <w:t xml:space="preserve">r the rotation of a full circle and then scanning one sector. Because it takes 1 microsecond to move from one cylinder to an adjacent cylinder, so it takes 100,000 microseconds to go across all cylinders. Therefore, the </w:t>
      </w:r>
      <w:proofErr w:type="gramStart"/>
      <w:r w:rsidR="00CD0713">
        <w:t>worst case</w:t>
      </w:r>
      <w:proofErr w:type="gramEnd"/>
      <w:r w:rsidR="00CD0713">
        <w:t xml:space="preserve"> time is</w:t>
      </w:r>
    </w:p>
    <w:p w14:paraId="19757859" w14:textId="77777777" w:rsidR="00FB5886" w:rsidRDefault="00FB5886" w:rsidP="0087422C">
      <w:pPr>
        <w:spacing w:line="200" w:lineRule="exact"/>
      </w:pPr>
    </w:p>
    <w:p w14:paraId="0EC79F84" w14:textId="553CFA7C" w:rsidR="00FB5886" w:rsidRDefault="00FB5886" w:rsidP="0087422C">
      <w:pPr>
        <w:spacing w:line="200" w:lineRule="exact"/>
      </w:pPr>
      <w:r>
        <w:t>100,000 + 10,000 + 10 = 110,010 micro-seconds.</w:t>
      </w:r>
    </w:p>
    <w:p w14:paraId="079980A2" w14:textId="77777777" w:rsidR="00895374" w:rsidRDefault="00895374" w:rsidP="0087422C">
      <w:pPr>
        <w:spacing w:line="200" w:lineRule="exact"/>
      </w:pPr>
    </w:p>
    <w:p w14:paraId="26E878D5" w14:textId="77777777" w:rsidR="00895374" w:rsidRDefault="00895374" w:rsidP="0087422C">
      <w:pPr>
        <w:spacing w:line="200" w:lineRule="exact"/>
      </w:pPr>
    </w:p>
    <w:p w14:paraId="3F703CC6" w14:textId="77777777" w:rsidR="00895374" w:rsidRDefault="00895374" w:rsidP="0087422C">
      <w:pPr>
        <w:spacing w:line="200" w:lineRule="exact"/>
      </w:pPr>
    </w:p>
    <w:p w14:paraId="4FD85703" w14:textId="77777777" w:rsidR="00895374" w:rsidRDefault="00895374" w:rsidP="0087422C">
      <w:pPr>
        <w:spacing w:line="200" w:lineRule="exact"/>
      </w:pPr>
    </w:p>
    <w:p w14:paraId="398EFB30" w14:textId="77777777" w:rsidR="00895374" w:rsidRDefault="00895374" w:rsidP="0087422C">
      <w:pPr>
        <w:spacing w:line="200" w:lineRule="exact"/>
      </w:pPr>
    </w:p>
    <w:p w14:paraId="3D4725E6" w14:textId="77777777" w:rsidR="00895374" w:rsidRDefault="00895374" w:rsidP="0087422C">
      <w:pPr>
        <w:spacing w:line="200" w:lineRule="exact"/>
      </w:pPr>
    </w:p>
    <w:p w14:paraId="6D85AAA4" w14:textId="77777777" w:rsidR="00895374" w:rsidRDefault="00895374" w:rsidP="0087422C">
      <w:pPr>
        <w:spacing w:line="200" w:lineRule="exact"/>
      </w:pPr>
    </w:p>
    <w:p w14:paraId="3BF0375C" w14:textId="77777777" w:rsidR="00895374" w:rsidRDefault="00895374" w:rsidP="0087422C">
      <w:pPr>
        <w:spacing w:line="200" w:lineRule="exact"/>
      </w:pPr>
    </w:p>
    <w:p w14:paraId="09889FEA" w14:textId="77777777" w:rsidR="00895374" w:rsidRDefault="00895374" w:rsidP="0087422C">
      <w:pPr>
        <w:spacing w:line="200" w:lineRule="exact"/>
      </w:pPr>
    </w:p>
    <w:p w14:paraId="596B7F2A" w14:textId="77777777" w:rsidR="00895374" w:rsidRDefault="00895374" w:rsidP="0087422C">
      <w:pPr>
        <w:spacing w:before="16" w:line="280" w:lineRule="exact"/>
        <w:rPr>
          <w:sz w:val="28"/>
          <w:szCs w:val="28"/>
        </w:rPr>
      </w:pPr>
    </w:p>
    <w:p w14:paraId="0BFA6014" w14:textId="77777777" w:rsidR="00F97C79" w:rsidRDefault="00F97C79">
      <w:pPr>
        <w:rPr>
          <w:sz w:val="24"/>
          <w:szCs w:val="24"/>
        </w:rPr>
      </w:pPr>
      <w:r>
        <w:rPr>
          <w:sz w:val="24"/>
          <w:szCs w:val="24"/>
        </w:rPr>
        <w:br w:type="page"/>
      </w:r>
    </w:p>
    <w:p w14:paraId="1F448F5F" w14:textId="77777777" w:rsidR="006F08CF" w:rsidRDefault="006F08CF" w:rsidP="0087422C">
      <w:pPr>
        <w:ind w:left="120" w:right="78"/>
        <w:rPr>
          <w:sz w:val="24"/>
          <w:szCs w:val="24"/>
        </w:rPr>
      </w:pPr>
    </w:p>
    <w:p w14:paraId="243CFA84" w14:textId="1788439A" w:rsidR="00895374" w:rsidRDefault="009B1371" w:rsidP="0087422C">
      <w:pPr>
        <w:ind w:left="120" w:right="78"/>
        <w:rPr>
          <w:sz w:val="24"/>
          <w:szCs w:val="24"/>
        </w:rPr>
      </w:pPr>
      <w:r>
        <w:rPr>
          <w:sz w:val="24"/>
          <w:szCs w:val="24"/>
        </w:rPr>
        <w:t>(C)</w:t>
      </w:r>
      <w:r>
        <w:rPr>
          <w:spacing w:val="1"/>
          <w:sz w:val="24"/>
          <w:szCs w:val="24"/>
        </w:rPr>
        <w:t xml:space="preserve"> </w:t>
      </w:r>
      <w:r>
        <w:rPr>
          <w:sz w:val="24"/>
          <w:szCs w:val="24"/>
        </w:rPr>
        <w:t>[</w:t>
      </w:r>
      <w:r w:rsidR="00F97C79">
        <w:rPr>
          <w:sz w:val="24"/>
          <w:szCs w:val="24"/>
        </w:rPr>
        <w:t>4</w:t>
      </w:r>
      <w:r>
        <w:rPr>
          <w:spacing w:val="1"/>
          <w:sz w:val="24"/>
          <w:szCs w:val="24"/>
        </w:rPr>
        <w:t xml:space="preserve"> </w:t>
      </w:r>
      <w:r>
        <w:rPr>
          <w:sz w:val="24"/>
          <w:szCs w:val="24"/>
        </w:rPr>
        <w:t>points]</w:t>
      </w:r>
      <w:r>
        <w:rPr>
          <w:spacing w:val="1"/>
          <w:sz w:val="24"/>
          <w:szCs w:val="24"/>
        </w:rPr>
        <w:t xml:space="preserve"> </w:t>
      </w:r>
      <w:r>
        <w:rPr>
          <w:sz w:val="24"/>
          <w:szCs w:val="24"/>
        </w:rPr>
        <w:t>Assu</w:t>
      </w:r>
      <w:r>
        <w:rPr>
          <w:spacing w:val="-2"/>
          <w:sz w:val="24"/>
          <w:szCs w:val="24"/>
        </w:rPr>
        <w:t>m</w:t>
      </w:r>
      <w:r>
        <w:rPr>
          <w:spacing w:val="1"/>
          <w:sz w:val="24"/>
          <w:szCs w:val="24"/>
        </w:rPr>
        <w:t>i</w:t>
      </w:r>
      <w:r>
        <w:rPr>
          <w:sz w:val="24"/>
          <w:szCs w:val="24"/>
        </w:rPr>
        <w:t>ng</w:t>
      </w:r>
      <w:r>
        <w:rPr>
          <w:spacing w:val="1"/>
          <w:sz w:val="24"/>
          <w:szCs w:val="24"/>
        </w:rPr>
        <w:t xml:space="preserve"> </w:t>
      </w:r>
      <w:r>
        <w:rPr>
          <w:sz w:val="24"/>
          <w:szCs w:val="24"/>
        </w:rPr>
        <w:t>that</w:t>
      </w:r>
      <w:r>
        <w:rPr>
          <w:spacing w:val="1"/>
          <w:sz w:val="24"/>
          <w:szCs w:val="24"/>
        </w:rPr>
        <w:t xml:space="preserve"> </w:t>
      </w:r>
      <w:r>
        <w:rPr>
          <w:sz w:val="24"/>
          <w:szCs w:val="24"/>
        </w:rPr>
        <w:t>t</w:t>
      </w:r>
      <w:r>
        <w:rPr>
          <w:spacing w:val="-2"/>
          <w:sz w:val="24"/>
          <w:szCs w:val="24"/>
        </w:rPr>
        <w:t>h</w:t>
      </w:r>
      <w:r>
        <w:rPr>
          <w:sz w:val="24"/>
          <w:szCs w:val="24"/>
        </w:rPr>
        <w:t>e</w:t>
      </w:r>
      <w:r>
        <w:rPr>
          <w:spacing w:val="1"/>
          <w:sz w:val="24"/>
          <w:szCs w:val="24"/>
        </w:rPr>
        <w:t xml:space="preserve"> </w:t>
      </w:r>
      <w:r>
        <w:rPr>
          <w:sz w:val="24"/>
          <w:szCs w:val="24"/>
        </w:rPr>
        <w:t>disk</w:t>
      </w:r>
      <w:r>
        <w:rPr>
          <w:spacing w:val="1"/>
          <w:sz w:val="24"/>
          <w:szCs w:val="24"/>
        </w:rPr>
        <w:t xml:space="preserve"> </w:t>
      </w:r>
      <w:r>
        <w:rPr>
          <w:sz w:val="24"/>
          <w:szCs w:val="24"/>
        </w:rPr>
        <w:t>controller</w:t>
      </w:r>
      <w:r>
        <w:rPr>
          <w:spacing w:val="1"/>
          <w:sz w:val="24"/>
          <w:szCs w:val="24"/>
        </w:rPr>
        <w:t xml:space="preserve"> </w:t>
      </w:r>
      <w:r>
        <w:rPr>
          <w:sz w:val="24"/>
          <w:szCs w:val="24"/>
        </w:rPr>
        <w:t>and</w:t>
      </w:r>
      <w:r>
        <w:rPr>
          <w:spacing w:val="1"/>
          <w:sz w:val="24"/>
          <w:szCs w:val="24"/>
        </w:rPr>
        <w:t xml:space="preserve"> </w:t>
      </w:r>
      <w:r>
        <w:rPr>
          <w:sz w:val="24"/>
          <w:szCs w:val="24"/>
        </w:rPr>
        <w:t>the</w:t>
      </w:r>
      <w:r>
        <w:rPr>
          <w:spacing w:val="1"/>
          <w:sz w:val="24"/>
          <w:szCs w:val="24"/>
        </w:rPr>
        <w:t xml:space="preserve"> </w:t>
      </w:r>
      <w:r>
        <w:rPr>
          <w:sz w:val="24"/>
          <w:szCs w:val="24"/>
        </w:rPr>
        <w:t>dri</w:t>
      </w:r>
      <w:r>
        <w:rPr>
          <w:spacing w:val="-1"/>
          <w:sz w:val="24"/>
          <w:szCs w:val="24"/>
        </w:rPr>
        <w:t>v</w:t>
      </w:r>
      <w:r>
        <w:rPr>
          <w:sz w:val="24"/>
          <w:szCs w:val="24"/>
        </w:rPr>
        <w:t>e</w:t>
      </w:r>
      <w:r>
        <w:rPr>
          <w:spacing w:val="1"/>
          <w:sz w:val="24"/>
          <w:szCs w:val="24"/>
        </w:rPr>
        <w:t xml:space="preserve"> </w:t>
      </w:r>
      <w:r>
        <w:rPr>
          <w:sz w:val="24"/>
          <w:szCs w:val="24"/>
        </w:rPr>
        <w:t xml:space="preserve">itself </w:t>
      </w:r>
      <w:r>
        <w:rPr>
          <w:spacing w:val="-1"/>
          <w:sz w:val="24"/>
          <w:szCs w:val="24"/>
        </w:rPr>
        <w:t>a</w:t>
      </w:r>
      <w:r>
        <w:rPr>
          <w:sz w:val="24"/>
          <w:szCs w:val="24"/>
        </w:rPr>
        <w:t>re</w:t>
      </w:r>
      <w:r>
        <w:rPr>
          <w:spacing w:val="1"/>
          <w:sz w:val="24"/>
          <w:szCs w:val="24"/>
        </w:rPr>
        <w:t xml:space="preserve"> </w:t>
      </w:r>
      <w:r>
        <w:rPr>
          <w:spacing w:val="-1"/>
          <w:sz w:val="24"/>
          <w:szCs w:val="24"/>
        </w:rPr>
        <w:t>n</w:t>
      </w:r>
      <w:r>
        <w:rPr>
          <w:sz w:val="24"/>
          <w:szCs w:val="24"/>
        </w:rPr>
        <w:t>ot</w:t>
      </w:r>
      <w:r>
        <w:rPr>
          <w:spacing w:val="1"/>
          <w:sz w:val="24"/>
          <w:szCs w:val="24"/>
        </w:rPr>
        <w:t xml:space="preserve"> </w:t>
      </w:r>
      <w:r>
        <w:rPr>
          <w:sz w:val="24"/>
          <w:szCs w:val="24"/>
        </w:rPr>
        <w:t>s</w:t>
      </w:r>
      <w:r>
        <w:rPr>
          <w:spacing w:val="-1"/>
          <w:sz w:val="24"/>
          <w:szCs w:val="24"/>
        </w:rPr>
        <w:t>e</w:t>
      </w:r>
      <w:r>
        <w:rPr>
          <w:sz w:val="24"/>
          <w:szCs w:val="24"/>
        </w:rPr>
        <w:t>rvi</w:t>
      </w:r>
      <w:r>
        <w:rPr>
          <w:spacing w:val="-1"/>
          <w:sz w:val="24"/>
          <w:szCs w:val="24"/>
        </w:rPr>
        <w:t>c</w:t>
      </w:r>
      <w:r>
        <w:rPr>
          <w:sz w:val="24"/>
          <w:szCs w:val="24"/>
        </w:rPr>
        <w:t>ing</w:t>
      </w:r>
      <w:r>
        <w:rPr>
          <w:spacing w:val="1"/>
          <w:sz w:val="24"/>
          <w:szCs w:val="24"/>
        </w:rPr>
        <w:t xml:space="preserve"> </w:t>
      </w:r>
      <w:r>
        <w:rPr>
          <w:sz w:val="24"/>
          <w:szCs w:val="24"/>
        </w:rPr>
        <w:t>any other requests, what is the best-case</w:t>
      </w:r>
      <w:r>
        <w:rPr>
          <w:spacing w:val="-1"/>
          <w:sz w:val="24"/>
          <w:szCs w:val="24"/>
        </w:rPr>
        <w:t xml:space="preserve"> </w:t>
      </w:r>
      <w:r>
        <w:rPr>
          <w:sz w:val="24"/>
          <w:szCs w:val="24"/>
        </w:rPr>
        <w:t>ti</w:t>
      </w:r>
      <w:r>
        <w:rPr>
          <w:spacing w:val="-2"/>
          <w:sz w:val="24"/>
          <w:szCs w:val="24"/>
        </w:rPr>
        <w:t>m</w:t>
      </w:r>
      <w:r>
        <w:rPr>
          <w:sz w:val="24"/>
          <w:szCs w:val="24"/>
        </w:rPr>
        <w:t xml:space="preserve">e needed to read </w:t>
      </w:r>
      <w:r w:rsidR="002D0467">
        <w:rPr>
          <w:sz w:val="24"/>
          <w:szCs w:val="24"/>
        </w:rPr>
        <w:t>a sector from the</w:t>
      </w:r>
      <w:r>
        <w:rPr>
          <w:sz w:val="24"/>
          <w:szCs w:val="24"/>
        </w:rPr>
        <w:t xml:space="preserve"> dis</w:t>
      </w:r>
      <w:r>
        <w:rPr>
          <w:spacing w:val="-1"/>
          <w:sz w:val="24"/>
          <w:szCs w:val="24"/>
        </w:rPr>
        <w:t>k</w:t>
      </w:r>
      <w:r>
        <w:rPr>
          <w:sz w:val="24"/>
          <w:szCs w:val="24"/>
        </w:rPr>
        <w:t>?</w:t>
      </w:r>
      <w:r w:rsidR="00AD3E23">
        <w:rPr>
          <w:sz w:val="24"/>
          <w:szCs w:val="24"/>
        </w:rPr>
        <w:t xml:space="preserve"> </w:t>
      </w:r>
    </w:p>
    <w:p w14:paraId="52636CF9" w14:textId="77777777" w:rsidR="00895374" w:rsidRDefault="00895374" w:rsidP="0087422C">
      <w:pPr>
        <w:spacing w:line="200" w:lineRule="exact"/>
      </w:pPr>
    </w:p>
    <w:p w14:paraId="4B587030" w14:textId="27EE1C46" w:rsidR="00895374" w:rsidRDefault="00CD0713" w:rsidP="0087422C">
      <w:pPr>
        <w:spacing w:line="200" w:lineRule="exact"/>
      </w:pPr>
      <w:r>
        <w:t xml:space="preserve">The best case is when scanning one sector is the only operation needed, therefore, the </w:t>
      </w:r>
      <w:proofErr w:type="gramStart"/>
      <w:r>
        <w:t>best case</w:t>
      </w:r>
      <w:proofErr w:type="gramEnd"/>
      <w:r>
        <w:t xml:space="preserve"> time is,</w:t>
      </w:r>
    </w:p>
    <w:p w14:paraId="1AD4B236" w14:textId="724F7D68" w:rsidR="00895374" w:rsidRDefault="00CD0713" w:rsidP="0087422C">
      <w:pPr>
        <w:spacing w:line="200" w:lineRule="exact"/>
      </w:pPr>
      <w:r>
        <w:t>10 micro</w:t>
      </w:r>
      <w:r w:rsidR="00FB5886">
        <w:t>seconds</w:t>
      </w:r>
    </w:p>
    <w:p w14:paraId="5C634CEB" w14:textId="77777777" w:rsidR="00270AB8" w:rsidRDefault="00270AB8" w:rsidP="0087422C">
      <w:pPr>
        <w:spacing w:line="200" w:lineRule="exact"/>
      </w:pPr>
    </w:p>
    <w:p w14:paraId="688AAF4E" w14:textId="7DC99BFC" w:rsidR="00270AB8" w:rsidRDefault="00270AB8" w:rsidP="0087422C">
      <w:pPr>
        <w:spacing w:line="200" w:lineRule="exact"/>
      </w:pPr>
      <w:r>
        <w:t xml:space="preserve">Notice: Original </w:t>
      </w:r>
      <w:bookmarkStart w:id="0" w:name="_GoBack"/>
      <w:r>
        <w:t xml:space="preserve">question </w:t>
      </w:r>
      <w:bookmarkEnd w:id="0"/>
      <w:r>
        <w:t>was to ask the time needed to read the entire disk. In this case,</w:t>
      </w:r>
    </w:p>
    <w:p w14:paraId="3679E817" w14:textId="77777777" w:rsidR="00270AB8" w:rsidRDefault="00270AB8" w:rsidP="0087422C">
      <w:pPr>
        <w:spacing w:line="200" w:lineRule="exact"/>
      </w:pPr>
    </w:p>
    <w:p w14:paraId="3A720663" w14:textId="436BD6E9" w:rsidR="00270AB8" w:rsidRDefault="00270AB8" w:rsidP="0087422C">
      <w:pPr>
        <w:spacing w:line="200" w:lineRule="exact"/>
      </w:pPr>
      <w:r>
        <w:t>Time = Time to go across all the cylinders + Time to scan all the tracks</w:t>
      </w:r>
    </w:p>
    <w:p w14:paraId="1B208569" w14:textId="77777777" w:rsidR="00270AB8" w:rsidRDefault="00270AB8" w:rsidP="0087422C">
      <w:pPr>
        <w:spacing w:line="200" w:lineRule="exact"/>
      </w:pPr>
    </w:p>
    <w:p w14:paraId="49AABBAD" w14:textId="646DE3DC" w:rsidR="00270AB8" w:rsidRDefault="00270AB8" w:rsidP="0087422C">
      <w:pPr>
        <w:spacing w:line="200" w:lineRule="exact"/>
      </w:pPr>
      <w:r>
        <w:t>Time to go across all the cylinders is 100,000us</w:t>
      </w:r>
      <w:r w:rsidR="004146C3">
        <w:t xml:space="preserve"> = 0.1s</w:t>
      </w:r>
    </w:p>
    <w:p w14:paraId="0E240328" w14:textId="77777777" w:rsidR="00270AB8" w:rsidRDefault="00270AB8" w:rsidP="0087422C">
      <w:pPr>
        <w:spacing w:line="200" w:lineRule="exact"/>
      </w:pPr>
    </w:p>
    <w:p w14:paraId="25427D95" w14:textId="6F4712EF" w:rsidR="00270AB8" w:rsidRDefault="00270AB8" w:rsidP="0087422C">
      <w:pPr>
        <w:spacing w:line="200" w:lineRule="exact"/>
      </w:pPr>
      <w:r>
        <w:t>Time to scan all the tracks = time to scan all the tracks in one cylinder * 100,000</w:t>
      </w:r>
    </w:p>
    <w:p w14:paraId="4547D1C4" w14:textId="20628AA0" w:rsidR="00270AB8" w:rsidRDefault="00270AB8" w:rsidP="0087422C">
      <w:pPr>
        <w:spacing w:line="200" w:lineRule="exact"/>
      </w:pPr>
      <w:r>
        <w:t xml:space="preserve">                                           = 10,000*10*100,000us</w:t>
      </w:r>
      <w:r w:rsidR="004146C3">
        <w:t xml:space="preserve"> = 10,000s</w:t>
      </w:r>
    </w:p>
    <w:p w14:paraId="66CB4D54" w14:textId="77777777" w:rsidR="004146C3" w:rsidRDefault="004146C3" w:rsidP="0087422C">
      <w:pPr>
        <w:spacing w:line="200" w:lineRule="exact"/>
      </w:pPr>
    </w:p>
    <w:p w14:paraId="7F6CE04E" w14:textId="5452C69A" w:rsidR="004146C3" w:rsidRDefault="004146C3" w:rsidP="0087422C">
      <w:pPr>
        <w:spacing w:line="200" w:lineRule="exact"/>
      </w:pPr>
      <w:proofErr w:type="gramStart"/>
      <w:r>
        <w:t>So</w:t>
      </w:r>
      <w:proofErr w:type="gramEnd"/>
      <w:r>
        <w:t xml:space="preserve"> the total time is 10,000.1 seconds</w:t>
      </w:r>
    </w:p>
    <w:p w14:paraId="6CC5941C" w14:textId="77777777" w:rsidR="00895374" w:rsidRDefault="00895374" w:rsidP="0087422C">
      <w:pPr>
        <w:spacing w:line="200" w:lineRule="exact"/>
      </w:pPr>
    </w:p>
    <w:p w14:paraId="72CFF5D9" w14:textId="77777777" w:rsidR="00895374" w:rsidRDefault="00895374" w:rsidP="0087422C">
      <w:pPr>
        <w:spacing w:line="200" w:lineRule="exact"/>
      </w:pPr>
    </w:p>
    <w:p w14:paraId="2F177374" w14:textId="77777777" w:rsidR="00895374" w:rsidRDefault="00895374" w:rsidP="0087422C">
      <w:pPr>
        <w:spacing w:line="200" w:lineRule="exact"/>
      </w:pPr>
    </w:p>
    <w:p w14:paraId="31B4F917" w14:textId="77777777" w:rsidR="00895374" w:rsidRDefault="00895374" w:rsidP="0087422C">
      <w:pPr>
        <w:spacing w:line="200" w:lineRule="exact"/>
      </w:pPr>
    </w:p>
    <w:p w14:paraId="06C4B9EE" w14:textId="77777777" w:rsidR="00895374" w:rsidRDefault="00895374" w:rsidP="0087422C">
      <w:pPr>
        <w:spacing w:line="200" w:lineRule="exact"/>
      </w:pPr>
    </w:p>
    <w:p w14:paraId="441D9961" w14:textId="77777777" w:rsidR="00895374" w:rsidRDefault="00895374" w:rsidP="0087422C">
      <w:pPr>
        <w:spacing w:line="200" w:lineRule="exact"/>
      </w:pPr>
    </w:p>
    <w:p w14:paraId="3E9207BD" w14:textId="77777777" w:rsidR="00895374" w:rsidRDefault="00895374" w:rsidP="0087422C">
      <w:pPr>
        <w:spacing w:line="200" w:lineRule="exact"/>
      </w:pPr>
    </w:p>
    <w:p w14:paraId="033FADEA" w14:textId="77777777" w:rsidR="00895374" w:rsidRDefault="00895374" w:rsidP="0087422C">
      <w:pPr>
        <w:spacing w:line="200" w:lineRule="exact"/>
      </w:pPr>
    </w:p>
    <w:p w14:paraId="3CFF8BBA" w14:textId="77777777" w:rsidR="00895374" w:rsidRDefault="00895374" w:rsidP="0087422C">
      <w:pPr>
        <w:spacing w:line="200" w:lineRule="exact"/>
      </w:pPr>
    </w:p>
    <w:p w14:paraId="32A02E5F" w14:textId="77777777" w:rsidR="00BD62CA" w:rsidRDefault="00BD62CA" w:rsidP="0087422C">
      <w:pPr>
        <w:spacing w:line="200" w:lineRule="exact"/>
      </w:pPr>
    </w:p>
    <w:p w14:paraId="461FCE26" w14:textId="77777777" w:rsidR="00BD62CA" w:rsidRDefault="00BD62CA" w:rsidP="0087422C">
      <w:pPr>
        <w:spacing w:line="200" w:lineRule="exact"/>
      </w:pPr>
    </w:p>
    <w:p w14:paraId="4D346743" w14:textId="77777777" w:rsidR="00BD62CA" w:rsidRDefault="00BD62CA" w:rsidP="0087422C">
      <w:pPr>
        <w:spacing w:line="200" w:lineRule="exact"/>
      </w:pPr>
    </w:p>
    <w:p w14:paraId="6E6A5EE9" w14:textId="77777777" w:rsidR="00BD62CA" w:rsidRDefault="00BD62CA" w:rsidP="0087422C">
      <w:pPr>
        <w:spacing w:line="200" w:lineRule="exact"/>
      </w:pPr>
    </w:p>
    <w:p w14:paraId="01C80E3A" w14:textId="77777777" w:rsidR="00BD62CA" w:rsidRDefault="00BD62CA" w:rsidP="0087422C">
      <w:pPr>
        <w:spacing w:line="200" w:lineRule="exact"/>
      </w:pPr>
    </w:p>
    <w:p w14:paraId="72D68B07" w14:textId="77777777" w:rsidR="00BD62CA" w:rsidRDefault="00BD62CA" w:rsidP="0087422C">
      <w:pPr>
        <w:spacing w:line="200" w:lineRule="exact"/>
      </w:pPr>
    </w:p>
    <w:p w14:paraId="2BA08215" w14:textId="77777777" w:rsidR="00895374" w:rsidRDefault="00895374" w:rsidP="0087422C">
      <w:pPr>
        <w:spacing w:line="200" w:lineRule="exact"/>
      </w:pPr>
    </w:p>
    <w:p w14:paraId="47AB37D2" w14:textId="77777777" w:rsidR="00895374" w:rsidRDefault="00895374" w:rsidP="0087422C">
      <w:pPr>
        <w:spacing w:before="12" w:line="280" w:lineRule="exact"/>
        <w:rPr>
          <w:sz w:val="28"/>
          <w:szCs w:val="28"/>
        </w:rPr>
      </w:pPr>
    </w:p>
    <w:p w14:paraId="0E89451D" w14:textId="77777777" w:rsidR="00895374" w:rsidRDefault="009B1371" w:rsidP="0087422C">
      <w:pPr>
        <w:ind w:left="120" w:right="77"/>
        <w:rPr>
          <w:spacing w:val="-1"/>
          <w:sz w:val="24"/>
          <w:szCs w:val="24"/>
        </w:rPr>
      </w:pPr>
      <w:r>
        <w:rPr>
          <w:sz w:val="24"/>
          <w:szCs w:val="24"/>
        </w:rPr>
        <w:t>(D) [</w:t>
      </w:r>
      <w:r w:rsidR="00F97C79">
        <w:rPr>
          <w:sz w:val="24"/>
          <w:szCs w:val="24"/>
        </w:rPr>
        <w:t>2</w:t>
      </w:r>
      <w:r>
        <w:rPr>
          <w:sz w:val="24"/>
          <w:szCs w:val="24"/>
        </w:rPr>
        <w:t xml:space="preserve"> points] If we use</w:t>
      </w:r>
      <w:r>
        <w:rPr>
          <w:spacing w:val="2"/>
          <w:sz w:val="24"/>
          <w:szCs w:val="24"/>
        </w:rPr>
        <w:t xml:space="preserve"> </w:t>
      </w:r>
      <w:r>
        <w:rPr>
          <w:sz w:val="24"/>
          <w:szCs w:val="24"/>
        </w:rPr>
        <w:t>two of these disk drives in a RAID0 configuration, what is the tot</w:t>
      </w:r>
      <w:r>
        <w:rPr>
          <w:spacing w:val="-1"/>
          <w:sz w:val="24"/>
          <w:szCs w:val="24"/>
        </w:rPr>
        <w:t>a</w:t>
      </w:r>
      <w:r>
        <w:rPr>
          <w:sz w:val="24"/>
          <w:szCs w:val="24"/>
        </w:rPr>
        <w:t>l data c</w:t>
      </w:r>
      <w:r>
        <w:rPr>
          <w:spacing w:val="-1"/>
          <w:sz w:val="24"/>
          <w:szCs w:val="24"/>
        </w:rPr>
        <w:t>a</w:t>
      </w:r>
      <w:r>
        <w:rPr>
          <w:sz w:val="24"/>
          <w:szCs w:val="24"/>
        </w:rPr>
        <w:t>pacity of</w:t>
      </w:r>
      <w:r>
        <w:rPr>
          <w:spacing w:val="-1"/>
          <w:sz w:val="24"/>
          <w:szCs w:val="24"/>
        </w:rPr>
        <w:t xml:space="preserve"> </w:t>
      </w:r>
      <w:r>
        <w:rPr>
          <w:sz w:val="24"/>
          <w:szCs w:val="24"/>
        </w:rPr>
        <w:t>the</w:t>
      </w:r>
      <w:r>
        <w:rPr>
          <w:spacing w:val="-1"/>
          <w:sz w:val="24"/>
          <w:szCs w:val="24"/>
        </w:rPr>
        <w:t xml:space="preserve"> </w:t>
      </w:r>
      <w:r>
        <w:rPr>
          <w:sz w:val="24"/>
          <w:szCs w:val="24"/>
        </w:rPr>
        <w:t xml:space="preserve">resulting </w:t>
      </w:r>
      <w:r>
        <w:rPr>
          <w:spacing w:val="-2"/>
          <w:sz w:val="24"/>
          <w:szCs w:val="24"/>
        </w:rPr>
        <w:t>R</w:t>
      </w:r>
      <w:r>
        <w:rPr>
          <w:spacing w:val="-1"/>
          <w:sz w:val="24"/>
          <w:szCs w:val="24"/>
        </w:rPr>
        <w:t>A</w:t>
      </w:r>
      <w:r>
        <w:rPr>
          <w:sz w:val="24"/>
          <w:szCs w:val="24"/>
        </w:rPr>
        <w:t>ID arra</w:t>
      </w:r>
      <w:r w:rsidR="00BD62CA">
        <w:rPr>
          <w:spacing w:val="-1"/>
          <w:sz w:val="24"/>
          <w:szCs w:val="24"/>
        </w:rPr>
        <w:t>y.</w:t>
      </w:r>
    </w:p>
    <w:p w14:paraId="432D2A80" w14:textId="77777777" w:rsidR="00F97C79" w:rsidRDefault="00F97C79" w:rsidP="00BD62CA">
      <w:pPr>
        <w:spacing w:before="29"/>
        <w:ind w:right="78"/>
        <w:rPr>
          <w:sz w:val="24"/>
          <w:szCs w:val="24"/>
        </w:rPr>
      </w:pPr>
    </w:p>
    <w:p w14:paraId="65B557AC" w14:textId="77777777" w:rsidR="00CD0713" w:rsidRDefault="00CD0713" w:rsidP="00BD62CA">
      <w:pPr>
        <w:spacing w:before="29"/>
        <w:ind w:right="78"/>
        <w:rPr>
          <w:sz w:val="24"/>
          <w:szCs w:val="24"/>
        </w:rPr>
      </w:pPr>
      <w:r>
        <w:rPr>
          <w:sz w:val="24"/>
          <w:szCs w:val="24"/>
        </w:rPr>
        <w:t>First, we calculate the capacity for one disk.</w:t>
      </w:r>
    </w:p>
    <w:p w14:paraId="5A6F25F6" w14:textId="4F0FA3FE" w:rsidR="00CD0713" w:rsidRDefault="00CD0713" w:rsidP="00BD62CA">
      <w:pPr>
        <w:spacing w:before="29"/>
        <w:ind w:right="78"/>
        <w:rPr>
          <w:sz w:val="24"/>
          <w:szCs w:val="24"/>
        </w:rPr>
      </w:pPr>
      <w:r>
        <w:rPr>
          <w:sz w:val="24"/>
          <w:szCs w:val="24"/>
        </w:rPr>
        <w:t>On each surface, the capacity is 512Byte</w:t>
      </w:r>
      <w:r w:rsidR="001E3C2D">
        <w:rPr>
          <w:sz w:val="24"/>
          <w:szCs w:val="24"/>
        </w:rPr>
        <w:t>/sector</w:t>
      </w:r>
      <w:r>
        <w:rPr>
          <w:sz w:val="24"/>
          <w:szCs w:val="24"/>
        </w:rPr>
        <w:t xml:space="preserve"> * 1000</w:t>
      </w:r>
      <w:r w:rsidR="001E3C2D">
        <w:rPr>
          <w:sz w:val="24"/>
          <w:szCs w:val="24"/>
        </w:rPr>
        <w:t>sector * 100,000</w:t>
      </w:r>
    </w:p>
    <w:p w14:paraId="75295E32" w14:textId="65CCCACF" w:rsidR="001E3C2D" w:rsidRDefault="001E3C2D" w:rsidP="00BD62CA">
      <w:pPr>
        <w:spacing w:before="29"/>
        <w:ind w:right="78"/>
        <w:rPr>
          <w:sz w:val="24"/>
          <w:szCs w:val="24"/>
        </w:rPr>
      </w:pPr>
      <w:r>
        <w:rPr>
          <w:sz w:val="24"/>
          <w:szCs w:val="24"/>
        </w:rPr>
        <w:t>Because the disk has 10 surfaces, capacity for the disk is 512 * 1000 * 100,000 * 10 = 512GB</w:t>
      </w:r>
    </w:p>
    <w:p w14:paraId="7C8D5065" w14:textId="77777777" w:rsidR="001E3C2D" w:rsidRDefault="00FB5886" w:rsidP="00BD62CA">
      <w:pPr>
        <w:spacing w:before="29"/>
        <w:ind w:right="78"/>
        <w:rPr>
          <w:sz w:val="24"/>
          <w:szCs w:val="24"/>
        </w:rPr>
      </w:pPr>
      <w:r>
        <w:rPr>
          <w:sz w:val="24"/>
          <w:szCs w:val="24"/>
        </w:rPr>
        <w:t xml:space="preserve"> </w:t>
      </w:r>
    </w:p>
    <w:p w14:paraId="36C4367C" w14:textId="6FF85D1E" w:rsidR="00F97C79" w:rsidRDefault="001E3C2D" w:rsidP="00BD62CA">
      <w:pPr>
        <w:spacing w:before="29"/>
        <w:ind w:right="78"/>
        <w:rPr>
          <w:sz w:val="24"/>
          <w:szCs w:val="24"/>
        </w:rPr>
      </w:pPr>
      <w:r>
        <w:rPr>
          <w:sz w:val="24"/>
          <w:szCs w:val="24"/>
        </w:rPr>
        <w:t xml:space="preserve">In RAID0, there’s no data redundancy, </w:t>
      </w:r>
      <w:r w:rsidR="00D27D51">
        <w:rPr>
          <w:sz w:val="24"/>
          <w:szCs w:val="24"/>
        </w:rPr>
        <w:t>which means all the disk capacity is used for storing payload, t</w:t>
      </w:r>
      <w:r w:rsidR="00FB5886">
        <w:rPr>
          <w:sz w:val="24"/>
          <w:szCs w:val="24"/>
        </w:rPr>
        <w:t xml:space="preserve">herefore, the answer is </w:t>
      </w:r>
      <w:r w:rsidR="00D27D51">
        <w:rPr>
          <w:sz w:val="24"/>
          <w:szCs w:val="24"/>
        </w:rPr>
        <w:t>2*512GB = 1024GB</w:t>
      </w:r>
    </w:p>
    <w:p w14:paraId="206AFF8D" w14:textId="77777777" w:rsidR="00F97C79" w:rsidRDefault="00F97C79" w:rsidP="00BD62CA">
      <w:pPr>
        <w:spacing w:before="29"/>
        <w:ind w:right="78"/>
        <w:rPr>
          <w:sz w:val="24"/>
          <w:szCs w:val="24"/>
        </w:rPr>
      </w:pPr>
    </w:p>
    <w:p w14:paraId="43DA8928" w14:textId="77777777" w:rsidR="00F97C79" w:rsidRDefault="00F97C79" w:rsidP="00BD62CA">
      <w:pPr>
        <w:spacing w:before="29"/>
        <w:ind w:right="78"/>
        <w:rPr>
          <w:sz w:val="24"/>
          <w:szCs w:val="24"/>
        </w:rPr>
      </w:pPr>
    </w:p>
    <w:p w14:paraId="31CCA191" w14:textId="77777777" w:rsidR="00F97C79" w:rsidRDefault="00F97C79" w:rsidP="00BD62CA">
      <w:pPr>
        <w:spacing w:before="29"/>
        <w:ind w:right="78"/>
        <w:rPr>
          <w:sz w:val="24"/>
          <w:szCs w:val="24"/>
        </w:rPr>
      </w:pPr>
    </w:p>
    <w:p w14:paraId="125F0FF2" w14:textId="77777777" w:rsidR="00F97C79" w:rsidRDefault="00F97C79" w:rsidP="00BD62CA">
      <w:pPr>
        <w:spacing w:before="29"/>
        <w:ind w:right="78"/>
        <w:rPr>
          <w:sz w:val="24"/>
          <w:szCs w:val="24"/>
        </w:rPr>
      </w:pPr>
    </w:p>
    <w:p w14:paraId="63F36957" w14:textId="77777777" w:rsidR="00F97C79" w:rsidRDefault="00F97C79" w:rsidP="00BD62CA">
      <w:pPr>
        <w:spacing w:before="29"/>
        <w:ind w:right="78"/>
        <w:rPr>
          <w:sz w:val="24"/>
          <w:szCs w:val="24"/>
        </w:rPr>
      </w:pPr>
    </w:p>
    <w:p w14:paraId="0C1D11D0" w14:textId="77777777" w:rsidR="00F97C79" w:rsidRDefault="00F97C79" w:rsidP="00BD62CA">
      <w:pPr>
        <w:spacing w:before="29"/>
        <w:ind w:right="78"/>
        <w:rPr>
          <w:sz w:val="24"/>
          <w:szCs w:val="24"/>
        </w:rPr>
      </w:pPr>
    </w:p>
    <w:p w14:paraId="52411EEB" w14:textId="77777777" w:rsidR="00F97C79" w:rsidRDefault="00F97C79" w:rsidP="00BD62CA">
      <w:pPr>
        <w:spacing w:before="29"/>
        <w:ind w:right="78"/>
        <w:rPr>
          <w:sz w:val="24"/>
          <w:szCs w:val="24"/>
        </w:rPr>
      </w:pPr>
    </w:p>
    <w:p w14:paraId="274C0CB7" w14:textId="77777777" w:rsidR="00F97C79" w:rsidRDefault="00F97C79" w:rsidP="00BD62CA">
      <w:pPr>
        <w:spacing w:before="29"/>
        <w:ind w:right="78"/>
        <w:rPr>
          <w:sz w:val="24"/>
          <w:szCs w:val="24"/>
        </w:rPr>
      </w:pPr>
    </w:p>
    <w:p w14:paraId="2B909F2D" w14:textId="77777777" w:rsidR="00F97C79" w:rsidRDefault="00F97C79" w:rsidP="00BD62CA">
      <w:pPr>
        <w:spacing w:before="29"/>
        <w:ind w:right="78"/>
        <w:rPr>
          <w:sz w:val="24"/>
          <w:szCs w:val="24"/>
        </w:rPr>
      </w:pPr>
    </w:p>
    <w:p w14:paraId="66373AE4" w14:textId="77777777" w:rsidR="00F97C79" w:rsidRDefault="00F97C79" w:rsidP="00BD62CA">
      <w:pPr>
        <w:spacing w:before="29"/>
        <w:ind w:right="78"/>
        <w:rPr>
          <w:sz w:val="24"/>
          <w:szCs w:val="24"/>
        </w:rPr>
      </w:pPr>
    </w:p>
    <w:p w14:paraId="6FDB29D9" w14:textId="77777777" w:rsidR="00895374" w:rsidRDefault="00F97C79" w:rsidP="00BD62CA">
      <w:pPr>
        <w:spacing w:before="29"/>
        <w:ind w:right="78"/>
        <w:rPr>
          <w:sz w:val="24"/>
          <w:szCs w:val="24"/>
        </w:rPr>
      </w:pPr>
      <w:r>
        <w:rPr>
          <w:sz w:val="24"/>
          <w:szCs w:val="24"/>
        </w:rPr>
        <w:t xml:space="preserve"> </w:t>
      </w:r>
      <w:r w:rsidR="009B1371">
        <w:rPr>
          <w:sz w:val="24"/>
          <w:szCs w:val="24"/>
        </w:rPr>
        <w:t>(E)</w:t>
      </w:r>
      <w:r w:rsidR="009B1371">
        <w:rPr>
          <w:spacing w:val="47"/>
          <w:sz w:val="24"/>
          <w:szCs w:val="24"/>
        </w:rPr>
        <w:t xml:space="preserve"> </w:t>
      </w:r>
      <w:r w:rsidR="009B1371">
        <w:rPr>
          <w:sz w:val="24"/>
          <w:szCs w:val="24"/>
        </w:rPr>
        <w:t>[</w:t>
      </w:r>
      <w:r>
        <w:rPr>
          <w:sz w:val="24"/>
          <w:szCs w:val="24"/>
        </w:rPr>
        <w:t>2</w:t>
      </w:r>
      <w:r w:rsidR="009B1371">
        <w:rPr>
          <w:spacing w:val="47"/>
          <w:sz w:val="24"/>
          <w:szCs w:val="24"/>
        </w:rPr>
        <w:t xml:space="preserve"> </w:t>
      </w:r>
      <w:r w:rsidR="009B1371">
        <w:rPr>
          <w:sz w:val="24"/>
          <w:szCs w:val="24"/>
        </w:rPr>
        <w:t>points]</w:t>
      </w:r>
      <w:r w:rsidR="009B1371">
        <w:rPr>
          <w:spacing w:val="47"/>
          <w:sz w:val="24"/>
          <w:szCs w:val="24"/>
        </w:rPr>
        <w:t xml:space="preserve"> </w:t>
      </w:r>
      <w:r w:rsidR="009B1371">
        <w:rPr>
          <w:sz w:val="24"/>
          <w:szCs w:val="24"/>
        </w:rPr>
        <w:t>If</w:t>
      </w:r>
      <w:r w:rsidR="009B1371">
        <w:rPr>
          <w:spacing w:val="47"/>
          <w:sz w:val="24"/>
          <w:szCs w:val="24"/>
        </w:rPr>
        <w:t xml:space="preserve"> </w:t>
      </w:r>
      <w:r w:rsidR="009B1371">
        <w:rPr>
          <w:sz w:val="24"/>
          <w:szCs w:val="24"/>
        </w:rPr>
        <w:t>we</w:t>
      </w:r>
      <w:r w:rsidR="009B1371">
        <w:rPr>
          <w:spacing w:val="47"/>
          <w:sz w:val="24"/>
          <w:szCs w:val="24"/>
        </w:rPr>
        <w:t xml:space="preserve"> </w:t>
      </w:r>
      <w:r w:rsidR="009B1371">
        <w:rPr>
          <w:sz w:val="24"/>
          <w:szCs w:val="24"/>
        </w:rPr>
        <w:t>use</w:t>
      </w:r>
      <w:r w:rsidR="009B1371">
        <w:rPr>
          <w:spacing w:val="47"/>
          <w:sz w:val="24"/>
          <w:szCs w:val="24"/>
        </w:rPr>
        <w:t xml:space="preserve"> </w:t>
      </w:r>
      <w:r w:rsidR="009B1371">
        <w:rPr>
          <w:sz w:val="24"/>
          <w:szCs w:val="24"/>
        </w:rPr>
        <w:t>t</w:t>
      </w:r>
      <w:r w:rsidR="009B1371">
        <w:rPr>
          <w:spacing w:val="-2"/>
          <w:sz w:val="24"/>
          <w:szCs w:val="24"/>
        </w:rPr>
        <w:t>w</w:t>
      </w:r>
      <w:r w:rsidR="009B1371">
        <w:rPr>
          <w:sz w:val="24"/>
          <w:szCs w:val="24"/>
        </w:rPr>
        <w:t>o</w:t>
      </w:r>
      <w:r w:rsidR="009B1371">
        <w:rPr>
          <w:spacing w:val="47"/>
          <w:sz w:val="24"/>
          <w:szCs w:val="24"/>
        </w:rPr>
        <w:t xml:space="preserve"> </w:t>
      </w:r>
      <w:r w:rsidR="009B1371">
        <w:rPr>
          <w:sz w:val="24"/>
          <w:szCs w:val="24"/>
        </w:rPr>
        <w:t>of</w:t>
      </w:r>
      <w:r w:rsidR="009B1371">
        <w:rPr>
          <w:spacing w:val="47"/>
          <w:sz w:val="24"/>
          <w:szCs w:val="24"/>
        </w:rPr>
        <w:t xml:space="preserve"> </w:t>
      </w:r>
      <w:r w:rsidR="009B1371">
        <w:rPr>
          <w:sz w:val="24"/>
          <w:szCs w:val="24"/>
        </w:rPr>
        <w:t>these</w:t>
      </w:r>
      <w:r w:rsidR="009B1371">
        <w:rPr>
          <w:spacing w:val="47"/>
          <w:sz w:val="24"/>
          <w:szCs w:val="24"/>
        </w:rPr>
        <w:t xml:space="preserve"> </w:t>
      </w:r>
      <w:r w:rsidR="009B1371">
        <w:rPr>
          <w:sz w:val="24"/>
          <w:szCs w:val="24"/>
        </w:rPr>
        <w:t>disk</w:t>
      </w:r>
      <w:r w:rsidR="009B1371">
        <w:rPr>
          <w:spacing w:val="47"/>
          <w:sz w:val="24"/>
          <w:szCs w:val="24"/>
        </w:rPr>
        <w:t xml:space="preserve"> </w:t>
      </w:r>
      <w:r w:rsidR="009B1371">
        <w:rPr>
          <w:sz w:val="24"/>
          <w:szCs w:val="24"/>
        </w:rPr>
        <w:t>drives</w:t>
      </w:r>
      <w:r w:rsidR="009B1371">
        <w:rPr>
          <w:spacing w:val="47"/>
          <w:sz w:val="24"/>
          <w:szCs w:val="24"/>
        </w:rPr>
        <w:t xml:space="preserve"> </w:t>
      </w:r>
      <w:r w:rsidR="009B1371">
        <w:rPr>
          <w:sz w:val="24"/>
          <w:szCs w:val="24"/>
        </w:rPr>
        <w:t>in</w:t>
      </w:r>
      <w:r w:rsidR="009B1371">
        <w:rPr>
          <w:spacing w:val="46"/>
          <w:sz w:val="24"/>
          <w:szCs w:val="24"/>
        </w:rPr>
        <w:t xml:space="preserve"> </w:t>
      </w:r>
      <w:r w:rsidR="009B1371">
        <w:rPr>
          <w:sz w:val="24"/>
          <w:szCs w:val="24"/>
        </w:rPr>
        <w:t>a</w:t>
      </w:r>
      <w:r w:rsidR="009B1371">
        <w:rPr>
          <w:spacing w:val="47"/>
          <w:sz w:val="24"/>
          <w:szCs w:val="24"/>
        </w:rPr>
        <w:t xml:space="preserve"> </w:t>
      </w:r>
      <w:r w:rsidR="009B1371">
        <w:rPr>
          <w:spacing w:val="-2"/>
          <w:sz w:val="24"/>
          <w:szCs w:val="24"/>
        </w:rPr>
        <w:t>R</w:t>
      </w:r>
      <w:r w:rsidR="009B1371">
        <w:rPr>
          <w:spacing w:val="-1"/>
          <w:sz w:val="24"/>
          <w:szCs w:val="24"/>
        </w:rPr>
        <w:t>A</w:t>
      </w:r>
      <w:r w:rsidR="009B1371">
        <w:rPr>
          <w:sz w:val="24"/>
          <w:szCs w:val="24"/>
        </w:rPr>
        <w:t>ID0</w:t>
      </w:r>
      <w:r w:rsidR="009B1371">
        <w:rPr>
          <w:spacing w:val="47"/>
          <w:sz w:val="24"/>
          <w:szCs w:val="24"/>
        </w:rPr>
        <w:t xml:space="preserve"> </w:t>
      </w:r>
      <w:r w:rsidR="009B1371">
        <w:rPr>
          <w:sz w:val="24"/>
          <w:szCs w:val="24"/>
        </w:rPr>
        <w:t>configuration,</w:t>
      </w:r>
      <w:r w:rsidR="009B1371">
        <w:rPr>
          <w:spacing w:val="47"/>
          <w:sz w:val="24"/>
          <w:szCs w:val="24"/>
        </w:rPr>
        <w:t xml:space="preserve"> </w:t>
      </w:r>
      <w:r w:rsidR="009B1371">
        <w:rPr>
          <w:sz w:val="24"/>
          <w:szCs w:val="24"/>
        </w:rPr>
        <w:t>can</w:t>
      </w:r>
      <w:r w:rsidR="009B1371">
        <w:rPr>
          <w:spacing w:val="47"/>
          <w:sz w:val="24"/>
          <w:szCs w:val="24"/>
        </w:rPr>
        <w:t xml:space="preserve"> </w:t>
      </w:r>
      <w:r w:rsidR="009B1371">
        <w:rPr>
          <w:sz w:val="24"/>
          <w:szCs w:val="24"/>
        </w:rPr>
        <w:t>we recover all data if one sector is da</w:t>
      </w:r>
      <w:r w:rsidR="009B1371">
        <w:rPr>
          <w:spacing w:val="-2"/>
          <w:sz w:val="24"/>
          <w:szCs w:val="24"/>
        </w:rPr>
        <w:t>m</w:t>
      </w:r>
      <w:r w:rsidR="009B1371">
        <w:rPr>
          <w:sz w:val="24"/>
          <w:szCs w:val="24"/>
        </w:rPr>
        <w:t>aged on one of the disk drives?</w:t>
      </w:r>
      <w:r w:rsidR="009B1371">
        <w:rPr>
          <w:spacing w:val="1"/>
          <w:sz w:val="24"/>
          <w:szCs w:val="24"/>
        </w:rPr>
        <w:t xml:space="preserve"> </w:t>
      </w:r>
      <w:r w:rsidR="009B1371">
        <w:rPr>
          <w:sz w:val="24"/>
          <w:szCs w:val="24"/>
        </w:rPr>
        <w:t>Explain your answer.</w:t>
      </w:r>
    </w:p>
    <w:p w14:paraId="45E14EAF" w14:textId="77777777" w:rsidR="00895374" w:rsidRDefault="00895374" w:rsidP="0087422C">
      <w:pPr>
        <w:spacing w:before="8" w:line="100" w:lineRule="exact"/>
        <w:rPr>
          <w:sz w:val="10"/>
          <w:szCs w:val="10"/>
        </w:rPr>
      </w:pPr>
    </w:p>
    <w:p w14:paraId="4894CFB2" w14:textId="3329E740" w:rsidR="00895374" w:rsidRDefault="00895374" w:rsidP="0087422C">
      <w:pPr>
        <w:spacing w:line="200" w:lineRule="exact"/>
      </w:pPr>
    </w:p>
    <w:p w14:paraId="69993ECA" w14:textId="5EDCE408" w:rsidR="00D27D51" w:rsidRDefault="00D27D51" w:rsidP="0087422C">
      <w:pPr>
        <w:spacing w:line="200" w:lineRule="exact"/>
      </w:pPr>
      <w:r>
        <w:t xml:space="preserve">No, we can’t. In RAID0, there’s no data redundancy, so when data is damaged, there’s no recovery. </w:t>
      </w:r>
    </w:p>
    <w:p w14:paraId="0FF0CD83" w14:textId="77777777" w:rsidR="00895374" w:rsidRDefault="00895374" w:rsidP="0087422C">
      <w:pPr>
        <w:spacing w:line="200" w:lineRule="exact"/>
      </w:pPr>
    </w:p>
    <w:p w14:paraId="2408D902" w14:textId="77777777" w:rsidR="00895374" w:rsidRDefault="00895374" w:rsidP="0087422C">
      <w:pPr>
        <w:spacing w:line="200" w:lineRule="exact"/>
      </w:pPr>
    </w:p>
    <w:p w14:paraId="0279E0F8" w14:textId="77777777" w:rsidR="00895374" w:rsidRDefault="00895374" w:rsidP="0087422C">
      <w:pPr>
        <w:spacing w:line="200" w:lineRule="exact"/>
      </w:pPr>
    </w:p>
    <w:p w14:paraId="18B84943" w14:textId="77777777" w:rsidR="00F97C79" w:rsidRDefault="00F97C79">
      <w:pPr>
        <w:rPr>
          <w:sz w:val="24"/>
          <w:szCs w:val="24"/>
        </w:rPr>
      </w:pPr>
      <w:r>
        <w:rPr>
          <w:sz w:val="24"/>
          <w:szCs w:val="24"/>
        </w:rPr>
        <w:br w:type="page"/>
      </w:r>
    </w:p>
    <w:p w14:paraId="70DF4789" w14:textId="77777777" w:rsidR="006F08CF" w:rsidRDefault="006F08CF" w:rsidP="0087422C">
      <w:pPr>
        <w:ind w:left="100" w:right="78"/>
        <w:rPr>
          <w:sz w:val="24"/>
          <w:szCs w:val="24"/>
        </w:rPr>
      </w:pPr>
    </w:p>
    <w:p w14:paraId="40C84C74" w14:textId="77777777" w:rsidR="00895374" w:rsidRDefault="009B1371" w:rsidP="0087422C">
      <w:pPr>
        <w:ind w:left="100" w:right="78"/>
        <w:rPr>
          <w:sz w:val="24"/>
          <w:szCs w:val="24"/>
        </w:rPr>
      </w:pPr>
      <w:r>
        <w:rPr>
          <w:sz w:val="24"/>
          <w:szCs w:val="24"/>
        </w:rPr>
        <w:t>(F)</w:t>
      </w:r>
      <w:r>
        <w:rPr>
          <w:spacing w:val="47"/>
          <w:sz w:val="24"/>
          <w:szCs w:val="24"/>
        </w:rPr>
        <w:t xml:space="preserve"> </w:t>
      </w:r>
      <w:r>
        <w:rPr>
          <w:sz w:val="24"/>
          <w:szCs w:val="24"/>
        </w:rPr>
        <w:t>[</w:t>
      </w:r>
      <w:r w:rsidR="00F97C79">
        <w:rPr>
          <w:sz w:val="24"/>
          <w:szCs w:val="24"/>
        </w:rPr>
        <w:t>2</w:t>
      </w:r>
      <w:r>
        <w:rPr>
          <w:spacing w:val="47"/>
          <w:sz w:val="24"/>
          <w:szCs w:val="24"/>
        </w:rPr>
        <w:t xml:space="preserve"> </w:t>
      </w:r>
      <w:r>
        <w:rPr>
          <w:sz w:val="24"/>
          <w:szCs w:val="24"/>
        </w:rPr>
        <w:t>points]</w:t>
      </w:r>
      <w:r>
        <w:rPr>
          <w:spacing w:val="47"/>
          <w:sz w:val="24"/>
          <w:szCs w:val="24"/>
        </w:rPr>
        <w:t xml:space="preserve"> </w:t>
      </w:r>
      <w:r>
        <w:rPr>
          <w:sz w:val="24"/>
          <w:szCs w:val="24"/>
        </w:rPr>
        <w:t>If</w:t>
      </w:r>
      <w:r>
        <w:rPr>
          <w:spacing w:val="47"/>
          <w:sz w:val="24"/>
          <w:szCs w:val="24"/>
        </w:rPr>
        <w:t xml:space="preserve"> </w:t>
      </w:r>
      <w:r>
        <w:rPr>
          <w:sz w:val="24"/>
          <w:szCs w:val="24"/>
        </w:rPr>
        <w:t>we</w:t>
      </w:r>
      <w:r>
        <w:rPr>
          <w:spacing w:val="47"/>
          <w:sz w:val="24"/>
          <w:szCs w:val="24"/>
        </w:rPr>
        <w:t xml:space="preserve"> </w:t>
      </w:r>
      <w:r>
        <w:rPr>
          <w:sz w:val="24"/>
          <w:szCs w:val="24"/>
        </w:rPr>
        <w:t>u</w:t>
      </w:r>
      <w:r>
        <w:rPr>
          <w:spacing w:val="1"/>
          <w:sz w:val="24"/>
          <w:szCs w:val="24"/>
        </w:rPr>
        <w:t>s</w:t>
      </w:r>
      <w:r>
        <w:rPr>
          <w:sz w:val="24"/>
          <w:szCs w:val="24"/>
        </w:rPr>
        <w:t>e</w:t>
      </w:r>
      <w:r>
        <w:rPr>
          <w:spacing w:val="47"/>
          <w:sz w:val="24"/>
          <w:szCs w:val="24"/>
        </w:rPr>
        <w:t xml:space="preserve"> </w:t>
      </w:r>
      <w:r>
        <w:rPr>
          <w:sz w:val="24"/>
          <w:szCs w:val="24"/>
        </w:rPr>
        <w:t>two</w:t>
      </w:r>
      <w:r>
        <w:rPr>
          <w:spacing w:val="47"/>
          <w:sz w:val="24"/>
          <w:szCs w:val="24"/>
        </w:rPr>
        <w:t xml:space="preserve"> </w:t>
      </w:r>
      <w:r>
        <w:rPr>
          <w:sz w:val="24"/>
          <w:szCs w:val="24"/>
        </w:rPr>
        <w:t>of</w:t>
      </w:r>
      <w:r>
        <w:rPr>
          <w:spacing w:val="47"/>
          <w:sz w:val="24"/>
          <w:szCs w:val="24"/>
        </w:rPr>
        <w:t xml:space="preserve"> </w:t>
      </w:r>
      <w:r>
        <w:rPr>
          <w:sz w:val="24"/>
          <w:szCs w:val="24"/>
        </w:rPr>
        <w:t>these</w:t>
      </w:r>
      <w:r>
        <w:rPr>
          <w:spacing w:val="47"/>
          <w:sz w:val="24"/>
          <w:szCs w:val="24"/>
        </w:rPr>
        <w:t xml:space="preserve"> </w:t>
      </w:r>
      <w:r>
        <w:rPr>
          <w:sz w:val="24"/>
          <w:szCs w:val="24"/>
        </w:rPr>
        <w:t>disk</w:t>
      </w:r>
      <w:r>
        <w:rPr>
          <w:spacing w:val="46"/>
          <w:sz w:val="24"/>
          <w:szCs w:val="24"/>
        </w:rPr>
        <w:t xml:space="preserve"> </w:t>
      </w:r>
      <w:r>
        <w:rPr>
          <w:sz w:val="24"/>
          <w:szCs w:val="24"/>
        </w:rPr>
        <w:t>drives</w:t>
      </w:r>
      <w:r>
        <w:rPr>
          <w:spacing w:val="47"/>
          <w:sz w:val="24"/>
          <w:szCs w:val="24"/>
        </w:rPr>
        <w:t xml:space="preserve"> </w:t>
      </w:r>
      <w:r>
        <w:rPr>
          <w:sz w:val="24"/>
          <w:szCs w:val="24"/>
        </w:rPr>
        <w:t>in</w:t>
      </w:r>
      <w:r>
        <w:rPr>
          <w:spacing w:val="47"/>
          <w:sz w:val="24"/>
          <w:szCs w:val="24"/>
        </w:rPr>
        <w:t xml:space="preserve"> </w:t>
      </w:r>
      <w:r>
        <w:rPr>
          <w:sz w:val="24"/>
          <w:szCs w:val="24"/>
        </w:rPr>
        <w:t>a</w:t>
      </w:r>
      <w:r>
        <w:rPr>
          <w:spacing w:val="47"/>
          <w:sz w:val="24"/>
          <w:szCs w:val="24"/>
        </w:rPr>
        <w:t xml:space="preserve"> </w:t>
      </w:r>
      <w:r>
        <w:rPr>
          <w:sz w:val="24"/>
          <w:szCs w:val="24"/>
        </w:rPr>
        <w:t>RAID1</w:t>
      </w:r>
      <w:r>
        <w:rPr>
          <w:spacing w:val="47"/>
          <w:sz w:val="24"/>
          <w:szCs w:val="24"/>
        </w:rPr>
        <w:t xml:space="preserve"> </w:t>
      </w:r>
      <w:r>
        <w:rPr>
          <w:sz w:val="24"/>
          <w:szCs w:val="24"/>
        </w:rPr>
        <w:t>conf</w:t>
      </w:r>
      <w:r>
        <w:rPr>
          <w:spacing w:val="2"/>
          <w:sz w:val="24"/>
          <w:szCs w:val="24"/>
        </w:rPr>
        <w:t>i</w:t>
      </w:r>
      <w:r>
        <w:rPr>
          <w:sz w:val="24"/>
          <w:szCs w:val="24"/>
        </w:rPr>
        <w:t>guration,</w:t>
      </w:r>
      <w:r>
        <w:rPr>
          <w:spacing w:val="47"/>
          <w:sz w:val="24"/>
          <w:szCs w:val="24"/>
        </w:rPr>
        <w:t xml:space="preserve"> </w:t>
      </w:r>
      <w:r>
        <w:rPr>
          <w:sz w:val="24"/>
          <w:szCs w:val="24"/>
        </w:rPr>
        <w:t>can</w:t>
      </w:r>
      <w:r>
        <w:rPr>
          <w:spacing w:val="47"/>
          <w:sz w:val="24"/>
          <w:szCs w:val="24"/>
        </w:rPr>
        <w:t xml:space="preserve"> </w:t>
      </w:r>
      <w:r>
        <w:rPr>
          <w:sz w:val="24"/>
          <w:szCs w:val="24"/>
        </w:rPr>
        <w:t>we recover</w:t>
      </w:r>
      <w:r>
        <w:rPr>
          <w:spacing w:val="2"/>
          <w:sz w:val="24"/>
          <w:szCs w:val="24"/>
        </w:rPr>
        <w:t xml:space="preserve"> </w:t>
      </w:r>
      <w:r>
        <w:rPr>
          <w:sz w:val="24"/>
          <w:szCs w:val="24"/>
        </w:rPr>
        <w:t>all</w:t>
      </w:r>
      <w:r>
        <w:rPr>
          <w:spacing w:val="2"/>
          <w:sz w:val="24"/>
          <w:szCs w:val="24"/>
        </w:rPr>
        <w:t xml:space="preserve"> </w:t>
      </w:r>
      <w:r>
        <w:rPr>
          <w:sz w:val="24"/>
          <w:szCs w:val="24"/>
        </w:rPr>
        <w:t>data</w:t>
      </w:r>
      <w:r>
        <w:rPr>
          <w:spacing w:val="2"/>
          <w:sz w:val="24"/>
          <w:szCs w:val="24"/>
        </w:rPr>
        <w:t xml:space="preserve"> </w:t>
      </w:r>
      <w:r>
        <w:rPr>
          <w:sz w:val="24"/>
          <w:szCs w:val="24"/>
        </w:rPr>
        <w:t>if</w:t>
      </w:r>
      <w:r>
        <w:rPr>
          <w:spacing w:val="2"/>
          <w:sz w:val="24"/>
          <w:szCs w:val="24"/>
        </w:rPr>
        <w:t xml:space="preserve"> </w:t>
      </w:r>
      <w:r>
        <w:rPr>
          <w:sz w:val="24"/>
          <w:szCs w:val="24"/>
        </w:rPr>
        <w:t>one</w:t>
      </w:r>
      <w:r>
        <w:rPr>
          <w:spacing w:val="2"/>
          <w:sz w:val="24"/>
          <w:szCs w:val="24"/>
        </w:rPr>
        <w:t xml:space="preserve"> </w:t>
      </w:r>
      <w:r>
        <w:rPr>
          <w:sz w:val="24"/>
          <w:szCs w:val="24"/>
        </w:rPr>
        <w:t>disk</w:t>
      </w:r>
      <w:r>
        <w:rPr>
          <w:spacing w:val="1"/>
          <w:sz w:val="24"/>
          <w:szCs w:val="24"/>
        </w:rPr>
        <w:t xml:space="preserve"> </w:t>
      </w:r>
      <w:r>
        <w:rPr>
          <w:sz w:val="24"/>
          <w:szCs w:val="24"/>
        </w:rPr>
        <w:t>drive</w:t>
      </w:r>
      <w:r>
        <w:rPr>
          <w:spacing w:val="2"/>
          <w:sz w:val="24"/>
          <w:szCs w:val="24"/>
        </w:rPr>
        <w:t xml:space="preserve"> </w:t>
      </w:r>
      <w:r>
        <w:rPr>
          <w:sz w:val="24"/>
          <w:szCs w:val="24"/>
        </w:rPr>
        <w:t>is</w:t>
      </w:r>
      <w:r>
        <w:rPr>
          <w:spacing w:val="2"/>
          <w:sz w:val="24"/>
          <w:szCs w:val="24"/>
        </w:rPr>
        <w:t xml:space="preserve"> </w:t>
      </w:r>
      <w:r>
        <w:rPr>
          <w:sz w:val="24"/>
          <w:szCs w:val="24"/>
        </w:rPr>
        <w:t>accidentally dropped</w:t>
      </w:r>
      <w:r>
        <w:rPr>
          <w:spacing w:val="2"/>
          <w:sz w:val="24"/>
          <w:szCs w:val="24"/>
        </w:rPr>
        <w:t xml:space="preserve"> </w:t>
      </w:r>
      <w:r>
        <w:rPr>
          <w:sz w:val="24"/>
          <w:szCs w:val="24"/>
        </w:rPr>
        <w:t>into</w:t>
      </w:r>
      <w:r>
        <w:rPr>
          <w:spacing w:val="2"/>
          <w:sz w:val="24"/>
          <w:szCs w:val="24"/>
        </w:rPr>
        <w:t xml:space="preserve"> </w:t>
      </w:r>
      <w:r>
        <w:rPr>
          <w:sz w:val="24"/>
          <w:szCs w:val="24"/>
        </w:rPr>
        <w:t>an</w:t>
      </w:r>
      <w:r>
        <w:rPr>
          <w:spacing w:val="2"/>
          <w:sz w:val="24"/>
          <w:szCs w:val="24"/>
        </w:rPr>
        <w:t xml:space="preserve"> </w:t>
      </w:r>
      <w:r>
        <w:rPr>
          <w:sz w:val="24"/>
          <w:szCs w:val="24"/>
        </w:rPr>
        <w:t>a</w:t>
      </w:r>
      <w:r>
        <w:rPr>
          <w:spacing w:val="-1"/>
          <w:sz w:val="24"/>
          <w:szCs w:val="24"/>
        </w:rPr>
        <w:t>c</w:t>
      </w:r>
      <w:r>
        <w:rPr>
          <w:sz w:val="24"/>
          <w:szCs w:val="24"/>
        </w:rPr>
        <w:t>tive</w:t>
      </w:r>
      <w:r>
        <w:rPr>
          <w:spacing w:val="1"/>
          <w:sz w:val="24"/>
          <w:szCs w:val="24"/>
        </w:rPr>
        <w:t xml:space="preserve"> </w:t>
      </w:r>
      <w:r>
        <w:rPr>
          <w:sz w:val="24"/>
          <w:szCs w:val="24"/>
        </w:rPr>
        <w:t>volcano?</w:t>
      </w:r>
      <w:r>
        <w:rPr>
          <w:spacing w:val="3"/>
          <w:sz w:val="24"/>
          <w:szCs w:val="24"/>
        </w:rPr>
        <w:t xml:space="preserve"> </w:t>
      </w:r>
      <w:r>
        <w:rPr>
          <w:sz w:val="24"/>
          <w:szCs w:val="24"/>
        </w:rPr>
        <w:t>Explain your answer.</w:t>
      </w:r>
    </w:p>
    <w:p w14:paraId="5F29D761" w14:textId="77777777" w:rsidR="00895374" w:rsidRDefault="00895374" w:rsidP="0087422C">
      <w:pPr>
        <w:spacing w:line="100" w:lineRule="exact"/>
        <w:rPr>
          <w:sz w:val="10"/>
          <w:szCs w:val="10"/>
        </w:rPr>
      </w:pPr>
    </w:p>
    <w:p w14:paraId="63388AE3" w14:textId="77777777" w:rsidR="00895374" w:rsidRDefault="00895374" w:rsidP="0087422C">
      <w:pPr>
        <w:spacing w:line="200" w:lineRule="exact"/>
      </w:pPr>
    </w:p>
    <w:p w14:paraId="0B3520D4" w14:textId="77777777" w:rsidR="00895374" w:rsidRDefault="00895374" w:rsidP="0087422C">
      <w:pPr>
        <w:spacing w:line="200" w:lineRule="exact"/>
      </w:pPr>
    </w:p>
    <w:p w14:paraId="103909E2" w14:textId="5ECC1032" w:rsidR="00895374" w:rsidRDefault="00FB5886" w:rsidP="0087422C">
      <w:pPr>
        <w:spacing w:line="200" w:lineRule="exact"/>
      </w:pPr>
      <w:r>
        <w:t>Yes.</w:t>
      </w:r>
      <w:r w:rsidR="00D27D51">
        <w:t xml:space="preserve"> It RAID1, there’re two copies for each piece of data. If one disk is damaged, the data can be recovered from another disk. </w:t>
      </w:r>
    </w:p>
    <w:p w14:paraId="773CE4A9" w14:textId="77777777" w:rsidR="00895374" w:rsidRDefault="00895374" w:rsidP="0087422C">
      <w:pPr>
        <w:spacing w:line="200" w:lineRule="exact"/>
      </w:pPr>
    </w:p>
    <w:p w14:paraId="761D251F" w14:textId="77777777" w:rsidR="00895374" w:rsidRDefault="00895374" w:rsidP="0087422C">
      <w:pPr>
        <w:spacing w:line="200" w:lineRule="exact"/>
      </w:pPr>
    </w:p>
    <w:p w14:paraId="57260EAC" w14:textId="77777777" w:rsidR="00895374" w:rsidRDefault="00895374" w:rsidP="0087422C">
      <w:pPr>
        <w:spacing w:line="200" w:lineRule="exact"/>
      </w:pPr>
    </w:p>
    <w:p w14:paraId="6A0DB26D" w14:textId="77777777" w:rsidR="00895374" w:rsidRDefault="00895374" w:rsidP="0087422C">
      <w:pPr>
        <w:spacing w:line="200" w:lineRule="exact"/>
      </w:pPr>
    </w:p>
    <w:p w14:paraId="2A82E68D" w14:textId="77777777" w:rsidR="00F97C79" w:rsidRDefault="00F97C79" w:rsidP="0087422C">
      <w:pPr>
        <w:spacing w:line="200" w:lineRule="exact"/>
      </w:pPr>
    </w:p>
    <w:p w14:paraId="7AD378B9" w14:textId="77777777" w:rsidR="00F97C79" w:rsidRDefault="00F97C79" w:rsidP="0087422C">
      <w:pPr>
        <w:spacing w:line="200" w:lineRule="exact"/>
      </w:pPr>
    </w:p>
    <w:p w14:paraId="1DCB58AE" w14:textId="77777777" w:rsidR="00F97C79" w:rsidRDefault="00F97C79" w:rsidP="0087422C">
      <w:pPr>
        <w:spacing w:line="200" w:lineRule="exact"/>
      </w:pPr>
    </w:p>
    <w:p w14:paraId="1D15CE46" w14:textId="77777777" w:rsidR="00895374" w:rsidRDefault="00895374" w:rsidP="0087422C">
      <w:pPr>
        <w:spacing w:line="200" w:lineRule="exact"/>
      </w:pPr>
    </w:p>
    <w:p w14:paraId="68971CB5" w14:textId="77777777" w:rsidR="00895374" w:rsidRDefault="00895374" w:rsidP="0087422C">
      <w:pPr>
        <w:spacing w:line="200" w:lineRule="exact"/>
      </w:pPr>
    </w:p>
    <w:p w14:paraId="08353E53" w14:textId="77777777" w:rsidR="00895374" w:rsidRDefault="00895374" w:rsidP="0087422C">
      <w:pPr>
        <w:spacing w:line="200" w:lineRule="exact"/>
      </w:pPr>
    </w:p>
    <w:p w14:paraId="7DA49F36" w14:textId="77777777" w:rsidR="00E83447" w:rsidRDefault="009B1371" w:rsidP="00E83447">
      <w:pPr>
        <w:ind w:left="100" w:right="78"/>
        <w:rPr>
          <w:sz w:val="24"/>
          <w:szCs w:val="24"/>
        </w:rPr>
      </w:pPr>
      <w:r>
        <w:rPr>
          <w:sz w:val="24"/>
          <w:szCs w:val="24"/>
        </w:rPr>
        <w:t>(</w:t>
      </w:r>
      <w:r w:rsidR="00F97C79">
        <w:rPr>
          <w:sz w:val="24"/>
          <w:szCs w:val="24"/>
        </w:rPr>
        <w:t>G</w:t>
      </w:r>
      <w:r>
        <w:rPr>
          <w:sz w:val="24"/>
          <w:szCs w:val="24"/>
        </w:rPr>
        <w:t>)</w:t>
      </w:r>
      <w:r>
        <w:rPr>
          <w:spacing w:val="1"/>
          <w:sz w:val="24"/>
          <w:szCs w:val="24"/>
        </w:rPr>
        <w:t xml:space="preserve"> </w:t>
      </w:r>
      <w:r>
        <w:rPr>
          <w:sz w:val="24"/>
          <w:szCs w:val="24"/>
        </w:rPr>
        <w:t>[</w:t>
      </w:r>
      <w:r w:rsidR="00F97C79">
        <w:rPr>
          <w:sz w:val="24"/>
          <w:szCs w:val="24"/>
        </w:rPr>
        <w:t>2</w:t>
      </w:r>
      <w:r>
        <w:rPr>
          <w:spacing w:val="1"/>
          <w:sz w:val="24"/>
          <w:szCs w:val="24"/>
        </w:rPr>
        <w:t xml:space="preserve"> </w:t>
      </w:r>
      <w:r>
        <w:rPr>
          <w:sz w:val="24"/>
          <w:szCs w:val="24"/>
        </w:rPr>
        <w:t>points]</w:t>
      </w:r>
      <w:r>
        <w:rPr>
          <w:spacing w:val="1"/>
          <w:sz w:val="24"/>
          <w:szCs w:val="24"/>
        </w:rPr>
        <w:t xml:space="preserve"> </w:t>
      </w:r>
      <w:r>
        <w:rPr>
          <w:sz w:val="24"/>
          <w:szCs w:val="24"/>
        </w:rPr>
        <w:t>If</w:t>
      </w:r>
      <w:r>
        <w:rPr>
          <w:spacing w:val="1"/>
          <w:sz w:val="24"/>
          <w:szCs w:val="24"/>
        </w:rPr>
        <w:t xml:space="preserve"> </w:t>
      </w:r>
      <w:r>
        <w:rPr>
          <w:sz w:val="24"/>
          <w:szCs w:val="24"/>
        </w:rPr>
        <w:t>we</w:t>
      </w:r>
      <w:r>
        <w:rPr>
          <w:spacing w:val="1"/>
          <w:sz w:val="24"/>
          <w:szCs w:val="24"/>
        </w:rPr>
        <w:t xml:space="preserve"> </w:t>
      </w:r>
      <w:r>
        <w:rPr>
          <w:sz w:val="24"/>
          <w:szCs w:val="24"/>
        </w:rPr>
        <w:t>use</w:t>
      </w:r>
      <w:r>
        <w:rPr>
          <w:spacing w:val="2"/>
          <w:sz w:val="24"/>
          <w:szCs w:val="24"/>
        </w:rPr>
        <w:t xml:space="preserve"> </w:t>
      </w:r>
      <w:r>
        <w:rPr>
          <w:sz w:val="24"/>
          <w:szCs w:val="24"/>
        </w:rPr>
        <w:t>five</w:t>
      </w:r>
      <w:r>
        <w:rPr>
          <w:spacing w:val="1"/>
          <w:sz w:val="24"/>
          <w:szCs w:val="24"/>
        </w:rPr>
        <w:t xml:space="preserve"> </w:t>
      </w:r>
      <w:r>
        <w:rPr>
          <w:sz w:val="24"/>
          <w:szCs w:val="24"/>
        </w:rPr>
        <w:t>of</w:t>
      </w:r>
      <w:r>
        <w:rPr>
          <w:spacing w:val="1"/>
          <w:sz w:val="24"/>
          <w:szCs w:val="24"/>
        </w:rPr>
        <w:t xml:space="preserve"> </w:t>
      </w:r>
      <w:r>
        <w:rPr>
          <w:sz w:val="24"/>
          <w:szCs w:val="24"/>
        </w:rPr>
        <w:t>these</w:t>
      </w:r>
      <w:r>
        <w:rPr>
          <w:spacing w:val="1"/>
          <w:sz w:val="24"/>
          <w:szCs w:val="24"/>
        </w:rPr>
        <w:t xml:space="preserve"> </w:t>
      </w:r>
      <w:r>
        <w:rPr>
          <w:sz w:val="24"/>
          <w:szCs w:val="24"/>
        </w:rPr>
        <w:t>disk drives</w:t>
      </w:r>
      <w:r>
        <w:rPr>
          <w:spacing w:val="1"/>
          <w:sz w:val="24"/>
          <w:szCs w:val="24"/>
        </w:rPr>
        <w:t xml:space="preserve"> </w:t>
      </w:r>
      <w:r>
        <w:rPr>
          <w:sz w:val="24"/>
          <w:szCs w:val="24"/>
        </w:rPr>
        <w:t>in</w:t>
      </w:r>
      <w:r>
        <w:rPr>
          <w:spacing w:val="1"/>
          <w:sz w:val="24"/>
          <w:szCs w:val="24"/>
        </w:rPr>
        <w:t xml:space="preserve"> </w:t>
      </w:r>
      <w:r>
        <w:rPr>
          <w:sz w:val="24"/>
          <w:szCs w:val="24"/>
        </w:rPr>
        <w:t>a</w:t>
      </w:r>
      <w:r>
        <w:rPr>
          <w:spacing w:val="1"/>
          <w:sz w:val="24"/>
          <w:szCs w:val="24"/>
        </w:rPr>
        <w:t xml:space="preserve"> </w:t>
      </w:r>
      <w:r>
        <w:rPr>
          <w:sz w:val="24"/>
          <w:szCs w:val="24"/>
        </w:rPr>
        <w:t>RAID5</w:t>
      </w:r>
      <w:r>
        <w:rPr>
          <w:spacing w:val="1"/>
          <w:sz w:val="24"/>
          <w:szCs w:val="24"/>
        </w:rPr>
        <w:t xml:space="preserve"> </w:t>
      </w:r>
      <w:r>
        <w:rPr>
          <w:sz w:val="24"/>
          <w:szCs w:val="24"/>
        </w:rPr>
        <w:t>configuration,</w:t>
      </w:r>
      <w:r>
        <w:rPr>
          <w:spacing w:val="1"/>
          <w:sz w:val="24"/>
          <w:szCs w:val="24"/>
        </w:rPr>
        <w:t xml:space="preserve"> </w:t>
      </w:r>
      <w:r>
        <w:rPr>
          <w:sz w:val="24"/>
          <w:szCs w:val="24"/>
        </w:rPr>
        <w:t>what</w:t>
      </w:r>
      <w:r>
        <w:rPr>
          <w:spacing w:val="1"/>
          <w:sz w:val="24"/>
          <w:szCs w:val="24"/>
        </w:rPr>
        <w:t xml:space="preserve"> </w:t>
      </w:r>
      <w:r>
        <w:rPr>
          <w:sz w:val="24"/>
          <w:szCs w:val="24"/>
        </w:rPr>
        <w:t>is</w:t>
      </w:r>
      <w:r>
        <w:rPr>
          <w:spacing w:val="1"/>
          <w:sz w:val="24"/>
          <w:szCs w:val="24"/>
        </w:rPr>
        <w:t xml:space="preserve"> </w:t>
      </w:r>
      <w:r>
        <w:rPr>
          <w:sz w:val="24"/>
          <w:szCs w:val="24"/>
        </w:rPr>
        <w:t>the tot</w:t>
      </w:r>
      <w:r>
        <w:rPr>
          <w:spacing w:val="-1"/>
          <w:sz w:val="24"/>
          <w:szCs w:val="24"/>
        </w:rPr>
        <w:t>a</w:t>
      </w:r>
      <w:r>
        <w:rPr>
          <w:sz w:val="24"/>
          <w:szCs w:val="24"/>
        </w:rPr>
        <w:t>l data c</w:t>
      </w:r>
      <w:r>
        <w:rPr>
          <w:spacing w:val="-1"/>
          <w:sz w:val="24"/>
          <w:szCs w:val="24"/>
        </w:rPr>
        <w:t>a</w:t>
      </w:r>
      <w:r>
        <w:rPr>
          <w:sz w:val="24"/>
          <w:szCs w:val="24"/>
        </w:rPr>
        <w:t>pacity of</w:t>
      </w:r>
      <w:r>
        <w:rPr>
          <w:spacing w:val="-1"/>
          <w:sz w:val="24"/>
          <w:szCs w:val="24"/>
        </w:rPr>
        <w:t xml:space="preserve"> </w:t>
      </w:r>
      <w:r>
        <w:rPr>
          <w:sz w:val="24"/>
          <w:szCs w:val="24"/>
        </w:rPr>
        <w:t>the</w:t>
      </w:r>
      <w:r>
        <w:rPr>
          <w:spacing w:val="-1"/>
          <w:sz w:val="24"/>
          <w:szCs w:val="24"/>
        </w:rPr>
        <w:t xml:space="preserve"> </w:t>
      </w:r>
      <w:r>
        <w:rPr>
          <w:sz w:val="24"/>
          <w:szCs w:val="24"/>
        </w:rPr>
        <w:t xml:space="preserve">resulting </w:t>
      </w:r>
      <w:r>
        <w:rPr>
          <w:spacing w:val="-2"/>
          <w:sz w:val="24"/>
          <w:szCs w:val="24"/>
        </w:rPr>
        <w:t>R</w:t>
      </w:r>
      <w:r>
        <w:rPr>
          <w:spacing w:val="-1"/>
          <w:sz w:val="24"/>
          <w:szCs w:val="24"/>
        </w:rPr>
        <w:t>A</w:t>
      </w:r>
      <w:r>
        <w:rPr>
          <w:sz w:val="24"/>
          <w:szCs w:val="24"/>
        </w:rPr>
        <w:t>ID arra</w:t>
      </w:r>
      <w:r>
        <w:rPr>
          <w:spacing w:val="-1"/>
          <w:sz w:val="24"/>
          <w:szCs w:val="24"/>
        </w:rPr>
        <w:t>y</w:t>
      </w:r>
      <w:r>
        <w:rPr>
          <w:sz w:val="24"/>
          <w:szCs w:val="24"/>
        </w:rPr>
        <w:t>?</w:t>
      </w:r>
      <w:r w:rsidR="00E83447">
        <w:rPr>
          <w:sz w:val="24"/>
          <w:szCs w:val="24"/>
        </w:rPr>
        <w:t xml:space="preserve"> Explain your answer.</w:t>
      </w:r>
    </w:p>
    <w:p w14:paraId="2F7CC923" w14:textId="77777777" w:rsidR="00895374" w:rsidRDefault="00895374" w:rsidP="0087422C">
      <w:pPr>
        <w:ind w:left="100" w:right="77"/>
        <w:rPr>
          <w:sz w:val="24"/>
          <w:szCs w:val="24"/>
        </w:rPr>
      </w:pPr>
    </w:p>
    <w:p w14:paraId="613D1A8E" w14:textId="41F1FED7" w:rsidR="00895374" w:rsidRDefault="00054602" w:rsidP="0087422C">
      <w:pPr>
        <w:spacing w:line="200" w:lineRule="exact"/>
      </w:pPr>
      <w:r>
        <w:t xml:space="preserve">In RAID5, we need one disk to store the parity. Therefore, four disks can be used to store payload. The data capacity </w:t>
      </w:r>
      <w:proofErr w:type="gramStart"/>
      <w:r>
        <w:t xml:space="preserve">is  </w:t>
      </w:r>
      <w:r w:rsidR="00FB5886">
        <w:t>4</w:t>
      </w:r>
      <w:proofErr w:type="gramEnd"/>
      <w:r w:rsidR="00FB5886">
        <w:t>*512GB = 2048GB</w:t>
      </w:r>
    </w:p>
    <w:p w14:paraId="0030A76F" w14:textId="77777777" w:rsidR="00895374" w:rsidRDefault="00895374" w:rsidP="0087422C">
      <w:pPr>
        <w:spacing w:line="200" w:lineRule="exact"/>
      </w:pPr>
    </w:p>
    <w:p w14:paraId="65940BBD" w14:textId="77777777" w:rsidR="00895374" w:rsidRDefault="00895374" w:rsidP="0087422C">
      <w:pPr>
        <w:spacing w:line="200" w:lineRule="exact"/>
      </w:pPr>
    </w:p>
    <w:p w14:paraId="7B933743" w14:textId="77777777" w:rsidR="00895374" w:rsidRDefault="00895374" w:rsidP="0087422C">
      <w:pPr>
        <w:spacing w:line="200" w:lineRule="exact"/>
      </w:pPr>
    </w:p>
    <w:p w14:paraId="59BBF941" w14:textId="77777777" w:rsidR="00895374" w:rsidRDefault="00895374" w:rsidP="0087422C">
      <w:pPr>
        <w:spacing w:line="200" w:lineRule="exact"/>
      </w:pPr>
    </w:p>
    <w:p w14:paraId="1B560C74" w14:textId="77777777" w:rsidR="00895374" w:rsidRDefault="00895374" w:rsidP="0087422C">
      <w:pPr>
        <w:spacing w:line="200" w:lineRule="exact"/>
      </w:pPr>
    </w:p>
    <w:p w14:paraId="4F288FD0" w14:textId="77777777" w:rsidR="00895374" w:rsidRDefault="00895374" w:rsidP="0087422C">
      <w:pPr>
        <w:spacing w:line="200" w:lineRule="exact"/>
      </w:pPr>
    </w:p>
    <w:p w14:paraId="6221F7F3" w14:textId="77777777" w:rsidR="00F97C79" w:rsidRDefault="00F97C79" w:rsidP="0087422C">
      <w:pPr>
        <w:spacing w:line="200" w:lineRule="exact"/>
      </w:pPr>
    </w:p>
    <w:p w14:paraId="4C3219DE" w14:textId="77777777" w:rsidR="00F97C79" w:rsidRDefault="00F97C79" w:rsidP="0087422C">
      <w:pPr>
        <w:spacing w:line="200" w:lineRule="exact"/>
      </w:pPr>
    </w:p>
    <w:p w14:paraId="39172567" w14:textId="77777777" w:rsidR="00895374" w:rsidRDefault="00895374" w:rsidP="0087422C">
      <w:pPr>
        <w:spacing w:line="200" w:lineRule="exact"/>
      </w:pPr>
    </w:p>
    <w:p w14:paraId="4802AC65" w14:textId="77777777" w:rsidR="00895374" w:rsidRDefault="00895374" w:rsidP="0087422C">
      <w:pPr>
        <w:spacing w:line="200" w:lineRule="exact"/>
      </w:pPr>
    </w:p>
    <w:p w14:paraId="299C7F93" w14:textId="77777777" w:rsidR="00895374" w:rsidRDefault="00895374" w:rsidP="0087422C">
      <w:pPr>
        <w:spacing w:line="200" w:lineRule="exact"/>
      </w:pPr>
    </w:p>
    <w:p w14:paraId="73D6FEEB" w14:textId="77777777" w:rsidR="00895374" w:rsidRDefault="00895374" w:rsidP="0087422C">
      <w:pPr>
        <w:spacing w:line="200" w:lineRule="exact"/>
      </w:pPr>
    </w:p>
    <w:p w14:paraId="19FE7961" w14:textId="77777777" w:rsidR="00895374" w:rsidRDefault="00895374" w:rsidP="0087422C">
      <w:pPr>
        <w:spacing w:line="200" w:lineRule="exact"/>
      </w:pPr>
    </w:p>
    <w:p w14:paraId="52834964" w14:textId="77777777" w:rsidR="00895374" w:rsidRDefault="00895374" w:rsidP="0087422C">
      <w:pPr>
        <w:spacing w:line="200" w:lineRule="exact"/>
      </w:pPr>
    </w:p>
    <w:p w14:paraId="11A3624A" w14:textId="77777777" w:rsidR="00895374" w:rsidRDefault="00895374" w:rsidP="0087422C">
      <w:pPr>
        <w:spacing w:before="12" w:line="280" w:lineRule="exact"/>
        <w:rPr>
          <w:sz w:val="28"/>
          <w:szCs w:val="28"/>
        </w:rPr>
      </w:pPr>
    </w:p>
    <w:p w14:paraId="43FE6602" w14:textId="77777777" w:rsidR="006F08CF" w:rsidRDefault="006F08CF" w:rsidP="0087422C">
      <w:pPr>
        <w:ind w:left="100" w:right="78"/>
        <w:rPr>
          <w:sz w:val="24"/>
          <w:szCs w:val="24"/>
        </w:rPr>
      </w:pPr>
    </w:p>
    <w:p w14:paraId="119C2C40" w14:textId="77777777" w:rsidR="006F08CF" w:rsidRDefault="006F08CF" w:rsidP="0087422C">
      <w:pPr>
        <w:ind w:left="100" w:right="78"/>
        <w:rPr>
          <w:sz w:val="24"/>
          <w:szCs w:val="24"/>
        </w:rPr>
      </w:pPr>
    </w:p>
    <w:p w14:paraId="2F5A5EB4" w14:textId="77777777" w:rsidR="006F08CF" w:rsidRDefault="006F08CF" w:rsidP="0087422C">
      <w:pPr>
        <w:ind w:left="100" w:right="78"/>
        <w:rPr>
          <w:sz w:val="24"/>
          <w:szCs w:val="24"/>
        </w:rPr>
      </w:pPr>
    </w:p>
    <w:p w14:paraId="38EFF5DC" w14:textId="77777777" w:rsidR="009B1371" w:rsidRDefault="009B1371" w:rsidP="0087422C">
      <w:pPr>
        <w:ind w:left="100" w:right="78"/>
        <w:rPr>
          <w:sz w:val="24"/>
          <w:szCs w:val="24"/>
        </w:rPr>
      </w:pPr>
      <w:r>
        <w:rPr>
          <w:sz w:val="24"/>
          <w:szCs w:val="24"/>
        </w:rPr>
        <w:t>(</w:t>
      </w:r>
      <w:r w:rsidR="00F97C79">
        <w:rPr>
          <w:sz w:val="24"/>
          <w:szCs w:val="24"/>
        </w:rPr>
        <w:t>H</w:t>
      </w:r>
      <w:r>
        <w:rPr>
          <w:sz w:val="24"/>
          <w:szCs w:val="24"/>
        </w:rPr>
        <w:t>)</w:t>
      </w:r>
      <w:r>
        <w:rPr>
          <w:spacing w:val="11"/>
          <w:sz w:val="24"/>
          <w:szCs w:val="24"/>
        </w:rPr>
        <w:t xml:space="preserve"> </w:t>
      </w:r>
      <w:r>
        <w:rPr>
          <w:sz w:val="24"/>
          <w:szCs w:val="24"/>
        </w:rPr>
        <w:t>[</w:t>
      </w:r>
      <w:r w:rsidR="00F97C79">
        <w:rPr>
          <w:sz w:val="24"/>
          <w:szCs w:val="24"/>
        </w:rPr>
        <w:t>2</w:t>
      </w:r>
      <w:r>
        <w:rPr>
          <w:spacing w:val="11"/>
          <w:sz w:val="24"/>
          <w:szCs w:val="24"/>
        </w:rPr>
        <w:t xml:space="preserve"> </w:t>
      </w:r>
      <w:r>
        <w:rPr>
          <w:sz w:val="24"/>
          <w:szCs w:val="24"/>
        </w:rPr>
        <w:t>points]</w:t>
      </w:r>
      <w:r>
        <w:rPr>
          <w:spacing w:val="11"/>
          <w:sz w:val="24"/>
          <w:szCs w:val="24"/>
        </w:rPr>
        <w:t xml:space="preserve"> </w:t>
      </w:r>
      <w:r>
        <w:rPr>
          <w:sz w:val="24"/>
          <w:szCs w:val="24"/>
        </w:rPr>
        <w:t>If</w:t>
      </w:r>
      <w:r>
        <w:rPr>
          <w:spacing w:val="11"/>
          <w:sz w:val="24"/>
          <w:szCs w:val="24"/>
        </w:rPr>
        <w:t xml:space="preserve"> </w:t>
      </w:r>
      <w:r>
        <w:rPr>
          <w:sz w:val="24"/>
          <w:szCs w:val="24"/>
        </w:rPr>
        <w:t>we</w:t>
      </w:r>
      <w:r>
        <w:rPr>
          <w:spacing w:val="11"/>
          <w:sz w:val="24"/>
          <w:szCs w:val="24"/>
        </w:rPr>
        <w:t xml:space="preserve"> </w:t>
      </w:r>
      <w:r>
        <w:rPr>
          <w:sz w:val="24"/>
          <w:szCs w:val="24"/>
        </w:rPr>
        <w:t>use</w:t>
      </w:r>
      <w:r>
        <w:rPr>
          <w:spacing w:val="11"/>
          <w:sz w:val="24"/>
          <w:szCs w:val="24"/>
        </w:rPr>
        <w:t xml:space="preserve"> </w:t>
      </w:r>
      <w:r>
        <w:rPr>
          <w:sz w:val="24"/>
          <w:szCs w:val="24"/>
        </w:rPr>
        <w:t>five</w:t>
      </w:r>
      <w:r>
        <w:rPr>
          <w:spacing w:val="11"/>
          <w:sz w:val="24"/>
          <w:szCs w:val="24"/>
        </w:rPr>
        <w:t xml:space="preserve"> </w:t>
      </w:r>
      <w:r>
        <w:rPr>
          <w:sz w:val="24"/>
          <w:szCs w:val="24"/>
        </w:rPr>
        <w:t>of</w:t>
      </w:r>
      <w:r>
        <w:rPr>
          <w:spacing w:val="11"/>
          <w:sz w:val="24"/>
          <w:szCs w:val="24"/>
        </w:rPr>
        <w:t xml:space="preserve"> </w:t>
      </w:r>
      <w:r>
        <w:rPr>
          <w:sz w:val="24"/>
          <w:szCs w:val="24"/>
        </w:rPr>
        <w:t>these</w:t>
      </w:r>
      <w:r>
        <w:rPr>
          <w:spacing w:val="11"/>
          <w:sz w:val="24"/>
          <w:szCs w:val="24"/>
        </w:rPr>
        <w:t xml:space="preserve"> </w:t>
      </w:r>
      <w:r>
        <w:rPr>
          <w:sz w:val="24"/>
          <w:szCs w:val="24"/>
        </w:rPr>
        <w:t>disk</w:t>
      </w:r>
      <w:r>
        <w:rPr>
          <w:spacing w:val="10"/>
          <w:sz w:val="24"/>
          <w:szCs w:val="24"/>
        </w:rPr>
        <w:t xml:space="preserve"> </w:t>
      </w:r>
      <w:r>
        <w:rPr>
          <w:sz w:val="24"/>
          <w:szCs w:val="24"/>
        </w:rPr>
        <w:t>drives</w:t>
      </w:r>
      <w:r>
        <w:rPr>
          <w:spacing w:val="10"/>
          <w:sz w:val="24"/>
          <w:szCs w:val="24"/>
        </w:rPr>
        <w:t xml:space="preserve"> </w:t>
      </w:r>
      <w:r>
        <w:rPr>
          <w:sz w:val="24"/>
          <w:szCs w:val="24"/>
        </w:rPr>
        <w:t>in</w:t>
      </w:r>
      <w:r>
        <w:rPr>
          <w:spacing w:val="10"/>
          <w:sz w:val="24"/>
          <w:szCs w:val="24"/>
        </w:rPr>
        <w:t xml:space="preserve"> </w:t>
      </w:r>
      <w:r>
        <w:rPr>
          <w:sz w:val="24"/>
          <w:szCs w:val="24"/>
        </w:rPr>
        <w:t>a</w:t>
      </w:r>
      <w:r>
        <w:rPr>
          <w:spacing w:val="10"/>
          <w:sz w:val="24"/>
          <w:szCs w:val="24"/>
        </w:rPr>
        <w:t xml:space="preserve"> </w:t>
      </w:r>
      <w:r>
        <w:rPr>
          <w:sz w:val="24"/>
          <w:szCs w:val="24"/>
        </w:rPr>
        <w:t>RAID5</w:t>
      </w:r>
      <w:r>
        <w:rPr>
          <w:spacing w:val="10"/>
          <w:sz w:val="24"/>
          <w:szCs w:val="24"/>
        </w:rPr>
        <w:t xml:space="preserve"> </w:t>
      </w:r>
      <w:r>
        <w:rPr>
          <w:sz w:val="24"/>
          <w:szCs w:val="24"/>
        </w:rPr>
        <w:t>configuration,</w:t>
      </w:r>
      <w:r>
        <w:rPr>
          <w:spacing w:val="10"/>
          <w:sz w:val="24"/>
          <w:szCs w:val="24"/>
        </w:rPr>
        <w:t xml:space="preserve"> </w:t>
      </w:r>
      <w:r>
        <w:rPr>
          <w:sz w:val="24"/>
          <w:szCs w:val="24"/>
        </w:rPr>
        <w:t>is</w:t>
      </w:r>
      <w:r>
        <w:rPr>
          <w:spacing w:val="10"/>
          <w:sz w:val="24"/>
          <w:szCs w:val="24"/>
        </w:rPr>
        <w:t xml:space="preserve"> </w:t>
      </w:r>
      <w:r>
        <w:rPr>
          <w:sz w:val="24"/>
          <w:szCs w:val="24"/>
        </w:rPr>
        <w:t>it</w:t>
      </w:r>
      <w:r>
        <w:rPr>
          <w:spacing w:val="10"/>
          <w:sz w:val="24"/>
          <w:szCs w:val="24"/>
        </w:rPr>
        <w:t xml:space="preserve"> </w:t>
      </w:r>
      <w:r>
        <w:rPr>
          <w:sz w:val="24"/>
          <w:szCs w:val="24"/>
        </w:rPr>
        <w:t>possible to</w:t>
      </w:r>
      <w:r>
        <w:rPr>
          <w:spacing w:val="1"/>
          <w:sz w:val="24"/>
          <w:szCs w:val="24"/>
        </w:rPr>
        <w:t xml:space="preserve"> </w:t>
      </w:r>
      <w:r>
        <w:rPr>
          <w:sz w:val="24"/>
          <w:szCs w:val="24"/>
        </w:rPr>
        <w:t>da</w:t>
      </w:r>
      <w:r>
        <w:rPr>
          <w:spacing w:val="-2"/>
          <w:sz w:val="24"/>
          <w:szCs w:val="24"/>
        </w:rPr>
        <w:t>m</w:t>
      </w:r>
      <w:r>
        <w:rPr>
          <w:sz w:val="24"/>
          <w:szCs w:val="24"/>
        </w:rPr>
        <w:t>age</w:t>
      </w:r>
      <w:r>
        <w:rPr>
          <w:spacing w:val="1"/>
          <w:sz w:val="24"/>
          <w:szCs w:val="24"/>
        </w:rPr>
        <w:t xml:space="preserve"> </w:t>
      </w:r>
      <w:r>
        <w:rPr>
          <w:sz w:val="24"/>
          <w:szCs w:val="24"/>
        </w:rPr>
        <w:t>only</w:t>
      </w:r>
      <w:r>
        <w:rPr>
          <w:spacing w:val="1"/>
          <w:sz w:val="24"/>
          <w:szCs w:val="24"/>
        </w:rPr>
        <w:t xml:space="preserve"> </w:t>
      </w:r>
      <w:r>
        <w:rPr>
          <w:sz w:val="24"/>
          <w:szCs w:val="24"/>
        </w:rPr>
        <w:t>two</w:t>
      </w:r>
      <w:r>
        <w:rPr>
          <w:spacing w:val="1"/>
          <w:sz w:val="24"/>
          <w:szCs w:val="24"/>
        </w:rPr>
        <w:t xml:space="preserve"> </w:t>
      </w:r>
      <w:r>
        <w:rPr>
          <w:sz w:val="24"/>
          <w:szCs w:val="24"/>
        </w:rPr>
        <w:t>sectors</w:t>
      </w:r>
      <w:r>
        <w:rPr>
          <w:spacing w:val="1"/>
          <w:sz w:val="24"/>
          <w:szCs w:val="24"/>
        </w:rPr>
        <w:t xml:space="preserve"> </w:t>
      </w:r>
      <w:r>
        <w:rPr>
          <w:sz w:val="24"/>
          <w:szCs w:val="24"/>
        </w:rPr>
        <w:t>in</w:t>
      </w:r>
      <w:r>
        <w:rPr>
          <w:spacing w:val="1"/>
          <w:sz w:val="24"/>
          <w:szCs w:val="24"/>
        </w:rPr>
        <w:t xml:space="preserve"> </w:t>
      </w:r>
      <w:r>
        <w:rPr>
          <w:sz w:val="24"/>
          <w:szCs w:val="24"/>
        </w:rPr>
        <w:t>a</w:t>
      </w:r>
      <w:r>
        <w:rPr>
          <w:spacing w:val="1"/>
          <w:sz w:val="24"/>
          <w:szCs w:val="24"/>
        </w:rPr>
        <w:t xml:space="preserve"> </w:t>
      </w:r>
      <w:r>
        <w:rPr>
          <w:sz w:val="24"/>
          <w:szCs w:val="24"/>
        </w:rPr>
        <w:t>way</w:t>
      </w:r>
      <w:r>
        <w:rPr>
          <w:spacing w:val="1"/>
          <w:sz w:val="24"/>
          <w:szCs w:val="24"/>
        </w:rPr>
        <w:t xml:space="preserve"> </w:t>
      </w:r>
      <w:r>
        <w:rPr>
          <w:sz w:val="24"/>
          <w:szCs w:val="24"/>
        </w:rPr>
        <w:t>that the</w:t>
      </w:r>
      <w:r>
        <w:rPr>
          <w:spacing w:val="1"/>
          <w:sz w:val="24"/>
          <w:szCs w:val="24"/>
        </w:rPr>
        <w:t xml:space="preserve"> </w:t>
      </w:r>
      <w:r>
        <w:rPr>
          <w:sz w:val="24"/>
          <w:szCs w:val="24"/>
        </w:rPr>
        <w:t>RAID</w:t>
      </w:r>
      <w:r>
        <w:rPr>
          <w:spacing w:val="1"/>
          <w:sz w:val="24"/>
          <w:szCs w:val="24"/>
        </w:rPr>
        <w:t xml:space="preserve"> </w:t>
      </w:r>
      <w:r>
        <w:rPr>
          <w:sz w:val="24"/>
          <w:szCs w:val="24"/>
        </w:rPr>
        <w:t>array</w:t>
      </w:r>
      <w:r>
        <w:rPr>
          <w:spacing w:val="1"/>
          <w:sz w:val="24"/>
          <w:szCs w:val="24"/>
        </w:rPr>
        <w:t xml:space="preserve"> </w:t>
      </w:r>
      <w:r>
        <w:rPr>
          <w:sz w:val="24"/>
          <w:szCs w:val="24"/>
        </w:rPr>
        <w:t>cannot</w:t>
      </w:r>
      <w:r>
        <w:rPr>
          <w:spacing w:val="1"/>
          <w:sz w:val="24"/>
          <w:szCs w:val="24"/>
        </w:rPr>
        <w:t xml:space="preserve"> </w:t>
      </w:r>
      <w:r>
        <w:rPr>
          <w:sz w:val="24"/>
          <w:szCs w:val="24"/>
        </w:rPr>
        <w:t>recover</w:t>
      </w:r>
      <w:r>
        <w:rPr>
          <w:spacing w:val="1"/>
          <w:sz w:val="24"/>
          <w:szCs w:val="24"/>
        </w:rPr>
        <w:t xml:space="preserve"> </w:t>
      </w:r>
      <w:r>
        <w:rPr>
          <w:sz w:val="24"/>
          <w:szCs w:val="24"/>
        </w:rPr>
        <w:t>fro</w:t>
      </w:r>
      <w:r>
        <w:rPr>
          <w:spacing w:val="-2"/>
          <w:sz w:val="24"/>
          <w:szCs w:val="24"/>
        </w:rPr>
        <w:t>m</w:t>
      </w:r>
      <w:r>
        <w:rPr>
          <w:sz w:val="24"/>
          <w:szCs w:val="24"/>
        </w:rPr>
        <w:t>?</w:t>
      </w:r>
      <w:r>
        <w:rPr>
          <w:spacing w:val="2"/>
          <w:sz w:val="24"/>
          <w:szCs w:val="24"/>
        </w:rPr>
        <w:t xml:space="preserve"> </w:t>
      </w:r>
      <w:r>
        <w:rPr>
          <w:sz w:val="24"/>
          <w:szCs w:val="24"/>
        </w:rPr>
        <w:t>Explain your answer.</w:t>
      </w:r>
    </w:p>
    <w:p w14:paraId="11823B6A" w14:textId="77777777" w:rsidR="00FB5886" w:rsidRDefault="00FB5886" w:rsidP="0087422C">
      <w:pPr>
        <w:rPr>
          <w:sz w:val="24"/>
          <w:szCs w:val="24"/>
        </w:rPr>
      </w:pPr>
    </w:p>
    <w:p w14:paraId="68B7C3EC" w14:textId="178F9370" w:rsidR="009B1371" w:rsidRDefault="00FB5886" w:rsidP="0087422C">
      <w:pPr>
        <w:rPr>
          <w:sz w:val="24"/>
          <w:szCs w:val="24"/>
        </w:rPr>
      </w:pPr>
      <w:r>
        <w:rPr>
          <w:sz w:val="24"/>
          <w:szCs w:val="24"/>
        </w:rPr>
        <w:t>Yes.</w:t>
      </w:r>
      <w:r w:rsidR="00054602">
        <w:rPr>
          <w:sz w:val="24"/>
          <w:szCs w:val="24"/>
        </w:rPr>
        <w:t xml:space="preserve"> RAID5 can only tolerate one disk failure. </w:t>
      </w:r>
      <w:r>
        <w:rPr>
          <w:sz w:val="24"/>
          <w:szCs w:val="24"/>
        </w:rPr>
        <w:t xml:space="preserve">If the two sectors are distributed in </w:t>
      </w:r>
      <w:r w:rsidR="00054602">
        <w:rPr>
          <w:sz w:val="24"/>
          <w:szCs w:val="24"/>
        </w:rPr>
        <w:t>two different disks</w:t>
      </w:r>
      <w:r>
        <w:rPr>
          <w:sz w:val="24"/>
          <w:szCs w:val="24"/>
        </w:rPr>
        <w:t>, then there will be no recovery.</w:t>
      </w:r>
      <w:r w:rsidR="009B1371">
        <w:rPr>
          <w:sz w:val="24"/>
          <w:szCs w:val="24"/>
        </w:rPr>
        <w:br w:type="page"/>
      </w:r>
    </w:p>
    <w:p w14:paraId="6CE42E1E" w14:textId="77777777" w:rsidR="006F08CF" w:rsidRDefault="006F08CF" w:rsidP="0087422C">
      <w:pPr>
        <w:spacing w:before="27"/>
        <w:ind w:left="120"/>
        <w:rPr>
          <w:rFonts w:ascii="Arial" w:eastAsia="Arial" w:hAnsi="Arial" w:cs="Arial"/>
          <w:b/>
          <w:sz w:val="26"/>
          <w:szCs w:val="26"/>
        </w:rPr>
      </w:pPr>
    </w:p>
    <w:p w14:paraId="08CA18A2" w14:textId="04989A71" w:rsidR="009B1371" w:rsidRDefault="009B1371" w:rsidP="0087422C">
      <w:pPr>
        <w:spacing w:before="27"/>
        <w:ind w:left="120"/>
        <w:rPr>
          <w:rFonts w:ascii="Arial" w:eastAsia="Arial" w:hAnsi="Arial" w:cs="Arial"/>
          <w:b/>
          <w:sz w:val="26"/>
          <w:szCs w:val="26"/>
        </w:rPr>
      </w:pPr>
      <w:r>
        <w:rPr>
          <w:rFonts w:ascii="Arial" w:eastAsia="Arial" w:hAnsi="Arial" w:cs="Arial"/>
          <w:b/>
          <w:sz w:val="26"/>
          <w:szCs w:val="26"/>
        </w:rPr>
        <w:t>Prob</w:t>
      </w:r>
      <w:r>
        <w:rPr>
          <w:rFonts w:ascii="Arial" w:eastAsia="Arial" w:hAnsi="Arial" w:cs="Arial"/>
          <w:b/>
          <w:spacing w:val="-2"/>
          <w:sz w:val="26"/>
          <w:szCs w:val="26"/>
        </w:rPr>
        <w:t>l</w:t>
      </w:r>
      <w:r w:rsidR="00CF6EE7">
        <w:rPr>
          <w:rFonts w:ascii="Arial" w:eastAsia="Arial" w:hAnsi="Arial" w:cs="Arial"/>
          <w:b/>
          <w:sz w:val="26"/>
          <w:szCs w:val="26"/>
        </w:rPr>
        <w:t>em 4</w:t>
      </w:r>
      <w:r>
        <w:rPr>
          <w:rFonts w:ascii="Arial" w:eastAsia="Arial" w:hAnsi="Arial" w:cs="Arial"/>
          <w:b/>
          <w:sz w:val="26"/>
          <w:szCs w:val="26"/>
        </w:rPr>
        <w:t>. [</w:t>
      </w:r>
      <w:r w:rsidR="005A7571">
        <w:rPr>
          <w:rFonts w:ascii="Arial" w:eastAsia="Arial" w:hAnsi="Arial" w:cs="Arial"/>
          <w:b/>
          <w:sz w:val="26"/>
          <w:szCs w:val="26"/>
        </w:rPr>
        <w:t>20</w:t>
      </w:r>
      <w:r>
        <w:rPr>
          <w:rFonts w:ascii="Arial" w:eastAsia="Arial" w:hAnsi="Arial" w:cs="Arial"/>
          <w:b/>
          <w:sz w:val="26"/>
          <w:szCs w:val="26"/>
        </w:rPr>
        <w:t xml:space="preserve"> po</w:t>
      </w:r>
      <w:r>
        <w:rPr>
          <w:rFonts w:ascii="Arial" w:eastAsia="Arial" w:hAnsi="Arial" w:cs="Arial"/>
          <w:b/>
          <w:spacing w:val="-2"/>
          <w:sz w:val="26"/>
          <w:szCs w:val="26"/>
        </w:rPr>
        <w:t>i</w:t>
      </w:r>
      <w:r>
        <w:rPr>
          <w:rFonts w:ascii="Arial" w:eastAsia="Arial" w:hAnsi="Arial" w:cs="Arial"/>
          <w:b/>
          <w:spacing w:val="1"/>
          <w:sz w:val="26"/>
          <w:szCs w:val="26"/>
        </w:rPr>
        <w:t>n</w:t>
      </w:r>
      <w:r>
        <w:rPr>
          <w:rFonts w:ascii="Arial" w:eastAsia="Arial" w:hAnsi="Arial" w:cs="Arial"/>
          <w:b/>
          <w:sz w:val="26"/>
          <w:szCs w:val="26"/>
        </w:rPr>
        <w:t>ts] Single-choice questions</w:t>
      </w:r>
    </w:p>
    <w:p w14:paraId="32A0CFCC" w14:textId="7DBC362F" w:rsidR="0077063E" w:rsidRDefault="0077063E" w:rsidP="0077063E">
      <w:pPr>
        <w:ind w:left="100" w:right="78"/>
        <w:rPr>
          <w:sz w:val="24"/>
          <w:szCs w:val="24"/>
        </w:rPr>
      </w:pPr>
      <w:r>
        <w:rPr>
          <w:sz w:val="24"/>
          <w:szCs w:val="24"/>
        </w:rPr>
        <w:t>1.</w:t>
      </w:r>
      <w:r w:rsidRPr="00D15D71">
        <w:rPr>
          <w:sz w:val="24"/>
          <w:szCs w:val="24"/>
        </w:rPr>
        <w:t xml:space="preserve"> </w:t>
      </w:r>
      <w:r>
        <w:rPr>
          <w:sz w:val="24"/>
          <w:szCs w:val="24"/>
        </w:rPr>
        <w:t xml:space="preserve">[1 point] </w:t>
      </w:r>
      <w:r w:rsidRPr="00D15D71">
        <w:rPr>
          <w:sz w:val="24"/>
          <w:szCs w:val="24"/>
        </w:rPr>
        <w:t xml:space="preserve">Which cache write mechanism allows </w:t>
      </w:r>
      <w:r>
        <w:rPr>
          <w:sz w:val="24"/>
          <w:szCs w:val="24"/>
        </w:rPr>
        <w:t>out of date data in the memory</w:t>
      </w:r>
      <w:r w:rsidRPr="00D15D71">
        <w:rPr>
          <w:sz w:val="24"/>
          <w:szCs w:val="24"/>
        </w:rPr>
        <w:t xml:space="preserve">? </w:t>
      </w:r>
      <w:r w:rsidR="00FB5886">
        <w:rPr>
          <w:sz w:val="24"/>
          <w:szCs w:val="24"/>
        </w:rPr>
        <w:t>[A]</w:t>
      </w:r>
    </w:p>
    <w:p w14:paraId="5E509DF9" w14:textId="77777777" w:rsidR="0077063E" w:rsidRDefault="0077063E" w:rsidP="0077063E">
      <w:pPr>
        <w:ind w:left="720" w:right="78"/>
        <w:rPr>
          <w:sz w:val="24"/>
          <w:szCs w:val="24"/>
        </w:rPr>
      </w:pPr>
      <w:r>
        <w:rPr>
          <w:sz w:val="24"/>
          <w:szCs w:val="24"/>
        </w:rPr>
        <w:t>A) Write back</w:t>
      </w:r>
    </w:p>
    <w:p w14:paraId="55C943A1" w14:textId="77777777" w:rsidR="0077063E" w:rsidRDefault="0077063E" w:rsidP="0077063E">
      <w:pPr>
        <w:ind w:left="720" w:right="78"/>
        <w:rPr>
          <w:sz w:val="24"/>
          <w:szCs w:val="24"/>
        </w:rPr>
      </w:pPr>
      <w:r>
        <w:rPr>
          <w:sz w:val="24"/>
          <w:szCs w:val="24"/>
        </w:rPr>
        <w:t>B) Write allocate</w:t>
      </w:r>
    </w:p>
    <w:p w14:paraId="25346017" w14:textId="77777777" w:rsidR="0077063E" w:rsidRDefault="0077063E" w:rsidP="0077063E">
      <w:pPr>
        <w:ind w:left="720" w:right="78"/>
        <w:rPr>
          <w:sz w:val="24"/>
          <w:szCs w:val="24"/>
        </w:rPr>
      </w:pPr>
      <w:r>
        <w:rPr>
          <w:sz w:val="24"/>
          <w:szCs w:val="24"/>
        </w:rPr>
        <w:t>C) Write through</w:t>
      </w:r>
    </w:p>
    <w:p w14:paraId="65571BB5" w14:textId="77777777" w:rsidR="0077063E" w:rsidRPr="00D15D71" w:rsidRDefault="0077063E" w:rsidP="0077063E">
      <w:pPr>
        <w:ind w:left="720" w:right="78"/>
        <w:rPr>
          <w:sz w:val="24"/>
          <w:szCs w:val="24"/>
        </w:rPr>
      </w:pPr>
      <w:r>
        <w:rPr>
          <w:sz w:val="24"/>
          <w:szCs w:val="24"/>
        </w:rPr>
        <w:t>D) Non-write allocate</w:t>
      </w:r>
    </w:p>
    <w:p w14:paraId="2518D56E" w14:textId="77777777" w:rsidR="00D15D71" w:rsidRPr="00D15D71" w:rsidRDefault="00D15D71" w:rsidP="0087422C">
      <w:pPr>
        <w:ind w:left="100" w:right="78"/>
        <w:rPr>
          <w:sz w:val="24"/>
          <w:szCs w:val="24"/>
          <w:lang w:eastAsia="zh-CN"/>
        </w:rPr>
      </w:pPr>
    </w:p>
    <w:p w14:paraId="44C09C33" w14:textId="2E9477AD" w:rsidR="00D15D71" w:rsidRPr="00D15D71" w:rsidRDefault="00D15D71" w:rsidP="0087422C">
      <w:pPr>
        <w:ind w:left="100" w:right="78"/>
        <w:rPr>
          <w:sz w:val="24"/>
          <w:szCs w:val="24"/>
        </w:rPr>
      </w:pPr>
      <w:r w:rsidRPr="00D15D71">
        <w:rPr>
          <w:sz w:val="24"/>
          <w:szCs w:val="24"/>
        </w:rPr>
        <w:t>2</w:t>
      </w:r>
      <w:r w:rsidR="0087422C">
        <w:rPr>
          <w:sz w:val="24"/>
          <w:szCs w:val="24"/>
        </w:rPr>
        <w:t>.</w:t>
      </w:r>
      <w:r w:rsidRPr="00D15D71">
        <w:rPr>
          <w:sz w:val="24"/>
          <w:szCs w:val="24"/>
        </w:rPr>
        <w:t xml:space="preserve"> </w:t>
      </w:r>
      <w:r w:rsidR="005A7571">
        <w:rPr>
          <w:sz w:val="24"/>
          <w:szCs w:val="24"/>
        </w:rPr>
        <w:t xml:space="preserve">[1 point] </w:t>
      </w:r>
      <w:r w:rsidRPr="00D15D71">
        <w:rPr>
          <w:sz w:val="24"/>
          <w:szCs w:val="24"/>
        </w:rPr>
        <w:t xml:space="preserve">Which of the following is </w:t>
      </w:r>
      <w:r w:rsidR="009C1CAC">
        <w:rPr>
          <w:sz w:val="24"/>
          <w:szCs w:val="24"/>
        </w:rPr>
        <w:t>TRUE</w:t>
      </w:r>
      <w:r w:rsidRPr="00D15D71">
        <w:rPr>
          <w:sz w:val="24"/>
          <w:szCs w:val="24"/>
        </w:rPr>
        <w:t xml:space="preserve"> </w:t>
      </w:r>
      <w:r w:rsidR="009C1CAC">
        <w:rPr>
          <w:sz w:val="24"/>
          <w:szCs w:val="24"/>
        </w:rPr>
        <w:t>for</w:t>
      </w:r>
      <w:r w:rsidRPr="00D15D71">
        <w:rPr>
          <w:sz w:val="24"/>
          <w:szCs w:val="24"/>
        </w:rPr>
        <w:t xml:space="preserve"> </w:t>
      </w:r>
      <w:r w:rsidR="009C1CAC">
        <w:rPr>
          <w:sz w:val="24"/>
          <w:szCs w:val="24"/>
        </w:rPr>
        <w:t xml:space="preserve">the </w:t>
      </w:r>
      <w:r w:rsidRPr="00D15D71">
        <w:rPr>
          <w:sz w:val="24"/>
          <w:szCs w:val="24"/>
        </w:rPr>
        <w:t>WSC?</w:t>
      </w:r>
      <w:r w:rsidR="00FB5886">
        <w:rPr>
          <w:sz w:val="24"/>
          <w:szCs w:val="24"/>
        </w:rPr>
        <w:t xml:space="preserve"> [C]</w:t>
      </w:r>
    </w:p>
    <w:p w14:paraId="2C35360F" w14:textId="77777777" w:rsidR="00D15D71" w:rsidRPr="00D15D71" w:rsidRDefault="00D15D71" w:rsidP="0087422C">
      <w:pPr>
        <w:ind w:left="720" w:right="78"/>
        <w:rPr>
          <w:sz w:val="24"/>
          <w:szCs w:val="24"/>
        </w:rPr>
      </w:pPr>
      <w:r w:rsidRPr="00D15D71">
        <w:rPr>
          <w:sz w:val="24"/>
          <w:szCs w:val="24"/>
        </w:rPr>
        <w:t xml:space="preserve">A) </w:t>
      </w:r>
      <w:r w:rsidR="009C1CAC">
        <w:rPr>
          <w:sz w:val="24"/>
          <w:szCs w:val="24"/>
        </w:rPr>
        <w:t>WSC is built upon a large number of high-end servers.</w:t>
      </w:r>
      <w:r w:rsidRPr="00D15D71">
        <w:rPr>
          <w:sz w:val="24"/>
          <w:szCs w:val="24"/>
        </w:rPr>
        <w:t xml:space="preserve"> </w:t>
      </w:r>
    </w:p>
    <w:p w14:paraId="106795A6" w14:textId="77777777" w:rsidR="009C1CAC" w:rsidRDefault="00D15D71" w:rsidP="0087422C">
      <w:pPr>
        <w:ind w:left="720" w:right="78"/>
        <w:rPr>
          <w:sz w:val="24"/>
          <w:szCs w:val="24"/>
        </w:rPr>
      </w:pPr>
      <w:r w:rsidRPr="00D15D71">
        <w:rPr>
          <w:sz w:val="24"/>
          <w:szCs w:val="24"/>
        </w:rPr>
        <w:t xml:space="preserve">B) </w:t>
      </w:r>
      <w:r w:rsidR="009C1CAC">
        <w:rPr>
          <w:sz w:val="24"/>
          <w:szCs w:val="24"/>
        </w:rPr>
        <w:t>WSC is built upon a small number of low-end servers.</w:t>
      </w:r>
    </w:p>
    <w:p w14:paraId="70E4BD9F" w14:textId="77777777" w:rsidR="00D15D71" w:rsidRDefault="009C1CAC" w:rsidP="009C1CAC">
      <w:pPr>
        <w:ind w:left="720" w:right="78"/>
        <w:rPr>
          <w:sz w:val="24"/>
          <w:szCs w:val="24"/>
        </w:rPr>
      </w:pPr>
      <w:r>
        <w:rPr>
          <w:sz w:val="24"/>
          <w:szCs w:val="24"/>
        </w:rPr>
        <w:t>C) WSC is built upon a large number of low-end servers.</w:t>
      </w:r>
    </w:p>
    <w:p w14:paraId="124B5F12" w14:textId="77777777" w:rsidR="009C1CAC" w:rsidRDefault="009C1CAC" w:rsidP="009C1CAC">
      <w:pPr>
        <w:ind w:left="720" w:right="78"/>
        <w:rPr>
          <w:sz w:val="24"/>
          <w:szCs w:val="24"/>
        </w:rPr>
      </w:pPr>
      <w:r>
        <w:rPr>
          <w:sz w:val="24"/>
          <w:szCs w:val="24"/>
        </w:rPr>
        <w:t xml:space="preserve">D) In WSC, local disk access is </w:t>
      </w:r>
      <w:r w:rsidR="000B78C7">
        <w:rPr>
          <w:sz w:val="24"/>
          <w:szCs w:val="24"/>
        </w:rPr>
        <w:t>common</w:t>
      </w:r>
      <w:r>
        <w:rPr>
          <w:sz w:val="24"/>
          <w:szCs w:val="24"/>
        </w:rPr>
        <w:t>ly faster than remote memory access</w:t>
      </w:r>
      <w:r w:rsidR="000B78C7">
        <w:rPr>
          <w:sz w:val="24"/>
          <w:szCs w:val="24"/>
        </w:rPr>
        <w:t>.</w:t>
      </w:r>
    </w:p>
    <w:p w14:paraId="5F51FAA8" w14:textId="77777777" w:rsidR="000B48E1" w:rsidRDefault="000B48E1" w:rsidP="000B48E1">
      <w:pPr>
        <w:ind w:right="78"/>
        <w:rPr>
          <w:sz w:val="24"/>
          <w:szCs w:val="24"/>
          <w:lang w:eastAsia="zh-CN"/>
        </w:rPr>
      </w:pPr>
    </w:p>
    <w:p w14:paraId="6709EC0D" w14:textId="0C2ED33B" w:rsidR="000B48E1" w:rsidRDefault="000B48E1" w:rsidP="000B48E1">
      <w:pPr>
        <w:ind w:right="78"/>
        <w:rPr>
          <w:sz w:val="24"/>
          <w:szCs w:val="24"/>
          <w:lang w:eastAsia="zh-CN"/>
        </w:rPr>
      </w:pPr>
      <w:r>
        <w:rPr>
          <w:sz w:val="24"/>
          <w:szCs w:val="24"/>
          <w:lang w:eastAsia="zh-CN"/>
        </w:rPr>
        <w:t xml:space="preserve">3. </w:t>
      </w:r>
      <w:r>
        <w:rPr>
          <w:sz w:val="24"/>
          <w:szCs w:val="24"/>
        </w:rPr>
        <w:t xml:space="preserve">[2 points] </w:t>
      </w:r>
      <w:r>
        <w:rPr>
          <w:sz w:val="24"/>
          <w:szCs w:val="24"/>
          <w:lang w:eastAsia="zh-CN"/>
        </w:rPr>
        <w:t>Which of the following statements is FALSE?</w:t>
      </w:r>
      <w:r w:rsidR="00FB5886">
        <w:rPr>
          <w:sz w:val="24"/>
          <w:szCs w:val="24"/>
          <w:lang w:eastAsia="zh-CN"/>
        </w:rPr>
        <w:t xml:space="preserve"> [CD]</w:t>
      </w:r>
    </w:p>
    <w:p w14:paraId="02B19395" w14:textId="77777777" w:rsidR="000B48E1" w:rsidRDefault="000B48E1" w:rsidP="000B48E1">
      <w:pPr>
        <w:ind w:left="720" w:right="78"/>
        <w:rPr>
          <w:sz w:val="24"/>
          <w:szCs w:val="24"/>
          <w:lang w:eastAsia="zh-CN"/>
        </w:rPr>
      </w:pPr>
      <w:r>
        <w:rPr>
          <w:sz w:val="24"/>
          <w:szCs w:val="24"/>
          <w:lang w:eastAsia="zh-CN"/>
        </w:rPr>
        <w:t>A) Memory-mapped IO maps device control registers directly to physical address space.</w:t>
      </w:r>
    </w:p>
    <w:p w14:paraId="71775AF9" w14:textId="77777777" w:rsidR="000B48E1" w:rsidRDefault="000B48E1" w:rsidP="000B48E1">
      <w:pPr>
        <w:ind w:right="78"/>
        <w:rPr>
          <w:sz w:val="24"/>
          <w:szCs w:val="24"/>
          <w:lang w:eastAsia="zh-CN"/>
        </w:rPr>
      </w:pPr>
      <w:r>
        <w:rPr>
          <w:sz w:val="24"/>
          <w:szCs w:val="24"/>
          <w:lang w:eastAsia="zh-CN"/>
        </w:rPr>
        <w:tab/>
        <w:t>B) DMA can move data away from physical memory without CPU’s involvement.</w:t>
      </w:r>
    </w:p>
    <w:p w14:paraId="0AE9E3DF" w14:textId="77777777" w:rsidR="000B48E1" w:rsidRDefault="000B48E1" w:rsidP="000B48E1">
      <w:pPr>
        <w:ind w:right="78" w:firstLine="720"/>
        <w:rPr>
          <w:sz w:val="24"/>
          <w:szCs w:val="24"/>
          <w:lang w:eastAsia="zh-CN"/>
        </w:rPr>
      </w:pPr>
      <w:r>
        <w:rPr>
          <w:sz w:val="24"/>
          <w:szCs w:val="24"/>
          <w:lang w:eastAsia="zh-CN"/>
        </w:rPr>
        <w:t>C) In disk IO, there are multiple data copies before the application can read the data.</w:t>
      </w:r>
    </w:p>
    <w:p w14:paraId="49D78B4C" w14:textId="77777777" w:rsidR="000B48E1" w:rsidRDefault="000B48E1" w:rsidP="000B48E1">
      <w:pPr>
        <w:ind w:right="78"/>
        <w:rPr>
          <w:sz w:val="24"/>
          <w:szCs w:val="24"/>
          <w:lang w:eastAsia="zh-CN"/>
        </w:rPr>
      </w:pPr>
      <w:r>
        <w:rPr>
          <w:sz w:val="24"/>
          <w:szCs w:val="24"/>
          <w:lang w:eastAsia="zh-CN"/>
        </w:rPr>
        <w:tab/>
        <w:t>D) In disk IO, polling outperforms interrupt.</w:t>
      </w:r>
    </w:p>
    <w:p w14:paraId="6D07BFAB" w14:textId="77777777" w:rsidR="000B48E1" w:rsidRDefault="000B48E1" w:rsidP="000B48E1">
      <w:pPr>
        <w:ind w:right="78"/>
        <w:rPr>
          <w:sz w:val="24"/>
          <w:szCs w:val="24"/>
          <w:lang w:eastAsia="zh-CN"/>
        </w:rPr>
      </w:pPr>
    </w:p>
    <w:p w14:paraId="5D50F3E3" w14:textId="3584F83F" w:rsidR="000B48E1" w:rsidRDefault="000B48E1" w:rsidP="000B48E1">
      <w:pPr>
        <w:ind w:right="78"/>
        <w:rPr>
          <w:sz w:val="24"/>
          <w:szCs w:val="24"/>
          <w:lang w:eastAsia="zh-CN"/>
        </w:rPr>
      </w:pPr>
      <w:r>
        <w:rPr>
          <w:sz w:val="24"/>
          <w:szCs w:val="24"/>
          <w:lang w:eastAsia="zh-CN"/>
        </w:rPr>
        <w:t xml:space="preserve">4. </w:t>
      </w:r>
      <w:r>
        <w:rPr>
          <w:sz w:val="24"/>
          <w:szCs w:val="24"/>
        </w:rPr>
        <w:t xml:space="preserve">[2 points] </w:t>
      </w:r>
      <w:r>
        <w:rPr>
          <w:sz w:val="24"/>
          <w:szCs w:val="24"/>
          <w:lang w:eastAsia="zh-CN"/>
        </w:rPr>
        <w:t>Which of the following statements is TRUE?</w:t>
      </w:r>
      <w:r w:rsidR="00FB5886">
        <w:rPr>
          <w:sz w:val="24"/>
          <w:szCs w:val="24"/>
          <w:lang w:eastAsia="zh-CN"/>
        </w:rPr>
        <w:t xml:space="preserve"> [E]</w:t>
      </w:r>
    </w:p>
    <w:p w14:paraId="05A9338B" w14:textId="77777777" w:rsidR="000B48E1" w:rsidRDefault="000B48E1" w:rsidP="000B48E1">
      <w:pPr>
        <w:ind w:right="78"/>
        <w:rPr>
          <w:sz w:val="24"/>
          <w:szCs w:val="24"/>
          <w:lang w:eastAsia="zh-CN"/>
        </w:rPr>
      </w:pPr>
      <w:r>
        <w:rPr>
          <w:sz w:val="24"/>
          <w:szCs w:val="24"/>
          <w:lang w:eastAsia="zh-CN"/>
        </w:rPr>
        <w:tab/>
        <w:t>A) Cache coherence is about multiple memory locations.</w:t>
      </w:r>
    </w:p>
    <w:p w14:paraId="472B1A70" w14:textId="77777777" w:rsidR="000B48E1" w:rsidRDefault="000B48E1" w:rsidP="000B48E1">
      <w:pPr>
        <w:ind w:right="78"/>
        <w:rPr>
          <w:sz w:val="24"/>
          <w:szCs w:val="24"/>
          <w:lang w:eastAsia="zh-CN"/>
        </w:rPr>
      </w:pPr>
      <w:r>
        <w:rPr>
          <w:sz w:val="24"/>
          <w:szCs w:val="24"/>
          <w:lang w:eastAsia="zh-CN"/>
        </w:rPr>
        <w:tab/>
        <w:t>B) Consistency is about one memory location.</w:t>
      </w:r>
    </w:p>
    <w:p w14:paraId="5BA20457" w14:textId="77777777" w:rsidR="000B48E1" w:rsidRDefault="000B48E1" w:rsidP="000B48E1">
      <w:pPr>
        <w:ind w:right="78"/>
        <w:rPr>
          <w:sz w:val="24"/>
          <w:szCs w:val="24"/>
          <w:lang w:eastAsia="zh-CN"/>
        </w:rPr>
      </w:pPr>
      <w:r>
        <w:rPr>
          <w:sz w:val="24"/>
          <w:szCs w:val="24"/>
          <w:lang w:eastAsia="zh-CN"/>
        </w:rPr>
        <w:tab/>
        <w:t>C) MSI snoopy protocol requires 3 bits to store states for each memory block.</w:t>
      </w:r>
    </w:p>
    <w:p w14:paraId="718D6CA6" w14:textId="77777777" w:rsidR="000B48E1" w:rsidRDefault="000B48E1" w:rsidP="000B48E1">
      <w:pPr>
        <w:ind w:right="78"/>
        <w:rPr>
          <w:sz w:val="24"/>
          <w:szCs w:val="24"/>
          <w:lang w:eastAsia="zh-CN"/>
        </w:rPr>
      </w:pPr>
      <w:r>
        <w:rPr>
          <w:sz w:val="24"/>
          <w:szCs w:val="24"/>
          <w:lang w:eastAsia="zh-CN"/>
        </w:rPr>
        <w:tab/>
        <w:t>D) In the write-update cache coherence, there may be out-to-date cached copy.</w:t>
      </w:r>
    </w:p>
    <w:p w14:paraId="598DFD7C" w14:textId="77777777" w:rsidR="000B48E1" w:rsidRDefault="000B48E1" w:rsidP="000B48E1">
      <w:pPr>
        <w:ind w:right="78"/>
        <w:rPr>
          <w:sz w:val="24"/>
          <w:szCs w:val="24"/>
          <w:lang w:eastAsia="zh-CN"/>
        </w:rPr>
      </w:pPr>
      <w:r>
        <w:rPr>
          <w:sz w:val="24"/>
          <w:szCs w:val="24"/>
          <w:lang w:eastAsia="zh-CN"/>
        </w:rPr>
        <w:tab/>
        <w:t>E) None of the above is TRUE.</w:t>
      </w:r>
    </w:p>
    <w:p w14:paraId="1F334AB2" w14:textId="77777777" w:rsidR="00D15D71" w:rsidRPr="00D15D71" w:rsidRDefault="00D15D71" w:rsidP="0087422C">
      <w:pPr>
        <w:ind w:left="100" w:right="78"/>
        <w:rPr>
          <w:sz w:val="24"/>
          <w:szCs w:val="24"/>
        </w:rPr>
      </w:pPr>
    </w:p>
    <w:p w14:paraId="0DC55D1E" w14:textId="6D37AD68" w:rsidR="00D15D71" w:rsidRDefault="0087422C" w:rsidP="0087422C">
      <w:pPr>
        <w:ind w:left="100" w:right="78"/>
        <w:rPr>
          <w:sz w:val="24"/>
          <w:szCs w:val="24"/>
        </w:rPr>
      </w:pPr>
      <w:r>
        <w:rPr>
          <w:sz w:val="24"/>
          <w:szCs w:val="24"/>
        </w:rPr>
        <w:t>5.</w:t>
      </w:r>
      <w:r w:rsidR="00D15D71" w:rsidRPr="00D15D71">
        <w:rPr>
          <w:sz w:val="24"/>
          <w:szCs w:val="24"/>
        </w:rPr>
        <w:t xml:space="preserve"> </w:t>
      </w:r>
      <w:r w:rsidR="005A7571">
        <w:rPr>
          <w:sz w:val="24"/>
          <w:szCs w:val="24"/>
        </w:rPr>
        <w:t xml:space="preserve">[1 point] </w:t>
      </w:r>
      <w:r w:rsidR="00D15D71" w:rsidRPr="00D15D71">
        <w:rPr>
          <w:sz w:val="24"/>
          <w:szCs w:val="24"/>
        </w:rPr>
        <w:t>For optimizing memory access, the size of the cache needs to be large and close to the processor.</w:t>
      </w:r>
      <w:r w:rsidR="00FB5886">
        <w:rPr>
          <w:sz w:val="24"/>
          <w:szCs w:val="24"/>
        </w:rPr>
        <w:t xml:space="preserve"> [B]</w:t>
      </w:r>
    </w:p>
    <w:p w14:paraId="67920231" w14:textId="77777777" w:rsidR="00D15D71" w:rsidRDefault="00D15D71" w:rsidP="0087422C">
      <w:pPr>
        <w:ind w:left="720" w:right="78"/>
        <w:rPr>
          <w:sz w:val="24"/>
          <w:szCs w:val="24"/>
        </w:rPr>
      </w:pPr>
      <w:r>
        <w:rPr>
          <w:sz w:val="24"/>
          <w:szCs w:val="24"/>
        </w:rPr>
        <w:t xml:space="preserve">A) </w:t>
      </w:r>
      <w:r w:rsidRPr="00D15D71">
        <w:rPr>
          <w:sz w:val="24"/>
          <w:szCs w:val="24"/>
        </w:rPr>
        <w:t xml:space="preserve">True </w:t>
      </w:r>
    </w:p>
    <w:p w14:paraId="676AF7C7" w14:textId="77777777" w:rsidR="00D15D71" w:rsidRPr="00D15D71" w:rsidRDefault="00D15D71" w:rsidP="0087422C">
      <w:pPr>
        <w:ind w:left="720" w:right="78"/>
        <w:rPr>
          <w:sz w:val="24"/>
          <w:szCs w:val="24"/>
        </w:rPr>
      </w:pPr>
      <w:r>
        <w:rPr>
          <w:sz w:val="24"/>
          <w:szCs w:val="24"/>
        </w:rPr>
        <w:t xml:space="preserve">B) </w:t>
      </w:r>
      <w:r w:rsidRPr="00D15D71">
        <w:rPr>
          <w:sz w:val="24"/>
          <w:szCs w:val="24"/>
        </w:rPr>
        <w:t>False</w:t>
      </w:r>
    </w:p>
    <w:p w14:paraId="0DB06F4D" w14:textId="77777777" w:rsidR="00D15D71" w:rsidRPr="00D15D71" w:rsidRDefault="00D15D71" w:rsidP="0087422C">
      <w:pPr>
        <w:ind w:left="100" w:right="78"/>
        <w:rPr>
          <w:sz w:val="24"/>
          <w:szCs w:val="24"/>
        </w:rPr>
      </w:pPr>
    </w:p>
    <w:p w14:paraId="44AAA6ED" w14:textId="1FC3DB13" w:rsidR="00D15D71" w:rsidRDefault="0087422C" w:rsidP="0087422C">
      <w:pPr>
        <w:ind w:left="100" w:right="78"/>
        <w:rPr>
          <w:sz w:val="24"/>
          <w:szCs w:val="24"/>
        </w:rPr>
      </w:pPr>
      <w:r>
        <w:rPr>
          <w:sz w:val="24"/>
          <w:szCs w:val="24"/>
        </w:rPr>
        <w:t>6.</w:t>
      </w:r>
      <w:r w:rsidR="00D15D71" w:rsidRPr="00D15D71">
        <w:rPr>
          <w:sz w:val="24"/>
          <w:szCs w:val="24"/>
        </w:rPr>
        <w:t xml:space="preserve"> </w:t>
      </w:r>
      <w:r w:rsidR="005A7571">
        <w:rPr>
          <w:sz w:val="24"/>
          <w:szCs w:val="24"/>
        </w:rPr>
        <w:t xml:space="preserve">[1 point] </w:t>
      </w:r>
      <w:r w:rsidR="00FB3ADF">
        <w:rPr>
          <w:sz w:val="24"/>
          <w:szCs w:val="24"/>
        </w:rPr>
        <w:t>In a 32-bit address space</w:t>
      </w:r>
      <w:r w:rsidR="00D15D71" w:rsidRPr="00D15D71">
        <w:rPr>
          <w:sz w:val="24"/>
          <w:szCs w:val="24"/>
        </w:rPr>
        <w:t>, with 4</w:t>
      </w:r>
      <w:proofErr w:type="gramStart"/>
      <w:r w:rsidR="00D15D71" w:rsidRPr="00D15D71">
        <w:rPr>
          <w:sz w:val="24"/>
          <w:szCs w:val="24"/>
        </w:rPr>
        <w:t>K</w:t>
      </w:r>
      <w:r w:rsidR="000B78C7">
        <w:rPr>
          <w:sz w:val="24"/>
          <w:szCs w:val="24"/>
        </w:rPr>
        <w:t>(</w:t>
      </w:r>
      <w:proofErr w:type="gramEnd"/>
      <w:r w:rsidR="000B78C7">
        <w:rPr>
          <w:sz w:val="24"/>
          <w:szCs w:val="24"/>
        </w:rPr>
        <w:t>4096)</w:t>
      </w:r>
      <w:r w:rsidR="00D15D71" w:rsidRPr="00D15D71">
        <w:rPr>
          <w:sz w:val="24"/>
          <w:szCs w:val="24"/>
        </w:rPr>
        <w:t xml:space="preserve"> page</w:t>
      </w:r>
      <w:r w:rsidR="000B78C7">
        <w:rPr>
          <w:sz w:val="24"/>
          <w:szCs w:val="24"/>
        </w:rPr>
        <w:t>s</w:t>
      </w:r>
      <w:r w:rsidR="00D15D71" w:rsidRPr="00D15D71">
        <w:rPr>
          <w:sz w:val="24"/>
          <w:szCs w:val="24"/>
        </w:rPr>
        <w:t xml:space="preserve"> and</w:t>
      </w:r>
      <w:r w:rsidR="00FB3ADF">
        <w:rPr>
          <w:sz w:val="24"/>
          <w:szCs w:val="24"/>
        </w:rPr>
        <w:t xml:space="preserve"> a page table entry of 8 bytes, what </w:t>
      </w:r>
      <w:r w:rsidR="00D15D71">
        <w:rPr>
          <w:sz w:val="24"/>
          <w:szCs w:val="24"/>
        </w:rPr>
        <w:t xml:space="preserve">is </w:t>
      </w:r>
      <w:r w:rsidR="005A7571">
        <w:rPr>
          <w:sz w:val="24"/>
          <w:szCs w:val="24"/>
        </w:rPr>
        <w:t xml:space="preserve">the </w:t>
      </w:r>
      <w:r w:rsidR="00FB3ADF">
        <w:rPr>
          <w:sz w:val="24"/>
          <w:szCs w:val="24"/>
        </w:rPr>
        <w:t>page-table size</w:t>
      </w:r>
      <w:r w:rsidR="00D15D71">
        <w:rPr>
          <w:sz w:val="24"/>
          <w:szCs w:val="24"/>
        </w:rPr>
        <w:t>?</w:t>
      </w:r>
      <w:r w:rsidR="00FB5886">
        <w:rPr>
          <w:sz w:val="24"/>
          <w:szCs w:val="24"/>
        </w:rPr>
        <w:t xml:space="preserve"> [B]</w:t>
      </w:r>
    </w:p>
    <w:p w14:paraId="61D2B6A6" w14:textId="77777777" w:rsidR="00D15D71" w:rsidRDefault="00D15D71" w:rsidP="0087422C">
      <w:pPr>
        <w:ind w:left="100" w:right="78"/>
        <w:rPr>
          <w:sz w:val="24"/>
          <w:szCs w:val="24"/>
        </w:rPr>
      </w:pPr>
      <w:r>
        <w:rPr>
          <w:sz w:val="24"/>
          <w:szCs w:val="24"/>
        </w:rPr>
        <w:tab/>
        <w:t>A)</w:t>
      </w:r>
      <w:r w:rsidR="0087422C">
        <w:rPr>
          <w:sz w:val="24"/>
          <w:szCs w:val="24"/>
        </w:rPr>
        <w:t xml:space="preserve"> 32</w:t>
      </w:r>
      <w:r w:rsidR="005A7571">
        <w:rPr>
          <w:sz w:val="24"/>
          <w:szCs w:val="24"/>
        </w:rPr>
        <w:t xml:space="preserve"> MB</w:t>
      </w:r>
    </w:p>
    <w:p w14:paraId="6BB5F55D" w14:textId="77777777" w:rsidR="0087422C" w:rsidRDefault="00D15D71" w:rsidP="0087422C">
      <w:pPr>
        <w:ind w:left="100" w:right="78"/>
        <w:rPr>
          <w:sz w:val="24"/>
          <w:szCs w:val="24"/>
        </w:rPr>
      </w:pPr>
      <w:r>
        <w:rPr>
          <w:sz w:val="24"/>
          <w:szCs w:val="24"/>
        </w:rPr>
        <w:tab/>
        <w:t>B)</w:t>
      </w:r>
      <w:r w:rsidR="0087422C">
        <w:rPr>
          <w:sz w:val="24"/>
          <w:szCs w:val="24"/>
        </w:rPr>
        <w:t xml:space="preserve"> 8</w:t>
      </w:r>
      <w:r w:rsidR="005A7571">
        <w:rPr>
          <w:sz w:val="24"/>
          <w:szCs w:val="24"/>
        </w:rPr>
        <w:t xml:space="preserve"> MB</w:t>
      </w:r>
    </w:p>
    <w:p w14:paraId="3E92E2AD" w14:textId="77777777" w:rsidR="0087422C" w:rsidRDefault="0087422C" w:rsidP="0087422C">
      <w:pPr>
        <w:ind w:left="100" w:right="78"/>
        <w:rPr>
          <w:sz w:val="24"/>
          <w:szCs w:val="24"/>
        </w:rPr>
      </w:pPr>
      <w:r>
        <w:rPr>
          <w:sz w:val="24"/>
          <w:szCs w:val="24"/>
        </w:rPr>
        <w:tab/>
        <w:t>C) 8</w:t>
      </w:r>
      <w:r w:rsidR="005A7571">
        <w:rPr>
          <w:sz w:val="24"/>
          <w:szCs w:val="24"/>
        </w:rPr>
        <w:t>00 KB</w:t>
      </w:r>
    </w:p>
    <w:p w14:paraId="240EE449" w14:textId="6FA0857F" w:rsidR="0087422C" w:rsidRDefault="007528D4" w:rsidP="0087422C">
      <w:pPr>
        <w:ind w:left="100" w:right="78"/>
        <w:rPr>
          <w:sz w:val="24"/>
          <w:szCs w:val="24"/>
        </w:rPr>
      </w:pPr>
      <w:r>
        <w:rPr>
          <w:sz w:val="24"/>
          <w:szCs w:val="24"/>
        </w:rPr>
        <w:tab/>
        <w:t>D</w:t>
      </w:r>
      <w:r w:rsidR="0087422C">
        <w:rPr>
          <w:sz w:val="24"/>
          <w:szCs w:val="24"/>
        </w:rPr>
        <w:t>) 32</w:t>
      </w:r>
      <w:r w:rsidR="005A7571">
        <w:rPr>
          <w:sz w:val="24"/>
          <w:szCs w:val="24"/>
        </w:rPr>
        <w:t xml:space="preserve"> KB</w:t>
      </w:r>
    </w:p>
    <w:p w14:paraId="6A588B66" w14:textId="77777777" w:rsidR="00D15D71" w:rsidRPr="00D15D71" w:rsidRDefault="00D15D71" w:rsidP="0087422C">
      <w:pPr>
        <w:ind w:left="100" w:right="78"/>
        <w:rPr>
          <w:sz w:val="24"/>
          <w:szCs w:val="24"/>
        </w:rPr>
      </w:pPr>
      <w:r w:rsidRPr="00D15D71">
        <w:rPr>
          <w:sz w:val="24"/>
          <w:szCs w:val="24"/>
        </w:rPr>
        <w:t xml:space="preserve">                                                                                           </w:t>
      </w:r>
    </w:p>
    <w:p w14:paraId="3F947345" w14:textId="77777777" w:rsidR="000B48E1" w:rsidRDefault="000B48E1" w:rsidP="00E8192A">
      <w:pPr>
        <w:ind w:right="78"/>
        <w:rPr>
          <w:sz w:val="24"/>
          <w:szCs w:val="24"/>
          <w:lang w:eastAsia="zh-CN"/>
        </w:rPr>
      </w:pPr>
    </w:p>
    <w:p w14:paraId="61E6899D" w14:textId="77777777" w:rsidR="007A4DC1" w:rsidRDefault="007A4DC1" w:rsidP="00E8192A">
      <w:pPr>
        <w:ind w:right="78"/>
        <w:rPr>
          <w:sz w:val="24"/>
          <w:szCs w:val="24"/>
          <w:lang w:eastAsia="zh-CN"/>
        </w:rPr>
      </w:pPr>
    </w:p>
    <w:p w14:paraId="1B5F4E02" w14:textId="5FBD9BC1" w:rsidR="00067414" w:rsidRDefault="007A4DC1" w:rsidP="00863832">
      <w:pPr>
        <w:rPr>
          <w:sz w:val="24"/>
          <w:szCs w:val="24"/>
          <w:lang w:eastAsia="zh-CN"/>
        </w:rPr>
      </w:pPr>
      <w:r>
        <w:rPr>
          <w:sz w:val="24"/>
          <w:szCs w:val="24"/>
          <w:lang w:eastAsia="zh-CN"/>
        </w:rPr>
        <w:br w:type="page"/>
      </w:r>
    </w:p>
    <w:p w14:paraId="32405980" w14:textId="77777777" w:rsidR="00067414" w:rsidRDefault="00067414" w:rsidP="00067414">
      <w:pPr>
        <w:ind w:right="78"/>
        <w:rPr>
          <w:sz w:val="24"/>
          <w:szCs w:val="24"/>
          <w:lang w:eastAsia="zh-CN"/>
        </w:rPr>
      </w:pPr>
    </w:p>
    <w:p w14:paraId="69B654DF" w14:textId="77777777" w:rsidR="00067414" w:rsidRDefault="00067414" w:rsidP="00067414">
      <w:pPr>
        <w:ind w:right="78"/>
        <w:rPr>
          <w:sz w:val="24"/>
          <w:szCs w:val="24"/>
          <w:lang w:eastAsia="zh-CN"/>
        </w:rPr>
      </w:pPr>
    </w:p>
    <w:p w14:paraId="2888C408" w14:textId="77777777" w:rsidR="00952205" w:rsidRDefault="00952205" w:rsidP="00067414">
      <w:pPr>
        <w:ind w:right="78"/>
        <w:rPr>
          <w:sz w:val="24"/>
          <w:szCs w:val="24"/>
          <w:lang w:eastAsia="zh-CN"/>
        </w:rPr>
      </w:pPr>
    </w:p>
    <w:p w14:paraId="21D52E04" w14:textId="77777777" w:rsidR="00952205" w:rsidRDefault="00952205" w:rsidP="00067414">
      <w:pPr>
        <w:ind w:right="78"/>
        <w:rPr>
          <w:sz w:val="24"/>
          <w:szCs w:val="24"/>
          <w:lang w:eastAsia="zh-CN"/>
        </w:rPr>
      </w:pPr>
    </w:p>
    <w:p w14:paraId="0A531165" w14:textId="77777777" w:rsidR="00952205" w:rsidRDefault="00952205" w:rsidP="00067414">
      <w:pPr>
        <w:ind w:right="78"/>
        <w:rPr>
          <w:sz w:val="24"/>
          <w:szCs w:val="24"/>
          <w:lang w:eastAsia="zh-CN"/>
        </w:rPr>
      </w:pPr>
    </w:p>
    <w:p w14:paraId="2FCEFD2D" w14:textId="77777777" w:rsidR="00952205" w:rsidRDefault="00952205" w:rsidP="00067414">
      <w:pPr>
        <w:ind w:right="78"/>
        <w:rPr>
          <w:sz w:val="24"/>
          <w:szCs w:val="24"/>
          <w:lang w:eastAsia="zh-CN"/>
        </w:rPr>
      </w:pPr>
    </w:p>
    <w:p w14:paraId="32D364A4" w14:textId="77777777" w:rsidR="00952205" w:rsidRDefault="00952205" w:rsidP="00067414">
      <w:pPr>
        <w:ind w:right="78"/>
        <w:rPr>
          <w:sz w:val="24"/>
          <w:szCs w:val="24"/>
          <w:lang w:eastAsia="zh-CN"/>
        </w:rPr>
      </w:pPr>
    </w:p>
    <w:p w14:paraId="72C8B161" w14:textId="77777777" w:rsidR="00952205" w:rsidRDefault="00952205" w:rsidP="00067414">
      <w:pPr>
        <w:ind w:right="78"/>
        <w:rPr>
          <w:sz w:val="24"/>
          <w:szCs w:val="24"/>
          <w:lang w:eastAsia="zh-CN"/>
        </w:rPr>
      </w:pPr>
    </w:p>
    <w:p w14:paraId="1849D339" w14:textId="77777777" w:rsidR="00067414" w:rsidRDefault="00067414" w:rsidP="00067414">
      <w:pPr>
        <w:ind w:right="78"/>
        <w:rPr>
          <w:sz w:val="24"/>
          <w:szCs w:val="24"/>
          <w:lang w:eastAsia="zh-CN"/>
        </w:rPr>
      </w:pPr>
    </w:p>
    <w:p w14:paraId="6338E448" w14:textId="77777777" w:rsidR="00067414" w:rsidRDefault="00067414" w:rsidP="00067414">
      <w:pPr>
        <w:ind w:right="78"/>
        <w:rPr>
          <w:sz w:val="24"/>
          <w:szCs w:val="24"/>
          <w:lang w:eastAsia="zh-CN"/>
        </w:rPr>
      </w:pPr>
    </w:p>
    <w:p w14:paraId="189A8F4D" w14:textId="77777777" w:rsidR="0014587E" w:rsidRDefault="0014587E" w:rsidP="00067414">
      <w:pPr>
        <w:ind w:right="78"/>
        <w:rPr>
          <w:sz w:val="24"/>
          <w:szCs w:val="24"/>
          <w:lang w:eastAsia="zh-CN"/>
        </w:rPr>
      </w:pPr>
    </w:p>
    <w:p w14:paraId="7C783B16" w14:textId="77777777" w:rsidR="0014587E" w:rsidRDefault="0014587E" w:rsidP="00067414">
      <w:pPr>
        <w:ind w:right="78"/>
        <w:rPr>
          <w:sz w:val="24"/>
          <w:szCs w:val="24"/>
          <w:lang w:eastAsia="zh-CN"/>
        </w:rPr>
      </w:pPr>
    </w:p>
    <w:p w14:paraId="2B7FAB16" w14:textId="77777777" w:rsidR="0014587E" w:rsidRDefault="0014587E" w:rsidP="00067414">
      <w:pPr>
        <w:ind w:right="78"/>
        <w:rPr>
          <w:sz w:val="24"/>
          <w:szCs w:val="24"/>
          <w:lang w:eastAsia="zh-CN"/>
        </w:rPr>
      </w:pPr>
    </w:p>
    <w:p w14:paraId="5BD33AA4" w14:textId="77777777" w:rsidR="0014587E" w:rsidRDefault="0014587E" w:rsidP="00067414">
      <w:pPr>
        <w:ind w:right="78"/>
        <w:rPr>
          <w:sz w:val="24"/>
          <w:szCs w:val="24"/>
          <w:lang w:eastAsia="zh-CN"/>
        </w:rPr>
      </w:pPr>
    </w:p>
    <w:p w14:paraId="517D82A3" w14:textId="77777777" w:rsidR="0014587E" w:rsidRDefault="0014587E" w:rsidP="00067414">
      <w:pPr>
        <w:ind w:right="78"/>
        <w:rPr>
          <w:sz w:val="24"/>
          <w:szCs w:val="24"/>
          <w:lang w:eastAsia="zh-CN"/>
        </w:rPr>
      </w:pPr>
    </w:p>
    <w:p w14:paraId="570997FB" w14:textId="77777777" w:rsidR="0014587E" w:rsidRDefault="0014587E" w:rsidP="00067414">
      <w:pPr>
        <w:ind w:right="78"/>
        <w:rPr>
          <w:sz w:val="24"/>
          <w:szCs w:val="24"/>
          <w:lang w:eastAsia="zh-CN"/>
        </w:rPr>
      </w:pPr>
    </w:p>
    <w:p w14:paraId="26186030" w14:textId="77777777" w:rsidR="0014587E" w:rsidRDefault="0014587E" w:rsidP="00067414">
      <w:pPr>
        <w:ind w:right="78"/>
        <w:rPr>
          <w:sz w:val="24"/>
          <w:szCs w:val="24"/>
          <w:lang w:eastAsia="zh-CN"/>
        </w:rPr>
      </w:pPr>
    </w:p>
    <w:p w14:paraId="102EC96A" w14:textId="77777777" w:rsidR="0014587E" w:rsidRDefault="0014587E" w:rsidP="00067414">
      <w:pPr>
        <w:ind w:right="78"/>
        <w:rPr>
          <w:sz w:val="24"/>
          <w:szCs w:val="24"/>
          <w:lang w:eastAsia="zh-CN"/>
        </w:rPr>
      </w:pPr>
    </w:p>
    <w:p w14:paraId="6DF18EEB" w14:textId="77777777" w:rsidR="0014587E" w:rsidRDefault="0014587E" w:rsidP="00067414">
      <w:pPr>
        <w:ind w:right="78"/>
        <w:rPr>
          <w:sz w:val="24"/>
          <w:szCs w:val="24"/>
          <w:lang w:eastAsia="zh-CN"/>
        </w:rPr>
      </w:pPr>
    </w:p>
    <w:p w14:paraId="6704BC0A" w14:textId="77777777" w:rsidR="0014587E" w:rsidRDefault="0014587E" w:rsidP="00067414">
      <w:pPr>
        <w:ind w:right="78"/>
        <w:rPr>
          <w:sz w:val="24"/>
          <w:szCs w:val="24"/>
          <w:lang w:eastAsia="zh-CN"/>
        </w:rPr>
      </w:pPr>
    </w:p>
    <w:p w14:paraId="3BAEB069" w14:textId="77777777" w:rsidR="0014587E" w:rsidRDefault="0014587E" w:rsidP="00067414">
      <w:pPr>
        <w:ind w:right="78"/>
        <w:rPr>
          <w:sz w:val="24"/>
          <w:szCs w:val="24"/>
          <w:lang w:eastAsia="zh-CN"/>
        </w:rPr>
      </w:pPr>
    </w:p>
    <w:p w14:paraId="37B291C0" w14:textId="77777777" w:rsidR="0014587E" w:rsidRDefault="0014587E" w:rsidP="00067414">
      <w:pPr>
        <w:ind w:right="78"/>
        <w:rPr>
          <w:sz w:val="24"/>
          <w:szCs w:val="24"/>
          <w:lang w:eastAsia="zh-CN"/>
        </w:rPr>
      </w:pPr>
    </w:p>
    <w:p w14:paraId="588E31EA" w14:textId="77777777" w:rsidR="0014587E" w:rsidRDefault="0014587E" w:rsidP="00067414">
      <w:pPr>
        <w:ind w:right="78"/>
        <w:rPr>
          <w:sz w:val="24"/>
          <w:szCs w:val="24"/>
          <w:lang w:eastAsia="zh-CN"/>
        </w:rPr>
      </w:pPr>
    </w:p>
    <w:p w14:paraId="621DBC91" w14:textId="77777777" w:rsidR="0014587E" w:rsidRDefault="0014587E" w:rsidP="00067414">
      <w:pPr>
        <w:ind w:right="78"/>
        <w:rPr>
          <w:sz w:val="24"/>
          <w:szCs w:val="24"/>
          <w:lang w:eastAsia="zh-CN"/>
        </w:rPr>
      </w:pPr>
    </w:p>
    <w:p w14:paraId="29D7E95C" w14:textId="77777777" w:rsidR="0014587E" w:rsidRDefault="0014587E" w:rsidP="00067414">
      <w:pPr>
        <w:ind w:right="78"/>
        <w:rPr>
          <w:sz w:val="24"/>
          <w:szCs w:val="24"/>
          <w:lang w:eastAsia="zh-CN"/>
        </w:rPr>
      </w:pPr>
    </w:p>
    <w:p w14:paraId="5B202A5D" w14:textId="77777777" w:rsidR="0014587E" w:rsidRDefault="0014587E" w:rsidP="00067414">
      <w:pPr>
        <w:ind w:right="78"/>
        <w:rPr>
          <w:sz w:val="24"/>
          <w:szCs w:val="24"/>
          <w:lang w:eastAsia="zh-CN"/>
        </w:rPr>
      </w:pPr>
    </w:p>
    <w:p w14:paraId="7C06179C" w14:textId="77777777" w:rsidR="0014587E" w:rsidRDefault="0014587E" w:rsidP="00067414">
      <w:pPr>
        <w:ind w:right="78"/>
        <w:rPr>
          <w:sz w:val="24"/>
          <w:szCs w:val="24"/>
          <w:lang w:eastAsia="zh-CN"/>
        </w:rPr>
      </w:pPr>
    </w:p>
    <w:p w14:paraId="10C4B61C" w14:textId="77777777" w:rsidR="0014587E" w:rsidRDefault="0014587E" w:rsidP="00067414">
      <w:pPr>
        <w:ind w:right="78"/>
        <w:rPr>
          <w:sz w:val="24"/>
          <w:szCs w:val="24"/>
          <w:lang w:eastAsia="zh-CN"/>
        </w:rPr>
      </w:pPr>
    </w:p>
    <w:p w14:paraId="658AFC27" w14:textId="77777777" w:rsidR="0014587E" w:rsidRDefault="0014587E" w:rsidP="00067414">
      <w:pPr>
        <w:ind w:right="78"/>
        <w:rPr>
          <w:sz w:val="24"/>
          <w:szCs w:val="24"/>
          <w:lang w:eastAsia="zh-CN"/>
        </w:rPr>
      </w:pPr>
    </w:p>
    <w:p w14:paraId="1FF855E9" w14:textId="77777777" w:rsidR="0014587E" w:rsidRDefault="0014587E" w:rsidP="00067414">
      <w:pPr>
        <w:ind w:right="78"/>
        <w:rPr>
          <w:sz w:val="24"/>
          <w:szCs w:val="24"/>
          <w:lang w:eastAsia="zh-CN"/>
        </w:rPr>
      </w:pPr>
    </w:p>
    <w:p w14:paraId="15049B25" w14:textId="77777777" w:rsidR="0014587E" w:rsidRDefault="0014587E" w:rsidP="00067414">
      <w:pPr>
        <w:ind w:right="78"/>
        <w:rPr>
          <w:sz w:val="24"/>
          <w:szCs w:val="24"/>
          <w:lang w:eastAsia="zh-CN"/>
        </w:rPr>
      </w:pPr>
    </w:p>
    <w:p w14:paraId="6CC0A990" w14:textId="77777777" w:rsidR="0014587E" w:rsidRDefault="0014587E" w:rsidP="00067414">
      <w:pPr>
        <w:ind w:right="78"/>
        <w:rPr>
          <w:sz w:val="24"/>
          <w:szCs w:val="24"/>
          <w:lang w:eastAsia="zh-CN"/>
        </w:rPr>
      </w:pPr>
    </w:p>
    <w:p w14:paraId="3635F253" w14:textId="77777777" w:rsidR="0014587E" w:rsidRDefault="0014587E" w:rsidP="00067414">
      <w:pPr>
        <w:ind w:right="78"/>
        <w:rPr>
          <w:sz w:val="24"/>
          <w:szCs w:val="24"/>
          <w:lang w:eastAsia="zh-CN"/>
        </w:rPr>
      </w:pPr>
    </w:p>
    <w:p w14:paraId="4E9E1B1D" w14:textId="77777777" w:rsidR="0014587E" w:rsidRDefault="0014587E" w:rsidP="00067414">
      <w:pPr>
        <w:ind w:right="78"/>
        <w:rPr>
          <w:sz w:val="24"/>
          <w:szCs w:val="24"/>
          <w:lang w:eastAsia="zh-CN"/>
        </w:rPr>
      </w:pPr>
    </w:p>
    <w:p w14:paraId="228313E2" w14:textId="77777777" w:rsidR="0014587E" w:rsidRDefault="0014587E" w:rsidP="00067414">
      <w:pPr>
        <w:ind w:right="78"/>
        <w:rPr>
          <w:sz w:val="24"/>
          <w:szCs w:val="24"/>
          <w:lang w:eastAsia="zh-CN"/>
        </w:rPr>
      </w:pPr>
    </w:p>
    <w:p w14:paraId="199E919B" w14:textId="77777777" w:rsidR="0014587E" w:rsidRDefault="0014587E" w:rsidP="00067414">
      <w:pPr>
        <w:ind w:right="78"/>
        <w:rPr>
          <w:sz w:val="24"/>
          <w:szCs w:val="24"/>
          <w:lang w:eastAsia="zh-CN"/>
        </w:rPr>
      </w:pPr>
    </w:p>
    <w:p w14:paraId="7344AC3D" w14:textId="77777777" w:rsidR="0014587E" w:rsidRDefault="0014587E" w:rsidP="00067414">
      <w:pPr>
        <w:ind w:right="78"/>
        <w:rPr>
          <w:sz w:val="24"/>
          <w:szCs w:val="24"/>
          <w:lang w:eastAsia="zh-CN"/>
        </w:rPr>
      </w:pPr>
    </w:p>
    <w:p w14:paraId="2C90A48F" w14:textId="77777777" w:rsidR="0014587E" w:rsidRDefault="0014587E" w:rsidP="00067414">
      <w:pPr>
        <w:ind w:right="78"/>
        <w:rPr>
          <w:sz w:val="24"/>
          <w:szCs w:val="24"/>
          <w:lang w:eastAsia="zh-CN"/>
        </w:rPr>
      </w:pPr>
    </w:p>
    <w:p w14:paraId="4405DA4A" w14:textId="77777777" w:rsidR="0014587E" w:rsidRDefault="0014587E" w:rsidP="00067414">
      <w:pPr>
        <w:ind w:right="78"/>
        <w:rPr>
          <w:sz w:val="24"/>
          <w:szCs w:val="24"/>
          <w:lang w:eastAsia="zh-CN"/>
        </w:rPr>
      </w:pPr>
    </w:p>
    <w:p w14:paraId="2F9428A4" w14:textId="77777777" w:rsidR="0014587E" w:rsidRDefault="0014587E" w:rsidP="00067414">
      <w:pPr>
        <w:ind w:right="78"/>
        <w:rPr>
          <w:sz w:val="24"/>
          <w:szCs w:val="24"/>
          <w:lang w:eastAsia="zh-CN"/>
        </w:rPr>
      </w:pPr>
    </w:p>
    <w:p w14:paraId="61E7FAA9" w14:textId="77777777" w:rsidR="0014587E" w:rsidRDefault="0014587E" w:rsidP="00067414">
      <w:pPr>
        <w:ind w:right="78"/>
        <w:rPr>
          <w:sz w:val="24"/>
          <w:szCs w:val="24"/>
          <w:lang w:eastAsia="zh-CN"/>
        </w:rPr>
      </w:pPr>
    </w:p>
    <w:p w14:paraId="1B88127E" w14:textId="77777777" w:rsidR="0014587E" w:rsidRDefault="0014587E" w:rsidP="00067414">
      <w:pPr>
        <w:ind w:right="78"/>
        <w:rPr>
          <w:sz w:val="24"/>
          <w:szCs w:val="24"/>
          <w:lang w:eastAsia="zh-CN"/>
        </w:rPr>
      </w:pPr>
    </w:p>
    <w:p w14:paraId="4E3A313B" w14:textId="77777777" w:rsidR="0014587E" w:rsidRDefault="0014587E" w:rsidP="00067414">
      <w:pPr>
        <w:ind w:right="78"/>
        <w:rPr>
          <w:sz w:val="24"/>
          <w:szCs w:val="24"/>
          <w:lang w:eastAsia="zh-CN"/>
        </w:rPr>
      </w:pPr>
    </w:p>
    <w:p w14:paraId="297F8CE3" w14:textId="77777777" w:rsidR="0014587E" w:rsidRDefault="0014587E" w:rsidP="00067414">
      <w:pPr>
        <w:ind w:right="78"/>
        <w:rPr>
          <w:sz w:val="24"/>
          <w:szCs w:val="24"/>
          <w:lang w:eastAsia="zh-CN"/>
        </w:rPr>
      </w:pPr>
    </w:p>
    <w:p w14:paraId="1D4C9BE3" w14:textId="77777777" w:rsidR="0014587E" w:rsidRDefault="0014587E" w:rsidP="00067414">
      <w:pPr>
        <w:ind w:right="78"/>
        <w:rPr>
          <w:sz w:val="24"/>
          <w:szCs w:val="24"/>
          <w:lang w:eastAsia="zh-CN"/>
        </w:rPr>
      </w:pPr>
    </w:p>
    <w:p w14:paraId="1F050884" w14:textId="77777777" w:rsidR="0014587E" w:rsidRDefault="0014587E" w:rsidP="00067414">
      <w:pPr>
        <w:ind w:right="78"/>
        <w:rPr>
          <w:sz w:val="24"/>
          <w:szCs w:val="24"/>
          <w:lang w:eastAsia="zh-CN"/>
        </w:rPr>
      </w:pPr>
    </w:p>
    <w:p w14:paraId="1F247A82" w14:textId="77777777" w:rsidR="0014587E" w:rsidRDefault="0014587E" w:rsidP="00067414">
      <w:pPr>
        <w:ind w:right="78"/>
        <w:rPr>
          <w:sz w:val="24"/>
          <w:szCs w:val="24"/>
          <w:lang w:eastAsia="zh-CN"/>
        </w:rPr>
      </w:pPr>
    </w:p>
    <w:p w14:paraId="557C9CCD" w14:textId="77777777" w:rsidR="0014587E" w:rsidRDefault="0014587E" w:rsidP="00067414">
      <w:pPr>
        <w:ind w:right="78"/>
        <w:rPr>
          <w:sz w:val="24"/>
          <w:szCs w:val="24"/>
          <w:lang w:eastAsia="zh-CN"/>
        </w:rPr>
      </w:pPr>
    </w:p>
    <w:p w14:paraId="28983A91" w14:textId="77777777" w:rsidR="0014587E" w:rsidRDefault="0014587E" w:rsidP="00067414">
      <w:pPr>
        <w:ind w:right="78"/>
        <w:rPr>
          <w:sz w:val="24"/>
          <w:szCs w:val="24"/>
          <w:lang w:eastAsia="zh-CN"/>
        </w:rPr>
      </w:pPr>
    </w:p>
    <w:p w14:paraId="730B9B33" w14:textId="77777777" w:rsidR="0014587E" w:rsidRDefault="0014587E" w:rsidP="00067414">
      <w:pPr>
        <w:ind w:right="78"/>
        <w:rPr>
          <w:sz w:val="24"/>
          <w:szCs w:val="24"/>
          <w:lang w:eastAsia="zh-CN"/>
        </w:rPr>
      </w:pPr>
    </w:p>
    <w:p w14:paraId="1F4DDB28" w14:textId="77777777" w:rsidR="0014587E" w:rsidRDefault="0014587E" w:rsidP="00067414">
      <w:pPr>
        <w:ind w:right="78"/>
        <w:rPr>
          <w:sz w:val="24"/>
          <w:szCs w:val="24"/>
          <w:lang w:eastAsia="zh-CN"/>
        </w:rPr>
      </w:pPr>
    </w:p>
    <w:p w14:paraId="08DD491A" w14:textId="77777777" w:rsidR="0014587E" w:rsidRDefault="0014587E" w:rsidP="00067414">
      <w:pPr>
        <w:ind w:right="78"/>
        <w:rPr>
          <w:sz w:val="24"/>
          <w:szCs w:val="24"/>
          <w:lang w:eastAsia="zh-CN"/>
        </w:rPr>
      </w:pPr>
    </w:p>
    <w:p w14:paraId="2C4A2D6F" w14:textId="77777777" w:rsidR="0014587E" w:rsidRDefault="0014587E" w:rsidP="00067414">
      <w:pPr>
        <w:ind w:right="78"/>
        <w:rPr>
          <w:sz w:val="24"/>
          <w:szCs w:val="24"/>
          <w:lang w:eastAsia="zh-CN"/>
        </w:rPr>
      </w:pPr>
    </w:p>
    <w:p w14:paraId="34BDBDA3" w14:textId="77777777" w:rsidR="0014587E" w:rsidRDefault="0014587E" w:rsidP="00067414">
      <w:pPr>
        <w:ind w:right="78"/>
        <w:rPr>
          <w:sz w:val="24"/>
          <w:szCs w:val="24"/>
          <w:lang w:eastAsia="zh-CN"/>
        </w:rPr>
      </w:pPr>
    </w:p>
    <w:p w14:paraId="6E20E689" w14:textId="77777777" w:rsidR="0014587E" w:rsidRDefault="0014587E" w:rsidP="00067414">
      <w:pPr>
        <w:ind w:right="78"/>
        <w:rPr>
          <w:sz w:val="24"/>
          <w:szCs w:val="24"/>
          <w:lang w:eastAsia="zh-CN"/>
        </w:rPr>
      </w:pPr>
    </w:p>
    <w:p w14:paraId="7F390B2E" w14:textId="77777777" w:rsidR="0014587E" w:rsidRDefault="0014587E" w:rsidP="00067414">
      <w:pPr>
        <w:ind w:right="78"/>
        <w:rPr>
          <w:sz w:val="24"/>
          <w:szCs w:val="24"/>
          <w:lang w:eastAsia="zh-CN"/>
        </w:rPr>
      </w:pPr>
    </w:p>
    <w:p w14:paraId="4A6ED5D4" w14:textId="77777777" w:rsidR="0014587E" w:rsidRDefault="0014587E" w:rsidP="00067414">
      <w:pPr>
        <w:ind w:right="78"/>
        <w:rPr>
          <w:sz w:val="24"/>
          <w:szCs w:val="24"/>
          <w:lang w:eastAsia="zh-CN"/>
        </w:rPr>
      </w:pPr>
    </w:p>
    <w:p w14:paraId="190DF212" w14:textId="77777777" w:rsidR="0014587E" w:rsidRDefault="0014587E" w:rsidP="00067414">
      <w:pPr>
        <w:ind w:right="78"/>
        <w:rPr>
          <w:sz w:val="24"/>
          <w:szCs w:val="24"/>
          <w:lang w:eastAsia="zh-CN"/>
        </w:rPr>
      </w:pPr>
    </w:p>
    <w:p w14:paraId="470C5E07" w14:textId="77777777" w:rsidR="0014587E" w:rsidRDefault="0014587E" w:rsidP="00067414">
      <w:pPr>
        <w:ind w:right="78"/>
        <w:rPr>
          <w:sz w:val="24"/>
          <w:szCs w:val="24"/>
          <w:lang w:eastAsia="zh-CN"/>
        </w:rPr>
      </w:pPr>
    </w:p>
    <w:p w14:paraId="408002F1" w14:textId="77777777" w:rsidR="0014587E" w:rsidRDefault="0014587E" w:rsidP="00067414">
      <w:pPr>
        <w:ind w:right="78"/>
        <w:rPr>
          <w:sz w:val="24"/>
          <w:szCs w:val="24"/>
          <w:lang w:eastAsia="zh-CN"/>
        </w:rPr>
      </w:pPr>
    </w:p>
    <w:p w14:paraId="09FDAD92" w14:textId="77777777" w:rsidR="0014587E" w:rsidRDefault="0014587E" w:rsidP="00067414">
      <w:pPr>
        <w:ind w:right="78"/>
        <w:rPr>
          <w:sz w:val="24"/>
          <w:szCs w:val="24"/>
          <w:lang w:eastAsia="zh-CN"/>
        </w:rPr>
      </w:pPr>
    </w:p>
    <w:p w14:paraId="63F88198" w14:textId="77777777" w:rsidR="0014587E" w:rsidRDefault="0014587E" w:rsidP="00067414">
      <w:pPr>
        <w:ind w:right="78"/>
        <w:rPr>
          <w:sz w:val="24"/>
          <w:szCs w:val="24"/>
          <w:lang w:eastAsia="zh-CN"/>
        </w:rPr>
      </w:pPr>
    </w:p>
    <w:p w14:paraId="4F908FF7" w14:textId="77777777" w:rsidR="0014587E" w:rsidRDefault="0014587E" w:rsidP="00067414">
      <w:pPr>
        <w:ind w:right="78"/>
        <w:rPr>
          <w:sz w:val="24"/>
          <w:szCs w:val="24"/>
          <w:lang w:eastAsia="zh-CN"/>
        </w:rPr>
      </w:pPr>
    </w:p>
    <w:p w14:paraId="77EFD836" w14:textId="77777777" w:rsidR="0014587E" w:rsidRDefault="0014587E" w:rsidP="00067414">
      <w:pPr>
        <w:ind w:right="78"/>
        <w:rPr>
          <w:sz w:val="24"/>
          <w:szCs w:val="24"/>
          <w:lang w:eastAsia="zh-CN"/>
        </w:rPr>
      </w:pPr>
    </w:p>
    <w:p w14:paraId="47467585" w14:textId="77777777" w:rsidR="0014587E" w:rsidRDefault="0014587E" w:rsidP="00067414">
      <w:pPr>
        <w:ind w:right="78"/>
        <w:rPr>
          <w:sz w:val="24"/>
          <w:szCs w:val="24"/>
          <w:lang w:eastAsia="zh-CN"/>
        </w:rPr>
      </w:pPr>
    </w:p>
    <w:p w14:paraId="75174A5A" w14:textId="77777777" w:rsidR="0014587E" w:rsidRDefault="0014587E" w:rsidP="00067414">
      <w:pPr>
        <w:ind w:right="78"/>
        <w:rPr>
          <w:sz w:val="24"/>
          <w:szCs w:val="24"/>
          <w:lang w:eastAsia="zh-CN"/>
        </w:rPr>
      </w:pPr>
    </w:p>
    <w:p w14:paraId="198C5323" w14:textId="77777777" w:rsidR="0014587E" w:rsidRDefault="0014587E" w:rsidP="00067414">
      <w:pPr>
        <w:ind w:right="78"/>
        <w:rPr>
          <w:sz w:val="24"/>
          <w:szCs w:val="24"/>
          <w:lang w:eastAsia="zh-CN"/>
        </w:rPr>
      </w:pPr>
    </w:p>
    <w:p w14:paraId="375E23AE" w14:textId="77777777" w:rsidR="0014587E" w:rsidRDefault="0014587E" w:rsidP="00067414">
      <w:pPr>
        <w:ind w:right="78"/>
        <w:rPr>
          <w:sz w:val="24"/>
          <w:szCs w:val="24"/>
          <w:lang w:eastAsia="zh-CN"/>
        </w:rPr>
      </w:pPr>
    </w:p>
    <w:p w14:paraId="318BAC5E" w14:textId="77777777" w:rsidR="0014587E" w:rsidRDefault="0014587E" w:rsidP="00067414">
      <w:pPr>
        <w:ind w:right="78"/>
        <w:rPr>
          <w:sz w:val="24"/>
          <w:szCs w:val="24"/>
          <w:lang w:eastAsia="zh-CN"/>
        </w:rPr>
      </w:pPr>
    </w:p>
    <w:p w14:paraId="56606A0A" w14:textId="77777777" w:rsidR="0014587E" w:rsidRDefault="0014587E" w:rsidP="00067414">
      <w:pPr>
        <w:ind w:right="78"/>
        <w:rPr>
          <w:sz w:val="24"/>
          <w:szCs w:val="24"/>
          <w:lang w:eastAsia="zh-CN"/>
        </w:rPr>
      </w:pPr>
    </w:p>
    <w:p w14:paraId="4BD0DDF2" w14:textId="77777777" w:rsidR="0014587E" w:rsidRDefault="0014587E" w:rsidP="00067414">
      <w:pPr>
        <w:ind w:right="78"/>
        <w:rPr>
          <w:sz w:val="24"/>
          <w:szCs w:val="24"/>
          <w:lang w:eastAsia="zh-CN"/>
        </w:rPr>
      </w:pPr>
    </w:p>
    <w:p w14:paraId="26DF5E5D" w14:textId="77777777" w:rsidR="0014587E" w:rsidRDefault="0014587E" w:rsidP="00067414">
      <w:pPr>
        <w:ind w:right="78"/>
        <w:rPr>
          <w:sz w:val="24"/>
          <w:szCs w:val="24"/>
          <w:lang w:eastAsia="zh-CN"/>
        </w:rPr>
      </w:pPr>
    </w:p>
    <w:p w14:paraId="6233DA45" w14:textId="77777777" w:rsidR="0014587E" w:rsidRDefault="0014587E" w:rsidP="00067414">
      <w:pPr>
        <w:ind w:right="78"/>
        <w:rPr>
          <w:sz w:val="24"/>
          <w:szCs w:val="24"/>
          <w:lang w:eastAsia="zh-CN"/>
        </w:rPr>
      </w:pPr>
    </w:p>
    <w:p w14:paraId="7A4963A7" w14:textId="77777777" w:rsidR="0014587E" w:rsidRDefault="0014587E" w:rsidP="00067414">
      <w:pPr>
        <w:ind w:right="78"/>
        <w:rPr>
          <w:sz w:val="24"/>
          <w:szCs w:val="24"/>
          <w:lang w:eastAsia="zh-CN"/>
        </w:rPr>
      </w:pPr>
    </w:p>
    <w:p w14:paraId="6C80EEA8" w14:textId="77777777" w:rsidR="0014587E" w:rsidRDefault="0014587E" w:rsidP="00067414">
      <w:pPr>
        <w:ind w:right="78"/>
        <w:rPr>
          <w:sz w:val="24"/>
          <w:szCs w:val="24"/>
          <w:lang w:eastAsia="zh-CN"/>
        </w:rPr>
      </w:pPr>
    </w:p>
    <w:p w14:paraId="29509FF0" w14:textId="77777777" w:rsidR="0014587E" w:rsidRDefault="0014587E" w:rsidP="00067414">
      <w:pPr>
        <w:ind w:right="78"/>
        <w:rPr>
          <w:sz w:val="24"/>
          <w:szCs w:val="24"/>
          <w:lang w:eastAsia="zh-CN"/>
        </w:rPr>
      </w:pPr>
    </w:p>
    <w:p w14:paraId="15148C3D" w14:textId="77777777" w:rsidR="0014587E" w:rsidRDefault="0014587E" w:rsidP="00067414">
      <w:pPr>
        <w:ind w:right="78"/>
        <w:rPr>
          <w:sz w:val="24"/>
          <w:szCs w:val="24"/>
          <w:lang w:eastAsia="zh-CN"/>
        </w:rPr>
      </w:pPr>
    </w:p>
    <w:p w14:paraId="5054AFAA" w14:textId="77777777" w:rsidR="0014587E" w:rsidRDefault="0014587E" w:rsidP="00067414">
      <w:pPr>
        <w:ind w:right="78"/>
        <w:rPr>
          <w:sz w:val="24"/>
          <w:szCs w:val="24"/>
          <w:lang w:eastAsia="zh-CN"/>
        </w:rPr>
      </w:pPr>
    </w:p>
    <w:p w14:paraId="5BE3ECBD" w14:textId="77777777" w:rsidR="0014587E" w:rsidRDefault="0014587E" w:rsidP="00067414">
      <w:pPr>
        <w:ind w:right="78"/>
        <w:rPr>
          <w:sz w:val="24"/>
          <w:szCs w:val="24"/>
          <w:lang w:eastAsia="zh-CN"/>
        </w:rPr>
      </w:pPr>
    </w:p>
    <w:p w14:paraId="51FE02A6" w14:textId="77777777" w:rsidR="0014587E" w:rsidRDefault="0014587E" w:rsidP="00067414">
      <w:pPr>
        <w:ind w:right="78"/>
        <w:rPr>
          <w:sz w:val="24"/>
          <w:szCs w:val="24"/>
          <w:lang w:eastAsia="zh-CN"/>
        </w:rPr>
      </w:pPr>
    </w:p>
    <w:p w14:paraId="18B87B0A" w14:textId="77777777" w:rsidR="0014587E" w:rsidRDefault="0014587E" w:rsidP="00067414">
      <w:pPr>
        <w:ind w:right="78"/>
        <w:rPr>
          <w:sz w:val="24"/>
          <w:szCs w:val="24"/>
          <w:lang w:eastAsia="zh-CN"/>
        </w:rPr>
      </w:pPr>
    </w:p>
    <w:p w14:paraId="7854F536" w14:textId="77777777" w:rsidR="0014587E" w:rsidRDefault="0014587E" w:rsidP="00067414">
      <w:pPr>
        <w:ind w:right="78"/>
        <w:rPr>
          <w:sz w:val="24"/>
          <w:szCs w:val="24"/>
          <w:lang w:eastAsia="zh-CN"/>
        </w:rPr>
      </w:pPr>
    </w:p>
    <w:p w14:paraId="6E501CDD" w14:textId="77777777" w:rsidR="0014587E" w:rsidRDefault="0014587E" w:rsidP="00067414">
      <w:pPr>
        <w:ind w:right="78"/>
        <w:rPr>
          <w:sz w:val="24"/>
          <w:szCs w:val="24"/>
          <w:lang w:eastAsia="zh-CN"/>
        </w:rPr>
      </w:pPr>
    </w:p>
    <w:p w14:paraId="12703B0E" w14:textId="77777777" w:rsidR="0014587E" w:rsidRDefault="0014587E" w:rsidP="00067414">
      <w:pPr>
        <w:ind w:right="78"/>
        <w:rPr>
          <w:sz w:val="24"/>
          <w:szCs w:val="24"/>
          <w:lang w:eastAsia="zh-CN"/>
        </w:rPr>
      </w:pPr>
    </w:p>
    <w:p w14:paraId="769649CC" w14:textId="77777777" w:rsidR="0014587E" w:rsidRDefault="0014587E" w:rsidP="00067414">
      <w:pPr>
        <w:ind w:right="78"/>
        <w:rPr>
          <w:sz w:val="24"/>
          <w:szCs w:val="24"/>
          <w:lang w:eastAsia="zh-CN"/>
        </w:rPr>
      </w:pPr>
    </w:p>
    <w:p w14:paraId="7E99FC69" w14:textId="77777777" w:rsidR="0014587E" w:rsidRDefault="0014587E" w:rsidP="00067414">
      <w:pPr>
        <w:ind w:right="78"/>
        <w:rPr>
          <w:sz w:val="24"/>
          <w:szCs w:val="24"/>
          <w:lang w:eastAsia="zh-CN"/>
        </w:rPr>
      </w:pPr>
    </w:p>
    <w:p w14:paraId="74753829" w14:textId="77777777" w:rsidR="0014587E" w:rsidRDefault="0014587E" w:rsidP="00067414">
      <w:pPr>
        <w:ind w:right="78"/>
        <w:rPr>
          <w:sz w:val="24"/>
          <w:szCs w:val="24"/>
          <w:lang w:eastAsia="zh-CN"/>
        </w:rPr>
      </w:pPr>
    </w:p>
    <w:p w14:paraId="4FF86C03" w14:textId="77777777" w:rsidR="0014587E" w:rsidRDefault="0014587E" w:rsidP="00067414">
      <w:pPr>
        <w:ind w:right="78"/>
        <w:rPr>
          <w:sz w:val="24"/>
          <w:szCs w:val="24"/>
          <w:lang w:eastAsia="zh-CN"/>
        </w:rPr>
      </w:pPr>
    </w:p>
    <w:p w14:paraId="08549752" w14:textId="77777777" w:rsidR="0014587E" w:rsidRDefault="0014587E" w:rsidP="00067414">
      <w:pPr>
        <w:ind w:right="78"/>
        <w:rPr>
          <w:sz w:val="24"/>
          <w:szCs w:val="24"/>
          <w:lang w:eastAsia="zh-CN"/>
        </w:rPr>
      </w:pPr>
    </w:p>
    <w:p w14:paraId="303DCB4E" w14:textId="77777777" w:rsidR="0014587E" w:rsidRDefault="0014587E" w:rsidP="00067414">
      <w:pPr>
        <w:ind w:right="78"/>
        <w:rPr>
          <w:sz w:val="24"/>
          <w:szCs w:val="24"/>
          <w:lang w:eastAsia="zh-CN"/>
        </w:rPr>
      </w:pPr>
    </w:p>
    <w:p w14:paraId="4DAD30BF" w14:textId="77777777" w:rsidR="0014587E" w:rsidRDefault="0014587E" w:rsidP="00067414">
      <w:pPr>
        <w:ind w:right="78"/>
        <w:rPr>
          <w:sz w:val="24"/>
          <w:szCs w:val="24"/>
          <w:lang w:eastAsia="zh-CN"/>
        </w:rPr>
      </w:pPr>
    </w:p>
    <w:p w14:paraId="0833FF2F" w14:textId="77777777" w:rsidR="0014587E" w:rsidRDefault="0014587E" w:rsidP="00067414">
      <w:pPr>
        <w:ind w:right="78"/>
        <w:rPr>
          <w:sz w:val="24"/>
          <w:szCs w:val="24"/>
          <w:lang w:eastAsia="zh-CN"/>
        </w:rPr>
      </w:pPr>
    </w:p>
    <w:p w14:paraId="4DD161D9" w14:textId="77777777" w:rsidR="0014587E" w:rsidRDefault="0014587E" w:rsidP="00067414">
      <w:pPr>
        <w:ind w:right="78"/>
        <w:rPr>
          <w:sz w:val="24"/>
          <w:szCs w:val="24"/>
          <w:lang w:eastAsia="zh-CN"/>
        </w:rPr>
      </w:pPr>
    </w:p>
    <w:p w14:paraId="74A3AF60" w14:textId="77777777" w:rsidR="0014587E" w:rsidRDefault="0014587E" w:rsidP="00067414">
      <w:pPr>
        <w:ind w:right="78"/>
        <w:rPr>
          <w:sz w:val="24"/>
          <w:szCs w:val="24"/>
          <w:lang w:eastAsia="zh-CN"/>
        </w:rPr>
      </w:pPr>
    </w:p>
    <w:p w14:paraId="468BE525" w14:textId="77777777" w:rsidR="0014587E" w:rsidRDefault="0014587E" w:rsidP="00067414">
      <w:pPr>
        <w:ind w:right="78"/>
        <w:rPr>
          <w:sz w:val="24"/>
          <w:szCs w:val="24"/>
          <w:lang w:eastAsia="zh-CN"/>
        </w:rPr>
      </w:pPr>
    </w:p>
    <w:p w14:paraId="7FE28C3D" w14:textId="77777777" w:rsidR="0014587E" w:rsidRDefault="0014587E" w:rsidP="00067414">
      <w:pPr>
        <w:ind w:right="78"/>
        <w:rPr>
          <w:sz w:val="24"/>
          <w:szCs w:val="24"/>
          <w:lang w:eastAsia="zh-CN"/>
        </w:rPr>
      </w:pPr>
    </w:p>
    <w:p w14:paraId="312AEB29" w14:textId="77777777" w:rsidR="0014587E" w:rsidRDefault="0014587E" w:rsidP="00067414">
      <w:pPr>
        <w:ind w:right="78"/>
        <w:rPr>
          <w:sz w:val="24"/>
          <w:szCs w:val="24"/>
          <w:lang w:eastAsia="zh-CN"/>
        </w:rPr>
      </w:pPr>
    </w:p>
    <w:p w14:paraId="568C460E" w14:textId="77777777" w:rsidR="0014587E" w:rsidRDefault="0014587E" w:rsidP="00067414">
      <w:pPr>
        <w:ind w:right="78"/>
        <w:rPr>
          <w:sz w:val="24"/>
          <w:szCs w:val="24"/>
          <w:lang w:eastAsia="zh-CN"/>
        </w:rPr>
      </w:pPr>
    </w:p>
    <w:p w14:paraId="5E686FD6" w14:textId="77777777" w:rsidR="0014587E" w:rsidRDefault="0014587E" w:rsidP="00067414">
      <w:pPr>
        <w:ind w:right="78"/>
        <w:rPr>
          <w:sz w:val="24"/>
          <w:szCs w:val="24"/>
          <w:lang w:eastAsia="zh-CN"/>
        </w:rPr>
      </w:pPr>
    </w:p>
    <w:p w14:paraId="67973C08" w14:textId="77777777" w:rsidR="0014587E" w:rsidRDefault="0014587E" w:rsidP="00067414">
      <w:pPr>
        <w:ind w:right="78"/>
        <w:rPr>
          <w:sz w:val="24"/>
          <w:szCs w:val="24"/>
          <w:lang w:eastAsia="zh-CN"/>
        </w:rPr>
      </w:pPr>
    </w:p>
    <w:p w14:paraId="2FE6F033" w14:textId="77777777" w:rsidR="0014587E" w:rsidRDefault="0014587E" w:rsidP="00067414">
      <w:pPr>
        <w:ind w:right="78"/>
        <w:rPr>
          <w:sz w:val="24"/>
          <w:szCs w:val="24"/>
          <w:lang w:eastAsia="zh-CN"/>
        </w:rPr>
      </w:pPr>
    </w:p>
    <w:p w14:paraId="4999A094" w14:textId="77777777" w:rsidR="0014587E" w:rsidRDefault="0014587E" w:rsidP="00067414">
      <w:pPr>
        <w:ind w:right="78"/>
        <w:rPr>
          <w:sz w:val="24"/>
          <w:szCs w:val="24"/>
          <w:lang w:eastAsia="zh-CN"/>
        </w:rPr>
      </w:pPr>
    </w:p>
    <w:p w14:paraId="25B2359E" w14:textId="77777777" w:rsidR="0014587E" w:rsidRDefault="0014587E" w:rsidP="00067414">
      <w:pPr>
        <w:ind w:right="78"/>
        <w:rPr>
          <w:sz w:val="24"/>
          <w:szCs w:val="24"/>
          <w:lang w:eastAsia="zh-CN"/>
        </w:rPr>
      </w:pPr>
    </w:p>
    <w:p w14:paraId="40BFBECC" w14:textId="77777777" w:rsidR="0014587E" w:rsidRDefault="0014587E" w:rsidP="00067414">
      <w:pPr>
        <w:ind w:right="78"/>
        <w:rPr>
          <w:sz w:val="24"/>
          <w:szCs w:val="24"/>
          <w:lang w:eastAsia="zh-CN"/>
        </w:rPr>
      </w:pPr>
    </w:p>
    <w:p w14:paraId="17076E21" w14:textId="77777777" w:rsidR="0014587E" w:rsidRDefault="0014587E" w:rsidP="00067414">
      <w:pPr>
        <w:ind w:right="78"/>
        <w:rPr>
          <w:sz w:val="24"/>
          <w:szCs w:val="24"/>
          <w:lang w:eastAsia="zh-CN"/>
        </w:rPr>
      </w:pPr>
    </w:p>
    <w:p w14:paraId="1318AF8C" w14:textId="77777777" w:rsidR="0014587E" w:rsidRDefault="0014587E" w:rsidP="00067414">
      <w:pPr>
        <w:ind w:right="78"/>
        <w:rPr>
          <w:sz w:val="24"/>
          <w:szCs w:val="24"/>
          <w:lang w:eastAsia="zh-CN"/>
        </w:rPr>
      </w:pPr>
    </w:p>
    <w:p w14:paraId="3513533E" w14:textId="77777777" w:rsidR="0014587E" w:rsidRDefault="0014587E" w:rsidP="00067414">
      <w:pPr>
        <w:ind w:right="78"/>
        <w:rPr>
          <w:sz w:val="24"/>
          <w:szCs w:val="24"/>
          <w:lang w:eastAsia="zh-CN"/>
        </w:rPr>
      </w:pPr>
    </w:p>
    <w:p w14:paraId="416D5301" w14:textId="77777777" w:rsidR="0014587E" w:rsidRDefault="0014587E" w:rsidP="00067414">
      <w:pPr>
        <w:ind w:right="78"/>
        <w:rPr>
          <w:sz w:val="24"/>
          <w:szCs w:val="24"/>
          <w:lang w:eastAsia="zh-CN"/>
        </w:rPr>
      </w:pPr>
    </w:p>
    <w:p w14:paraId="1A163345" w14:textId="77777777" w:rsidR="0014587E" w:rsidRDefault="0014587E" w:rsidP="00067414">
      <w:pPr>
        <w:ind w:right="78"/>
        <w:rPr>
          <w:sz w:val="24"/>
          <w:szCs w:val="24"/>
          <w:lang w:eastAsia="zh-CN"/>
        </w:rPr>
      </w:pPr>
    </w:p>
    <w:p w14:paraId="60B992BD" w14:textId="77777777" w:rsidR="0014587E" w:rsidRDefault="0014587E" w:rsidP="00067414">
      <w:pPr>
        <w:ind w:right="78"/>
        <w:rPr>
          <w:sz w:val="24"/>
          <w:szCs w:val="24"/>
          <w:lang w:eastAsia="zh-CN"/>
        </w:rPr>
      </w:pPr>
    </w:p>
    <w:p w14:paraId="4A3F5119" w14:textId="77777777" w:rsidR="0014587E" w:rsidRDefault="0014587E" w:rsidP="00067414">
      <w:pPr>
        <w:ind w:right="78"/>
        <w:rPr>
          <w:sz w:val="24"/>
          <w:szCs w:val="24"/>
          <w:lang w:eastAsia="zh-CN"/>
        </w:rPr>
      </w:pPr>
    </w:p>
    <w:p w14:paraId="7A171042" w14:textId="77777777" w:rsidR="0014587E" w:rsidRDefault="0014587E" w:rsidP="00067414">
      <w:pPr>
        <w:ind w:right="78"/>
        <w:rPr>
          <w:sz w:val="24"/>
          <w:szCs w:val="24"/>
          <w:lang w:eastAsia="zh-CN"/>
        </w:rPr>
      </w:pPr>
    </w:p>
    <w:p w14:paraId="61D7AE8F" w14:textId="77777777" w:rsidR="0014587E" w:rsidRDefault="0014587E" w:rsidP="00067414">
      <w:pPr>
        <w:ind w:right="78"/>
        <w:rPr>
          <w:sz w:val="24"/>
          <w:szCs w:val="24"/>
          <w:lang w:eastAsia="zh-CN"/>
        </w:rPr>
      </w:pPr>
    </w:p>
    <w:p w14:paraId="2A508415" w14:textId="77777777" w:rsidR="0014587E" w:rsidRDefault="0014587E" w:rsidP="00067414">
      <w:pPr>
        <w:ind w:right="78"/>
        <w:rPr>
          <w:sz w:val="24"/>
          <w:szCs w:val="24"/>
          <w:lang w:eastAsia="zh-CN"/>
        </w:rPr>
      </w:pPr>
    </w:p>
    <w:p w14:paraId="6DE7F530" w14:textId="77777777" w:rsidR="0014587E" w:rsidRDefault="0014587E" w:rsidP="00067414">
      <w:pPr>
        <w:ind w:right="78"/>
        <w:rPr>
          <w:sz w:val="24"/>
          <w:szCs w:val="24"/>
          <w:lang w:eastAsia="zh-CN"/>
        </w:rPr>
      </w:pPr>
    </w:p>
    <w:p w14:paraId="76B6314A" w14:textId="77777777" w:rsidR="0014587E" w:rsidRDefault="0014587E" w:rsidP="00067414">
      <w:pPr>
        <w:ind w:right="78"/>
        <w:rPr>
          <w:sz w:val="24"/>
          <w:szCs w:val="24"/>
          <w:lang w:eastAsia="zh-CN"/>
        </w:rPr>
      </w:pPr>
    </w:p>
    <w:p w14:paraId="468DD1A7" w14:textId="77777777" w:rsidR="0014587E" w:rsidRDefault="0014587E" w:rsidP="00067414">
      <w:pPr>
        <w:ind w:right="78"/>
        <w:rPr>
          <w:sz w:val="24"/>
          <w:szCs w:val="24"/>
          <w:lang w:eastAsia="zh-CN"/>
        </w:rPr>
      </w:pPr>
    </w:p>
    <w:p w14:paraId="49B0D18E" w14:textId="77777777" w:rsidR="0014587E" w:rsidRDefault="0014587E" w:rsidP="00067414">
      <w:pPr>
        <w:ind w:right="78"/>
        <w:rPr>
          <w:sz w:val="24"/>
          <w:szCs w:val="24"/>
          <w:lang w:eastAsia="zh-CN"/>
        </w:rPr>
      </w:pPr>
    </w:p>
    <w:p w14:paraId="1F63FEEB" w14:textId="77777777" w:rsidR="0014587E" w:rsidRDefault="0014587E" w:rsidP="00067414">
      <w:pPr>
        <w:ind w:right="78"/>
        <w:rPr>
          <w:sz w:val="24"/>
          <w:szCs w:val="24"/>
          <w:lang w:eastAsia="zh-CN"/>
        </w:rPr>
      </w:pPr>
    </w:p>
    <w:p w14:paraId="5A37380A" w14:textId="77777777" w:rsidR="0014587E" w:rsidRDefault="0014587E" w:rsidP="00067414">
      <w:pPr>
        <w:ind w:right="78"/>
        <w:rPr>
          <w:sz w:val="24"/>
          <w:szCs w:val="24"/>
          <w:lang w:eastAsia="zh-CN"/>
        </w:rPr>
      </w:pPr>
    </w:p>
    <w:p w14:paraId="136DBA17" w14:textId="77777777" w:rsidR="0014587E" w:rsidRDefault="0014587E" w:rsidP="00067414">
      <w:pPr>
        <w:ind w:right="78"/>
        <w:rPr>
          <w:sz w:val="24"/>
          <w:szCs w:val="24"/>
          <w:lang w:eastAsia="zh-CN"/>
        </w:rPr>
      </w:pPr>
    </w:p>
    <w:p w14:paraId="7388D1C1" w14:textId="77777777" w:rsidR="0014587E" w:rsidRDefault="0014587E" w:rsidP="00067414">
      <w:pPr>
        <w:ind w:right="78"/>
        <w:rPr>
          <w:sz w:val="24"/>
          <w:szCs w:val="24"/>
          <w:lang w:eastAsia="zh-CN"/>
        </w:rPr>
      </w:pPr>
    </w:p>
    <w:p w14:paraId="62E3CB4D" w14:textId="77777777" w:rsidR="0014587E" w:rsidRDefault="0014587E" w:rsidP="00067414">
      <w:pPr>
        <w:ind w:right="78"/>
        <w:rPr>
          <w:sz w:val="24"/>
          <w:szCs w:val="24"/>
          <w:lang w:eastAsia="zh-CN"/>
        </w:rPr>
      </w:pPr>
    </w:p>
    <w:p w14:paraId="57FB4248" w14:textId="77777777" w:rsidR="0014587E" w:rsidRDefault="0014587E" w:rsidP="00067414">
      <w:pPr>
        <w:ind w:right="78"/>
        <w:rPr>
          <w:sz w:val="24"/>
          <w:szCs w:val="24"/>
          <w:lang w:eastAsia="zh-CN"/>
        </w:rPr>
      </w:pPr>
    </w:p>
    <w:p w14:paraId="5D2AA0EB" w14:textId="77777777" w:rsidR="0014587E" w:rsidRDefault="0014587E" w:rsidP="00067414">
      <w:pPr>
        <w:ind w:right="78"/>
        <w:rPr>
          <w:sz w:val="24"/>
          <w:szCs w:val="24"/>
          <w:lang w:eastAsia="zh-CN"/>
        </w:rPr>
      </w:pPr>
    </w:p>
    <w:p w14:paraId="476C2C44" w14:textId="77777777" w:rsidR="0014587E" w:rsidRDefault="0014587E" w:rsidP="00067414">
      <w:pPr>
        <w:ind w:right="78"/>
        <w:rPr>
          <w:sz w:val="24"/>
          <w:szCs w:val="24"/>
          <w:lang w:eastAsia="zh-CN"/>
        </w:rPr>
      </w:pPr>
    </w:p>
    <w:p w14:paraId="1BEAFED4" w14:textId="77777777" w:rsidR="0014587E" w:rsidRDefault="0014587E" w:rsidP="00067414">
      <w:pPr>
        <w:ind w:right="78"/>
        <w:rPr>
          <w:sz w:val="24"/>
          <w:szCs w:val="24"/>
          <w:lang w:eastAsia="zh-CN"/>
        </w:rPr>
      </w:pPr>
    </w:p>
    <w:p w14:paraId="213EC17E" w14:textId="77777777" w:rsidR="0014587E" w:rsidRDefault="0014587E" w:rsidP="00067414">
      <w:pPr>
        <w:ind w:right="78"/>
        <w:rPr>
          <w:sz w:val="24"/>
          <w:szCs w:val="24"/>
          <w:lang w:eastAsia="zh-CN"/>
        </w:rPr>
      </w:pPr>
    </w:p>
    <w:p w14:paraId="7F91B445" w14:textId="77777777" w:rsidR="0014587E" w:rsidRDefault="0014587E" w:rsidP="00067414">
      <w:pPr>
        <w:ind w:right="78"/>
        <w:rPr>
          <w:sz w:val="24"/>
          <w:szCs w:val="24"/>
          <w:lang w:eastAsia="zh-CN"/>
        </w:rPr>
      </w:pPr>
    </w:p>
    <w:p w14:paraId="13BDAF6F" w14:textId="77777777" w:rsidR="0014587E" w:rsidRDefault="0014587E" w:rsidP="00067414">
      <w:pPr>
        <w:ind w:right="78"/>
        <w:rPr>
          <w:sz w:val="24"/>
          <w:szCs w:val="24"/>
          <w:lang w:eastAsia="zh-CN"/>
        </w:rPr>
      </w:pPr>
    </w:p>
    <w:p w14:paraId="6EFFEC3E" w14:textId="77777777" w:rsidR="0014587E" w:rsidRDefault="0014587E" w:rsidP="00067414">
      <w:pPr>
        <w:ind w:right="78"/>
        <w:rPr>
          <w:sz w:val="24"/>
          <w:szCs w:val="24"/>
          <w:lang w:eastAsia="zh-CN"/>
        </w:rPr>
      </w:pPr>
    </w:p>
    <w:p w14:paraId="6B170C31" w14:textId="77777777" w:rsidR="0014587E" w:rsidRDefault="0014587E" w:rsidP="00067414">
      <w:pPr>
        <w:ind w:right="78"/>
        <w:rPr>
          <w:sz w:val="24"/>
          <w:szCs w:val="24"/>
          <w:lang w:eastAsia="zh-CN"/>
        </w:rPr>
      </w:pPr>
    </w:p>
    <w:p w14:paraId="6E3BB5CD" w14:textId="77777777" w:rsidR="0014587E" w:rsidRDefault="0014587E" w:rsidP="00067414">
      <w:pPr>
        <w:ind w:right="78"/>
        <w:rPr>
          <w:sz w:val="24"/>
          <w:szCs w:val="24"/>
          <w:lang w:eastAsia="zh-CN"/>
        </w:rPr>
      </w:pPr>
    </w:p>
    <w:p w14:paraId="03BA5903" w14:textId="77777777" w:rsidR="0014587E" w:rsidRDefault="0014587E" w:rsidP="00067414">
      <w:pPr>
        <w:ind w:right="78"/>
        <w:rPr>
          <w:sz w:val="24"/>
          <w:szCs w:val="24"/>
          <w:lang w:eastAsia="zh-CN"/>
        </w:rPr>
      </w:pPr>
    </w:p>
    <w:p w14:paraId="1EF56BFC" w14:textId="77777777" w:rsidR="0014587E" w:rsidRDefault="0014587E" w:rsidP="00067414">
      <w:pPr>
        <w:ind w:right="78"/>
        <w:rPr>
          <w:sz w:val="24"/>
          <w:szCs w:val="24"/>
          <w:lang w:eastAsia="zh-CN"/>
        </w:rPr>
      </w:pPr>
    </w:p>
    <w:p w14:paraId="483C563F" w14:textId="77777777" w:rsidR="0014587E" w:rsidRDefault="0014587E" w:rsidP="00067414">
      <w:pPr>
        <w:ind w:right="78"/>
        <w:rPr>
          <w:sz w:val="24"/>
          <w:szCs w:val="24"/>
          <w:lang w:eastAsia="zh-CN"/>
        </w:rPr>
      </w:pPr>
    </w:p>
    <w:p w14:paraId="4DC59577" w14:textId="77777777" w:rsidR="0014587E" w:rsidRDefault="0014587E" w:rsidP="00067414">
      <w:pPr>
        <w:ind w:right="78"/>
        <w:rPr>
          <w:sz w:val="24"/>
          <w:szCs w:val="24"/>
          <w:lang w:eastAsia="zh-CN"/>
        </w:rPr>
      </w:pPr>
    </w:p>
    <w:p w14:paraId="3003C342" w14:textId="77777777" w:rsidR="0014587E" w:rsidRDefault="0014587E" w:rsidP="00067414">
      <w:pPr>
        <w:ind w:right="78"/>
        <w:rPr>
          <w:sz w:val="24"/>
          <w:szCs w:val="24"/>
          <w:lang w:eastAsia="zh-CN"/>
        </w:rPr>
      </w:pPr>
    </w:p>
    <w:p w14:paraId="1B668A54" w14:textId="77777777" w:rsidR="0014587E" w:rsidRDefault="0014587E" w:rsidP="00067414">
      <w:pPr>
        <w:ind w:right="78"/>
        <w:rPr>
          <w:sz w:val="24"/>
          <w:szCs w:val="24"/>
          <w:lang w:eastAsia="zh-CN"/>
        </w:rPr>
      </w:pPr>
    </w:p>
    <w:p w14:paraId="47D579B4" w14:textId="77777777" w:rsidR="0014587E" w:rsidRDefault="0014587E" w:rsidP="00067414">
      <w:pPr>
        <w:ind w:right="78"/>
        <w:rPr>
          <w:sz w:val="24"/>
          <w:szCs w:val="24"/>
          <w:lang w:eastAsia="zh-CN"/>
        </w:rPr>
      </w:pPr>
    </w:p>
    <w:p w14:paraId="63AAC947" w14:textId="77777777" w:rsidR="0014587E" w:rsidRDefault="0014587E" w:rsidP="00067414">
      <w:pPr>
        <w:ind w:right="78"/>
        <w:rPr>
          <w:sz w:val="24"/>
          <w:szCs w:val="24"/>
          <w:lang w:eastAsia="zh-CN"/>
        </w:rPr>
      </w:pPr>
    </w:p>
    <w:p w14:paraId="29F88F4C" w14:textId="77777777" w:rsidR="0014587E" w:rsidRDefault="0014587E" w:rsidP="00067414">
      <w:pPr>
        <w:ind w:right="78"/>
        <w:rPr>
          <w:sz w:val="24"/>
          <w:szCs w:val="24"/>
          <w:lang w:eastAsia="zh-CN"/>
        </w:rPr>
      </w:pPr>
    </w:p>
    <w:p w14:paraId="3F9E1CAB" w14:textId="77777777" w:rsidR="0014587E" w:rsidRDefault="0014587E" w:rsidP="00067414">
      <w:pPr>
        <w:ind w:right="78"/>
        <w:rPr>
          <w:sz w:val="24"/>
          <w:szCs w:val="24"/>
          <w:lang w:eastAsia="zh-CN"/>
        </w:rPr>
      </w:pPr>
    </w:p>
    <w:p w14:paraId="2FBE9F98" w14:textId="77777777" w:rsidR="0014587E" w:rsidRDefault="0014587E" w:rsidP="00067414">
      <w:pPr>
        <w:ind w:right="78"/>
        <w:rPr>
          <w:sz w:val="24"/>
          <w:szCs w:val="24"/>
          <w:lang w:eastAsia="zh-CN"/>
        </w:rPr>
      </w:pPr>
    </w:p>
    <w:p w14:paraId="3EFD4B08" w14:textId="77777777" w:rsidR="00BE4F84" w:rsidRDefault="00BE4F84" w:rsidP="00067414">
      <w:pPr>
        <w:ind w:right="78"/>
        <w:rPr>
          <w:sz w:val="24"/>
          <w:szCs w:val="24"/>
          <w:lang w:eastAsia="zh-CN"/>
        </w:rPr>
      </w:pPr>
    </w:p>
    <w:p w14:paraId="16345052" w14:textId="77777777" w:rsidR="00BE4F84" w:rsidRDefault="00BE4F84" w:rsidP="00067414">
      <w:pPr>
        <w:ind w:right="78"/>
        <w:rPr>
          <w:sz w:val="24"/>
          <w:szCs w:val="24"/>
          <w:lang w:eastAsia="zh-CN"/>
        </w:rPr>
      </w:pPr>
    </w:p>
    <w:p w14:paraId="6FFA082B" w14:textId="77777777" w:rsidR="00BE4F84" w:rsidRDefault="00BE4F84" w:rsidP="00067414">
      <w:pPr>
        <w:ind w:right="78"/>
        <w:rPr>
          <w:sz w:val="24"/>
          <w:szCs w:val="24"/>
          <w:lang w:eastAsia="zh-CN"/>
        </w:rPr>
      </w:pPr>
    </w:p>
    <w:p w14:paraId="6618442B" w14:textId="77777777" w:rsidR="00BE4F84" w:rsidRDefault="00BE4F84" w:rsidP="00067414">
      <w:pPr>
        <w:ind w:right="78"/>
        <w:rPr>
          <w:sz w:val="24"/>
          <w:szCs w:val="24"/>
          <w:lang w:eastAsia="zh-CN"/>
        </w:rPr>
      </w:pPr>
    </w:p>
    <w:p w14:paraId="4BFC0AD9" w14:textId="77777777" w:rsidR="00BE4F84" w:rsidRDefault="00BE4F84" w:rsidP="00067414">
      <w:pPr>
        <w:ind w:right="78"/>
        <w:rPr>
          <w:sz w:val="24"/>
          <w:szCs w:val="24"/>
          <w:lang w:eastAsia="zh-CN"/>
        </w:rPr>
      </w:pPr>
    </w:p>
    <w:p w14:paraId="1F390FE2" w14:textId="77777777" w:rsidR="00BE4F84" w:rsidRDefault="00BE4F84" w:rsidP="00067414">
      <w:pPr>
        <w:ind w:right="78"/>
        <w:rPr>
          <w:sz w:val="24"/>
          <w:szCs w:val="24"/>
          <w:lang w:eastAsia="zh-CN"/>
        </w:rPr>
      </w:pPr>
    </w:p>
    <w:p w14:paraId="6B231DE7" w14:textId="77777777" w:rsidR="00BE4F84" w:rsidRDefault="00BE4F84" w:rsidP="00067414">
      <w:pPr>
        <w:ind w:right="78"/>
        <w:rPr>
          <w:sz w:val="24"/>
          <w:szCs w:val="24"/>
          <w:lang w:eastAsia="zh-CN"/>
        </w:rPr>
      </w:pPr>
    </w:p>
    <w:p w14:paraId="3D3F07BA" w14:textId="77777777" w:rsidR="00BE4F84" w:rsidRDefault="00BE4F84" w:rsidP="00067414">
      <w:pPr>
        <w:ind w:right="78"/>
        <w:rPr>
          <w:sz w:val="24"/>
          <w:szCs w:val="24"/>
          <w:lang w:eastAsia="zh-CN"/>
        </w:rPr>
      </w:pPr>
    </w:p>
    <w:p w14:paraId="3618381F" w14:textId="77777777" w:rsidR="00BE4F84" w:rsidRDefault="00BE4F84" w:rsidP="00067414">
      <w:pPr>
        <w:ind w:right="78"/>
        <w:rPr>
          <w:sz w:val="24"/>
          <w:szCs w:val="24"/>
          <w:lang w:eastAsia="zh-CN"/>
        </w:rPr>
      </w:pPr>
    </w:p>
    <w:p w14:paraId="5A2DD706" w14:textId="77777777" w:rsidR="00BE4F84" w:rsidRDefault="00BE4F84" w:rsidP="00067414">
      <w:pPr>
        <w:ind w:right="78"/>
        <w:rPr>
          <w:sz w:val="24"/>
          <w:szCs w:val="24"/>
          <w:lang w:eastAsia="zh-CN"/>
        </w:rPr>
      </w:pPr>
    </w:p>
    <w:p w14:paraId="2B9EF240" w14:textId="77777777" w:rsidR="00BE4F84" w:rsidRDefault="00BE4F84" w:rsidP="00067414">
      <w:pPr>
        <w:ind w:right="78"/>
        <w:rPr>
          <w:sz w:val="24"/>
          <w:szCs w:val="24"/>
          <w:lang w:eastAsia="zh-CN"/>
        </w:rPr>
      </w:pPr>
    </w:p>
    <w:p w14:paraId="0BC03867" w14:textId="77777777" w:rsidR="00BE4F84" w:rsidRDefault="00BE4F84" w:rsidP="00067414">
      <w:pPr>
        <w:ind w:right="78"/>
        <w:rPr>
          <w:sz w:val="24"/>
          <w:szCs w:val="24"/>
          <w:lang w:eastAsia="zh-CN"/>
        </w:rPr>
      </w:pPr>
    </w:p>
    <w:p w14:paraId="68406EE7" w14:textId="77777777" w:rsidR="00BE4F84" w:rsidRDefault="00BE4F84" w:rsidP="00067414">
      <w:pPr>
        <w:ind w:right="78"/>
        <w:rPr>
          <w:sz w:val="24"/>
          <w:szCs w:val="24"/>
          <w:lang w:eastAsia="zh-CN"/>
        </w:rPr>
      </w:pPr>
    </w:p>
    <w:p w14:paraId="0AEB898F" w14:textId="77777777" w:rsidR="00BE4F84" w:rsidRDefault="00BE4F84" w:rsidP="00067414">
      <w:pPr>
        <w:ind w:right="78"/>
        <w:rPr>
          <w:sz w:val="24"/>
          <w:szCs w:val="24"/>
          <w:lang w:eastAsia="zh-CN"/>
        </w:rPr>
      </w:pPr>
    </w:p>
    <w:p w14:paraId="0908ED2C" w14:textId="77777777" w:rsidR="00BE4F84" w:rsidRDefault="00BE4F84" w:rsidP="00067414">
      <w:pPr>
        <w:ind w:right="78"/>
        <w:rPr>
          <w:sz w:val="24"/>
          <w:szCs w:val="24"/>
          <w:lang w:eastAsia="zh-CN"/>
        </w:rPr>
      </w:pPr>
    </w:p>
    <w:p w14:paraId="367F69A2" w14:textId="77777777" w:rsidR="00BE4F84" w:rsidRDefault="00BE4F84" w:rsidP="00067414">
      <w:pPr>
        <w:ind w:right="78"/>
        <w:rPr>
          <w:sz w:val="24"/>
          <w:szCs w:val="24"/>
          <w:lang w:eastAsia="zh-CN"/>
        </w:rPr>
      </w:pPr>
    </w:p>
    <w:p w14:paraId="51042B9D" w14:textId="77777777" w:rsidR="00BE4F84" w:rsidRDefault="00BE4F84" w:rsidP="00067414">
      <w:pPr>
        <w:ind w:right="78"/>
        <w:rPr>
          <w:sz w:val="24"/>
          <w:szCs w:val="24"/>
          <w:lang w:eastAsia="zh-CN"/>
        </w:rPr>
      </w:pPr>
    </w:p>
    <w:p w14:paraId="280A15FB" w14:textId="77777777" w:rsidR="00BE4F84" w:rsidRDefault="00BE4F84" w:rsidP="00067414">
      <w:pPr>
        <w:ind w:right="78"/>
        <w:rPr>
          <w:sz w:val="24"/>
          <w:szCs w:val="24"/>
          <w:lang w:eastAsia="zh-CN"/>
        </w:rPr>
      </w:pPr>
    </w:p>
    <w:p w14:paraId="25F9FFE6" w14:textId="77777777" w:rsidR="00BE4F84" w:rsidRDefault="00BE4F84" w:rsidP="00067414">
      <w:pPr>
        <w:ind w:right="78"/>
        <w:rPr>
          <w:sz w:val="24"/>
          <w:szCs w:val="24"/>
          <w:lang w:eastAsia="zh-CN"/>
        </w:rPr>
      </w:pPr>
    </w:p>
    <w:p w14:paraId="02DAD980" w14:textId="77777777" w:rsidR="00BE4F84" w:rsidRDefault="00BE4F84" w:rsidP="00067414">
      <w:pPr>
        <w:ind w:right="78"/>
        <w:rPr>
          <w:sz w:val="24"/>
          <w:szCs w:val="24"/>
          <w:lang w:eastAsia="zh-CN"/>
        </w:rPr>
      </w:pPr>
    </w:p>
    <w:p w14:paraId="20D6A6CB" w14:textId="77777777" w:rsidR="00BE4F84" w:rsidRDefault="00BE4F84" w:rsidP="00067414">
      <w:pPr>
        <w:ind w:right="78"/>
        <w:rPr>
          <w:sz w:val="24"/>
          <w:szCs w:val="24"/>
          <w:lang w:eastAsia="zh-CN"/>
        </w:rPr>
      </w:pPr>
    </w:p>
    <w:p w14:paraId="65C9826D" w14:textId="77777777" w:rsidR="00BE4F84" w:rsidRDefault="00BE4F84" w:rsidP="00067414">
      <w:pPr>
        <w:ind w:right="78"/>
        <w:rPr>
          <w:sz w:val="24"/>
          <w:szCs w:val="24"/>
          <w:lang w:eastAsia="zh-CN"/>
        </w:rPr>
      </w:pPr>
    </w:p>
    <w:p w14:paraId="7E9D87C7" w14:textId="77777777" w:rsidR="00BE4F84" w:rsidRDefault="00BE4F84" w:rsidP="00067414">
      <w:pPr>
        <w:ind w:right="78"/>
        <w:rPr>
          <w:sz w:val="24"/>
          <w:szCs w:val="24"/>
          <w:lang w:eastAsia="zh-CN"/>
        </w:rPr>
      </w:pPr>
    </w:p>
    <w:p w14:paraId="7C6EEAFB" w14:textId="77777777" w:rsidR="00BE4F84" w:rsidRDefault="00BE4F84" w:rsidP="00067414">
      <w:pPr>
        <w:ind w:right="78"/>
        <w:rPr>
          <w:sz w:val="24"/>
          <w:szCs w:val="24"/>
          <w:lang w:eastAsia="zh-CN"/>
        </w:rPr>
      </w:pPr>
    </w:p>
    <w:p w14:paraId="46398B9B" w14:textId="77777777" w:rsidR="00BE4F84" w:rsidRDefault="00BE4F84" w:rsidP="00067414">
      <w:pPr>
        <w:ind w:right="78"/>
        <w:rPr>
          <w:sz w:val="24"/>
          <w:szCs w:val="24"/>
          <w:lang w:eastAsia="zh-CN"/>
        </w:rPr>
      </w:pPr>
    </w:p>
    <w:p w14:paraId="28AD8CDB" w14:textId="77777777" w:rsidR="00BE4F84" w:rsidRDefault="00BE4F84" w:rsidP="00067414">
      <w:pPr>
        <w:ind w:right="78"/>
        <w:rPr>
          <w:sz w:val="24"/>
          <w:szCs w:val="24"/>
          <w:lang w:eastAsia="zh-CN"/>
        </w:rPr>
      </w:pPr>
    </w:p>
    <w:p w14:paraId="25017558" w14:textId="77777777" w:rsidR="00BE4F84" w:rsidRDefault="00BE4F84" w:rsidP="00067414">
      <w:pPr>
        <w:ind w:right="78"/>
        <w:rPr>
          <w:sz w:val="24"/>
          <w:szCs w:val="24"/>
          <w:lang w:eastAsia="zh-CN"/>
        </w:rPr>
      </w:pPr>
    </w:p>
    <w:p w14:paraId="43FF64E5" w14:textId="77777777" w:rsidR="00BE4F84" w:rsidRDefault="00BE4F84" w:rsidP="00067414">
      <w:pPr>
        <w:ind w:right="78"/>
        <w:rPr>
          <w:sz w:val="24"/>
          <w:szCs w:val="24"/>
          <w:lang w:eastAsia="zh-CN"/>
        </w:rPr>
      </w:pPr>
    </w:p>
    <w:p w14:paraId="37CE7A50" w14:textId="77777777" w:rsidR="00BE4F84" w:rsidRDefault="00BE4F84" w:rsidP="00067414">
      <w:pPr>
        <w:ind w:right="78"/>
        <w:rPr>
          <w:sz w:val="24"/>
          <w:szCs w:val="24"/>
          <w:lang w:eastAsia="zh-CN"/>
        </w:rPr>
      </w:pPr>
    </w:p>
    <w:p w14:paraId="07370FBB" w14:textId="77777777" w:rsidR="00BE4F84" w:rsidRDefault="00BE4F84" w:rsidP="00067414">
      <w:pPr>
        <w:ind w:right="78"/>
        <w:rPr>
          <w:sz w:val="24"/>
          <w:szCs w:val="24"/>
          <w:lang w:eastAsia="zh-CN"/>
        </w:rPr>
      </w:pPr>
    </w:p>
    <w:p w14:paraId="6663230B" w14:textId="77777777" w:rsidR="00BE4F84" w:rsidRDefault="00BE4F84" w:rsidP="00067414">
      <w:pPr>
        <w:ind w:right="78"/>
        <w:rPr>
          <w:sz w:val="24"/>
          <w:szCs w:val="24"/>
          <w:lang w:eastAsia="zh-CN"/>
        </w:rPr>
      </w:pPr>
    </w:p>
    <w:p w14:paraId="044439FC" w14:textId="77777777" w:rsidR="00BE4F84" w:rsidRDefault="00BE4F84" w:rsidP="00067414">
      <w:pPr>
        <w:ind w:right="78"/>
        <w:rPr>
          <w:sz w:val="24"/>
          <w:szCs w:val="24"/>
          <w:lang w:eastAsia="zh-CN"/>
        </w:rPr>
      </w:pPr>
    </w:p>
    <w:p w14:paraId="48713BFB" w14:textId="77777777" w:rsidR="00BE4F84" w:rsidRDefault="00BE4F84" w:rsidP="00067414">
      <w:pPr>
        <w:ind w:right="78"/>
        <w:rPr>
          <w:sz w:val="24"/>
          <w:szCs w:val="24"/>
          <w:lang w:eastAsia="zh-CN"/>
        </w:rPr>
      </w:pPr>
    </w:p>
    <w:p w14:paraId="3B16F84E" w14:textId="77777777" w:rsidR="00BE4F84" w:rsidRDefault="00BE4F84" w:rsidP="00067414">
      <w:pPr>
        <w:ind w:right="78"/>
        <w:rPr>
          <w:sz w:val="24"/>
          <w:szCs w:val="24"/>
          <w:lang w:eastAsia="zh-CN"/>
        </w:rPr>
      </w:pPr>
    </w:p>
    <w:p w14:paraId="7B40A64B" w14:textId="77777777" w:rsidR="00BE4F84" w:rsidRDefault="00BE4F84" w:rsidP="00067414">
      <w:pPr>
        <w:ind w:right="78"/>
        <w:rPr>
          <w:sz w:val="24"/>
          <w:szCs w:val="24"/>
          <w:lang w:eastAsia="zh-CN"/>
        </w:rPr>
      </w:pPr>
    </w:p>
    <w:p w14:paraId="7A3882E7" w14:textId="77777777" w:rsidR="00BE4F84" w:rsidRDefault="00BE4F84" w:rsidP="00067414">
      <w:pPr>
        <w:ind w:right="78"/>
        <w:rPr>
          <w:sz w:val="24"/>
          <w:szCs w:val="24"/>
          <w:lang w:eastAsia="zh-CN"/>
        </w:rPr>
      </w:pPr>
    </w:p>
    <w:p w14:paraId="6502DB44" w14:textId="77777777" w:rsidR="00BE4F84" w:rsidRDefault="00BE4F84" w:rsidP="00067414">
      <w:pPr>
        <w:ind w:right="78"/>
        <w:rPr>
          <w:sz w:val="24"/>
          <w:szCs w:val="24"/>
          <w:lang w:eastAsia="zh-CN"/>
        </w:rPr>
      </w:pPr>
    </w:p>
    <w:p w14:paraId="39A2A994" w14:textId="77777777" w:rsidR="00BE4F84" w:rsidRDefault="00BE4F84" w:rsidP="00067414">
      <w:pPr>
        <w:ind w:right="78"/>
        <w:rPr>
          <w:sz w:val="24"/>
          <w:szCs w:val="24"/>
          <w:lang w:eastAsia="zh-CN"/>
        </w:rPr>
      </w:pPr>
    </w:p>
    <w:p w14:paraId="30505F7E" w14:textId="77777777" w:rsidR="00BE4F84" w:rsidRDefault="00BE4F84" w:rsidP="00067414">
      <w:pPr>
        <w:ind w:right="78"/>
        <w:rPr>
          <w:sz w:val="24"/>
          <w:szCs w:val="24"/>
          <w:lang w:eastAsia="zh-CN"/>
        </w:rPr>
      </w:pPr>
    </w:p>
    <w:p w14:paraId="166C3E9E" w14:textId="77777777" w:rsidR="00BE4F84" w:rsidRDefault="00BE4F84" w:rsidP="00067414">
      <w:pPr>
        <w:ind w:right="78"/>
        <w:rPr>
          <w:sz w:val="24"/>
          <w:szCs w:val="24"/>
          <w:lang w:eastAsia="zh-CN"/>
        </w:rPr>
      </w:pPr>
    </w:p>
    <w:p w14:paraId="51AADEB5" w14:textId="77777777" w:rsidR="00BE4F84" w:rsidRDefault="00BE4F84" w:rsidP="00067414">
      <w:pPr>
        <w:ind w:right="78"/>
        <w:rPr>
          <w:sz w:val="24"/>
          <w:szCs w:val="24"/>
          <w:lang w:eastAsia="zh-CN"/>
        </w:rPr>
      </w:pPr>
    </w:p>
    <w:p w14:paraId="232E9F25" w14:textId="77777777" w:rsidR="00BE4F84" w:rsidRDefault="00BE4F84" w:rsidP="00067414">
      <w:pPr>
        <w:ind w:right="78"/>
        <w:rPr>
          <w:sz w:val="24"/>
          <w:szCs w:val="24"/>
          <w:lang w:eastAsia="zh-CN"/>
        </w:rPr>
      </w:pPr>
    </w:p>
    <w:p w14:paraId="4E9C1CAA" w14:textId="77777777" w:rsidR="00BE4F84" w:rsidRDefault="00BE4F84" w:rsidP="00067414">
      <w:pPr>
        <w:ind w:right="78"/>
        <w:rPr>
          <w:sz w:val="24"/>
          <w:szCs w:val="24"/>
          <w:lang w:eastAsia="zh-CN"/>
        </w:rPr>
      </w:pPr>
    </w:p>
    <w:p w14:paraId="560497DF" w14:textId="77777777" w:rsidR="00BE4F84" w:rsidRDefault="00BE4F84" w:rsidP="00067414">
      <w:pPr>
        <w:ind w:right="78"/>
        <w:rPr>
          <w:sz w:val="24"/>
          <w:szCs w:val="24"/>
          <w:lang w:eastAsia="zh-CN"/>
        </w:rPr>
      </w:pPr>
    </w:p>
    <w:p w14:paraId="0943385B" w14:textId="77777777" w:rsidR="00BE4F84" w:rsidRDefault="00BE4F84" w:rsidP="00067414">
      <w:pPr>
        <w:ind w:right="78"/>
        <w:rPr>
          <w:sz w:val="24"/>
          <w:szCs w:val="24"/>
          <w:lang w:eastAsia="zh-CN"/>
        </w:rPr>
      </w:pPr>
    </w:p>
    <w:p w14:paraId="72D5B593" w14:textId="77777777" w:rsidR="00BE4F84" w:rsidRDefault="00BE4F84" w:rsidP="00067414">
      <w:pPr>
        <w:ind w:right="78"/>
        <w:rPr>
          <w:sz w:val="24"/>
          <w:szCs w:val="24"/>
          <w:lang w:eastAsia="zh-CN"/>
        </w:rPr>
      </w:pPr>
    </w:p>
    <w:p w14:paraId="0BA3C34A" w14:textId="77777777" w:rsidR="00BE4F84" w:rsidRDefault="00BE4F84" w:rsidP="00067414">
      <w:pPr>
        <w:ind w:right="78"/>
        <w:rPr>
          <w:sz w:val="24"/>
          <w:szCs w:val="24"/>
          <w:lang w:eastAsia="zh-CN"/>
        </w:rPr>
      </w:pPr>
    </w:p>
    <w:p w14:paraId="24879D2A" w14:textId="77777777" w:rsidR="00BE4F84" w:rsidRDefault="00BE4F84" w:rsidP="00067414">
      <w:pPr>
        <w:ind w:right="78"/>
        <w:rPr>
          <w:sz w:val="24"/>
          <w:szCs w:val="24"/>
          <w:lang w:eastAsia="zh-CN"/>
        </w:rPr>
      </w:pPr>
    </w:p>
    <w:p w14:paraId="01A51F57" w14:textId="77777777" w:rsidR="00BE4F84" w:rsidRDefault="00BE4F84" w:rsidP="00067414">
      <w:pPr>
        <w:ind w:right="78"/>
        <w:rPr>
          <w:sz w:val="24"/>
          <w:szCs w:val="24"/>
          <w:lang w:eastAsia="zh-CN"/>
        </w:rPr>
      </w:pPr>
    </w:p>
    <w:p w14:paraId="36B0003B" w14:textId="77777777" w:rsidR="00BE4F84" w:rsidRDefault="00BE4F84" w:rsidP="00067414">
      <w:pPr>
        <w:ind w:right="78"/>
        <w:rPr>
          <w:sz w:val="24"/>
          <w:szCs w:val="24"/>
          <w:lang w:eastAsia="zh-CN"/>
        </w:rPr>
      </w:pPr>
    </w:p>
    <w:p w14:paraId="1905B70C" w14:textId="77777777" w:rsidR="00BE4F84" w:rsidRDefault="00BE4F84" w:rsidP="00067414">
      <w:pPr>
        <w:ind w:right="78"/>
        <w:rPr>
          <w:sz w:val="24"/>
          <w:szCs w:val="24"/>
          <w:lang w:eastAsia="zh-CN"/>
        </w:rPr>
      </w:pPr>
    </w:p>
    <w:p w14:paraId="0B4BFD9C" w14:textId="77777777" w:rsidR="00BE4F84" w:rsidRDefault="00BE4F84" w:rsidP="00067414">
      <w:pPr>
        <w:ind w:right="78"/>
        <w:rPr>
          <w:sz w:val="24"/>
          <w:szCs w:val="24"/>
          <w:lang w:eastAsia="zh-CN"/>
        </w:rPr>
      </w:pPr>
    </w:p>
    <w:p w14:paraId="7D4D10A0" w14:textId="77777777" w:rsidR="00BE4F84" w:rsidRDefault="00BE4F84" w:rsidP="00067414">
      <w:pPr>
        <w:ind w:right="78"/>
        <w:rPr>
          <w:sz w:val="24"/>
          <w:szCs w:val="24"/>
          <w:lang w:eastAsia="zh-CN"/>
        </w:rPr>
      </w:pPr>
    </w:p>
    <w:p w14:paraId="1083CADB" w14:textId="77777777" w:rsidR="00BE4F84" w:rsidRDefault="00BE4F84" w:rsidP="00067414">
      <w:pPr>
        <w:ind w:right="78"/>
        <w:rPr>
          <w:sz w:val="24"/>
          <w:szCs w:val="24"/>
          <w:lang w:eastAsia="zh-CN"/>
        </w:rPr>
      </w:pPr>
    </w:p>
    <w:p w14:paraId="2B09E96F" w14:textId="77777777" w:rsidR="00BE4F84" w:rsidRDefault="00BE4F84" w:rsidP="00067414">
      <w:pPr>
        <w:ind w:right="78"/>
        <w:rPr>
          <w:sz w:val="24"/>
          <w:szCs w:val="24"/>
          <w:lang w:eastAsia="zh-CN"/>
        </w:rPr>
      </w:pPr>
    </w:p>
    <w:p w14:paraId="364D11CE" w14:textId="77777777" w:rsidR="00BE4F84" w:rsidRDefault="00BE4F84" w:rsidP="00067414">
      <w:pPr>
        <w:ind w:right="78"/>
        <w:rPr>
          <w:sz w:val="24"/>
          <w:szCs w:val="24"/>
          <w:lang w:eastAsia="zh-CN"/>
        </w:rPr>
      </w:pPr>
    </w:p>
    <w:p w14:paraId="45B0D471" w14:textId="77777777" w:rsidR="00BE4F84" w:rsidRDefault="00BE4F84" w:rsidP="00067414">
      <w:pPr>
        <w:ind w:right="78"/>
        <w:rPr>
          <w:sz w:val="24"/>
          <w:szCs w:val="24"/>
          <w:lang w:eastAsia="zh-CN"/>
        </w:rPr>
      </w:pPr>
    </w:p>
    <w:p w14:paraId="2BD2CD44" w14:textId="77777777" w:rsidR="00BE4F84" w:rsidRDefault="00BE4F84" w:rsidP="00067414">
      <w:pPr>
        <w:ind w:right="78"/>
        <w:rPr>
          <w:sz w:val="24"/>
          <w:szCs w:val="24"/>
          <w:lang w:eastAsia="zh-CN"/>
        </w:rPr>
      </w:pPr>
    </w:p>
    <w:p w14:paraId="511977DA" w14:textId="77777777" w:rsidR="00BE4F84" w:rsidRDefault="00BE4F84" w:rsidP="00067414">
      <w:pPr>
        <w:ind w:right="78"/>
        <w:rPr>
          <w:sz w:val="24"/>
          <w:szCs w:val="24"/>
          <w:lang w:eastAsia="zh-CN"/>
        </w:rPr>
      </w:pPr>
    </w:p>
    <w:p w14:paraId="5917D157" w14:textId="77777777" w:rsidR="00BE4F84" w:rsidRDefault="00BE4F84" w:rsidP="00067414">
      <w:pPr>
        <w:ind w:right="78"/>
        <w:rPr>
          <w:sz w:val="24"/>
          <w:szCs w:val="24"/>
          <w:lang w:eastAsia="zh-CN"/>
        </w:rPr>
      </w:pPr>
    </w:p>
    <w:p w14:paraId="01C6ED12" w14:textId="77777777" w:rsidR="00BE4F84" w:rsidRDefault="00BE4F84" w:rsidP="00067414">
      <w:pPr>
        <w:ind w:right="78"/>
        <w:rPr>
          <w:sz w:val="24"/>
          <w:szCs w:val="24"/>
          <w:lang w:eastAsia="zh-CN"/>
        </w:rPr>
      </w:pPr>
    </w:p>
    <w:p w14:paraId="478185AF" w14:textId="77777777" w:rsidR="00BE4F84" w:rsidRDefault="00BE4F84" w:rsidP="00067414">
      <w:pPr>
        <w:ind w:right="78"/>
        <w:rPr>
          <w:sz w:val="24"/>
          <w:szCs w:val="24"/>
          <w:lang w:eastAsia="zh-CN"/>
        </w:rPr>
      </w:pPr>
    </w:p>
    <w:p w14:paraId="4EF2629E" w14:textId="77777777" w:rsidR="00BE4F84" w:rsidRDefault="00BE4F84" w:rsidP="00067414">
      <w:pPr>
        <w:ind w:right="78"/>
        <w:rPr>
          <w:sz w:val="24"/>
          <w:szCs w:val="24"/>
          <w:lang w:eastAsia="zh-CN"/>
        </w:rPr>
      </w:pPr>
    </w:p>
    <w:p w14:paraId="43BE2249" w14:textId="77777777" w:rsidR="00BE4F84" w:rsidRDefault="00BE4F84" w:rsidP="00067414">
      <w:pPr>
        <w:ind w:right="78"/>
        <w:rPr>
          <w:sz w:val="24"/>
          <w:szCs w:val="24"/>
          <w:lang w:eastAsia="zh-CN"/>
        </w:rPr>
      </w:pPr>
    </w:p>
    <w:p w14:paraId="70363105" w14:textId="77777777" w:rsidR="00BE4F84" w:rsidRDefault="00BE4F84" w:rsidP="00067414">
      <w:pPr>
        <w:ind w:right="78"/>
        <w:rPr>
          <w:sz w:val="24"/>
          <w:szCs w:val="24"/>
          <w:lang w:eastAsia="zh-CN"/>
        </w:rPr>
      </w:pPr>
    </w:p>
    <w:p w14:paraId="6A03793C" w14:textId="77777777" w:rsidR="00BE4F84" w:rsidRDefault="00BE4F84" w:rsidP="00067414">
      <w:pPr>
        <w:ind w:right="78"/>
        <w:rPr>
          <w:sz w:val="24"/>
          <w:szCs w:val="24"/>
          <w:lang w:eastAsia="zh-CN"/>
        </w:rPr>
      </w:pPr>
    </w:p>
    <w:p w14:paraId="224EECB5" w14:textId="77777777" w:rsidR="00BE4F84" w:rsidRDefault="00BE4F84" w:rsidP="00067414">
      <w:pPr>
        <w:ind w:right="78"/>
        <w:rPr>
          <w:sz w:val="24"/>
          <w:szCs w:val="24"/>
          <w:lang w:eastAsia="zh-CN"/>
        </w:rPr>
      </w:pPr>
    </w:p>
    <w:p w14:paraId="48DBA389" w14:textId="77777777" w:rsidR="00BE4F84" w:rsidRDefault="00BE4F84" w:rsidP="00067414">
      <w:pPr>
        <w:ind w:right="78"/>
        <w:rPr>
          <w:sz w:val="24"/>
          <w:szCs w:val="24"/>
          <w:lang w:eastAsia="zh-CN"/>
        </w:rPr>
      </w:pPr>
    </w:p>
    <w:p w14:paraId="2D1D990F" w14:textId="77777777" w:rsidR="00BE4F84" w:rsidRDefault="00BE4F84" w:rsidP="00067414">
      <w:pPr>
        <w:ind w:right="78"/>
        <w:rPr>
          <w:sz w:val="24"/>
          <w:szCs w:val="24"/>
          <w:lang w:eastAsia="zh-CN"/>
        </w:rPr>
      </w:pPr>
    </w:p>
    <w:p w14:paraId="6385A991" w14:textId="77777777" w:rsidR="00BE4F84" w:rsidRDefault="00BE4F84" w:rsidP="00067414">
      <w:pPr>
        <w:ind w:right="78"/>
        <w:rPr>
          <w:sz w:val="24"/>
          <w:szCs w:val="24"/>
          <w:lang w:eastAsia="zh-CN"/>
        </w:rPr>
      </w:pPr>
    </w:p>
    <w:p w14:paraId="19C706B4" w14:textId="77777777" w:rsidR="00BE4F84" w:rsidRDefault="00BE4F84" w:rsidP="00067414">
      <w:pPr>
        <w:ind w:right="78"/>
        <w:rPr>
          <w:sz w:val="24"/>
          <w:szCs w:val="24"/>
          <w:lang w:eastAsia="zh-CN"/>
        </w:rPr>
      </w:pPr>
    </w:p>
    <w:p w14:paraId="0358F7DE" w14:textId="77777777" w:rsidR="00BE4F84" w:rsidRDefault="00BE4F84" w:rsidP="00067414">
      <w:pPr>
        <w:ind w:right="78"/>
        <w:rPr>
          <w:sz w:val="24"/>
          <w:szCs w:val="24"/>
          <w:lang w:eastAsia="zh-CN"/>
        </w:rPr>
      </w:pPr>
    </w:p>
    <w:p w14:paraId="0729B646" w14:textId="77777777" w:rsidR="00BE4F84" w:rsidRDefault="00BE4F84" w:rsidP="00067414">
      <w:pPr>
        <w:ind w:right="78"/>
        <w:rPr>
          <w:sz w:val="24"/>
          <w:szCs w:val="24"/>
          <w:lang w:eastAsia="zh-CN"/>
        </w:rPr>
      </w:pPr>
    </w:p>
    <w:p w14:paraId="66425EDD" w14:textId="77777777" w:rsidR="00BE4F84" w:rsidRDefault="00BE4F84" w:rsidP="00067414">
      <w:pPr>
        <w:ind w:right="78"/>
        <w:rPr>
          <w:sz w:val="24"/>
          <w:szCs w:val="24"/>
          <w:lang w:eastAsia="zh-CN"/>
        </w:rPr>
      </w:pPr>
    </w:p>
    <w:p w14:paraId="1B3E3069" w14:textId="77777777" w:rsidR="00BE4F84" w:rsidRDefault="00BE4F84" w:rsidP="00067414">
      <w:pPr>
        <w:ind w:right="78"/>
        <w:rPr>
          <w:sz w:val="24"/>
          <w:szCs w:val="24"/>
          <w:lang w:eastAsia="zh-CN"/>
        </w:rPr>
      </w:pPr>
    </w:p>
    <w:p w14:paraId="3BD3E3BE" w14:textId="77777777" w:rsidR="00BE4F84" w:rsidRDefault="00BE4F84" w:rsidP="00067414">
      <w:pPr>
        <w:ind w:right="78"/>
        <w:rPr>
          <w:sz w:val="24"/>
          <w:szCs w:val="24"/>
          <w:lang w:eastAsia="zh-CN"/>
        </w:rPr>
      </w:pPr>
    </w:p>
    <w:p w14:paraId="4AD4C152" w14:textId="77777777" w:rsidR="00BE4F84" w:rsidRDefault="00BE4F84" w:rsidP="00067414">
      <w:pPr>
        <w:ind w:right="78"/>
        <w:rPr>
          <w:sz w:val="24"/>
          <w:szCs w:val="24"/>
          <w:lang w:eastAsia="zh-CN"/>
        </w:rPr>
      </w:pPr>
    </w:p>
    <w:p w14:paraId="5F0943B3" w14:textId="77777777" w:rsidR="00BE4F84" w:rsidRDefault="00BE4F84" w:rsidP="00067414">
      <w:pPr>
        <w:ind w:right="78"/>
        <w:rPr>
          <w:sz w:val="24"/>
          <w:szCs w:val="24"/>
          <w:lang w:eastAsia="zh-CN"/>
        </w:rPr>
      </w:pPr>
    </w:p>
    <w:p w14:paraId="01770CDD" w14:textId="77777777" w:rsidR="00BE4F84" w:rsidRDefault="00BE4F84" w:rsidP="00067414">
      <w:pPr>
        <w:ind w:right="78"/>
        <w:rPr>
          <w:sz w:val="24"/>
          <w:szCs w:val="24"/>
          <w:lang w:eastAsia="zh-CN"/>
        </w:rPr>
      </w:pPr>
    </w:p>
    <w:p w14:paraId="4F351DCD" w14:textId="77777777" w:rsidR="00BE4F84" w:rsidRDefault="00BE4F84" w:rsidP="00067414">
      <w:pPr>
        <w:ind w:right="78"/>
        <w:rPr>
          <w:sz w:val="24"/>
          <w:szCs w:val="24"/>
          <w:lang w:eastAsia="zh-CN"/>
        </w:rPr>
      </w:pPr>
    </w:p>
    <w:p w14:paraId="43C51F0F" w14:textId="77777777" w:rsidR="00BE4F84" w:rsidRPr="00067414" w:rsidRDefault="00BE4F84" w:rsidP="00067414">
      <w:pPr>
        <w:ind w:right="78"/>
        <w:rPr>
          <w:sz w:val="24"/>
          <w:szCs w:val="24"/>
          <w:lang w:eastAsia="zh-CN"/>
        </w:rPr>
      </w:pPr>
    </w:p>
    <w:sectPr w:rsidR="00BE4F84" w:rsidRPr="00067414" w:rsidSect="00895374">
      <w:pgSz w:w="12240" w:h="15840"/>
      <w:pgMar w:top="1100" w:right="1680" w:bottom="280" w:left="1700" w:header="868" w:footer="88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86F3ECF" w14:textId="77777777" w:rsidR="000378B8" w:rsidRDefault="000378B8" w:rsidP="00895374">
      <w:r>
        <w:separator/>
      </w:r>
    </w:p>
  </w:endnote>
  <w:endnote w:type="continuationSeparator" w:id="0">
    <w:p w14:paraId="0B7E8D1D" w14:textId="77777777" w:rsidR="000378B8" w:rsidRDefault="000378B8" w:rsidP="00895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B00EE45" w14:textId="77777777" w:rsidR="000378B8" w:rsidRDefault="000378B8" w:rsidP="00895374">
      <w:r>
        <w:separator/>
      </w:r>
    </w:p>
  </w:footnote>
  <w:footnote w:type="continuationSeparator" w:id="0">
    <w:p w14:paraId="2DFB2CAE" w14:textId="77777777" w:rsidR="000378B8" w:rsidRDefault="000378B8" w:rsidP="008953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F41D2B" w14:textId="77777777" w:rsidR="005A7571" w:rsidRDefault="000378B8">
    <w:pPr>
      <w:spacing w:line="200" w:lineRule="exact"/>
    </w:pPr>
    <w:r>
      <w:rPr>
        <w:noProof/>
        <w:lang w:eastAsia="zh-CN"/>
      </w:rPr>
      <w:pict w14:anchorId="51F9D79F">
        <v:shapetype id="_x0000_t202" coordsize="21600,21600" o:spt="202" path="m0,0l0,21600,21600,21600,21600,0xe">
          <v:stroke joinstyle="miter"/>
          <v:path gradientshapeok="t" o:connecttype="rect"/>
        </v:shapetype>
        <v:shape id="Text Box 1" o:spid="_x0000_s2049" type="#_x0000_t202" style="position:absolute;margin-left:89pt;margin-top:42.4pt;width:434pt;height:14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" filled="f" stroked="f">
          <v:textbox inset="0,0,0,0">
            <w:txbxContent>
              <w:p w14:paraId="5B6989BF" w14:textId="77777777" w:rsidR="005A7571" w:rsidRDefault="005A7571">
                <w:pPr>
                  <w:tabs>
                    <w:tab w:val="left" w:pos="8640"/>
                  </w:tabs>
                  <w:spacing w:line="260" w:lineRule="exact"/>
                  <w:ind w:left="20" w:right="-36"/>
                  <w:rPr>
                    <w:sz w:val="24"/>
                    <w:szCs w:val="24"/>
                  </w:rPr>
                </w:pPr>
                <w:r>
                  <w:rPr>
                    <w:sz w:val="24"/>
                    <w:szCs w:val="24"/>
                  </w:rPr>
                  <w:t>N</w:t>
                </w:r>
                <w:r>
                  <w:rPr>
                    <w:spacing w:val="1"/>
                    <w:sz w:val="24"/>
                    <w:szCs w:val="24"/>
                  </w:rPr>
                  <w:t>a</w:t>
                </w:r>
                <w:r>
                  <w:rPr>
                    <w:spacing w:val="-2"/>
                    <w:sz w:val="24"/>
                    <w:szCs w:val="24"/>
                  </w:rPr>
                  <w:t>m</w:t>
                </w:r>
                <w:r>
                  <w:rPr>
                    <w:sz w:val="24"/>
                    <w:szCs w:val="24"/>
                  </w:rPr>
                  <w:t>e</w:t>
                </w:r>
                <w:r>
                  <w:rPr>
                    <w:sz w:val="24"/>
                    <w:szCs w:val="24"/>
                    <w:u w:val="single" w:color="000000"/>
                  </w:rPr>
                  <w:t xml:space="preserve">                                                                                  </w:t>
                </w:r>
                <w:r>
                  <w:rPr>
                    <w:sz w:val="24"/>
                    <w:szCs w:val="24"/>
                  </w:rPr>
                  <w:t>SUID#</w:t>
                </w:r>
                <w:r>
                  <w:rPr>
                    <w:sz w:val="24"/>
                    <w:szCs w:val="24"/>
                    <w:u w:val="single" w:color="000000"/>
                  </w:rPr>
                  <w:t xml:space="preserve"> </w:t>
                </w:r>
                <w:r>
                  <w:rPr>
                    <w:sz w:val="24"/>
                    <w:szCs w:val="24"/>
                    <w:u w:val="single" w:color="000000"/>
                  </w:rPr>
                  <w:tab/>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000402"/>
    <w:multiLevelType w:val="multilevel"/>
    <w:tmpl w:val="00000885"/>
    <w:lvl w:ilvl="0">
      <w:start w:val="1"/>
      <w:numFmt w:val="decimal"/>
      <w:lvlText w:val="%1."/>
      <w:lvlJc w:val="left"/>
      <w:pPr>
        <w:ind w:left="719" w:hanging="360"/>
      </w:pPr>
      <w:rPr>
        <w:rFonts w:ascii="Times New Roman" w:hAnsi="Times New Roman" w:cs="Times New Roman"/>
        <w:b w:val="0"/>
        <w:bCs w:val="0"/>
        <w:i/>
        <w:iCs/>
        <w:spacing w:val="1"/>
        <w:w w:val="100"/>
        <w:sz w:val="30"/>
        <w:szCs w:val="30"/>
      </w:rPr>
    </w:lvl>
    <w:lvl w:ilvl="1">
      <w:start w:val="1"/>
      <w:numFmt w:val="upperLetter"/>
      <w:lvlText w:val="%2)"/>
      <w:lvlJc w:val="left"/>
      <w:pPr>
        <w:ind w:left="820" w:hanging="351"/>
      </w:pPr>
      <w:rPr>
        <w:rFonts w:ascii="Times New Roman" w:hAnsi="Times New Roman" w:cs="Times New Roman"/>
        <w:b w:val="0"/>
        <w:bCs w:val="0"/>
        <w:spacing w:val="-1"/>
        <w:w w:val="100"/>
        <w:sz w:val="24"/>
        <w:szCs w:val="24"/>
      </w:rPr>
    </w:lvl>
    <w:lvl w:ilvl="2">
      <w:numFmt w:val="bullet"/>
      <w:lvlText w:val="•"/>
      <w:lvlJc w:val="left"/>
      <w:pPr>
        <w:ind w:left="1708" w:hanging="351"/>
      </w:pPr>
    </w:lvl>
    <w:lvl w:ilvl="3">
      <w:numFmt w:val="bullet"/>
      <w:lvlText w:val="•"/>
      <w:lvlJc w:val="left"/>
      <w:pPr>
        <w:ind w:left="2597" w:hanging="351"/>
      </w:pPr>
    </w:lvl>
    <w:lvl w:ilvl="4">
      <w:numFmt w:val="bullet"/>
      <w:lvlText w:val="•"/>
      <w:lvlJc w:val="left"/>
      <w:pPr>
        <w:ind w:left="3486" w:hanging="351"/>
      </w:pPr>
    </w:lvl>
    <w:lvl w:ilvl="5">
      <w:numFmt w:val="bullet"/>
      <w:lvlText w:val="•"/>
      <w:lvlJc w:val="left"/>
      <w:pPr>
        <w:ind w:left="4375" w:hanging="351"/>
      </w:pPr>
    </w:lvl>
    <w:lvl w:ilvl="6">
      <w:numFmt w:val="bullet"/>
      <w:lvlText w:val="•"/>
      <w:lvlJc w:val="left"/>
      <w:pPr>
        <w:ind w:left="5264" w:hanging="351"/>
      </w:pPr>
    </w:lvl>
    <w:lvl w:ilvl="7">
      <w:numFmt w:val="bullet"/>
      <w:lvlText w:val="•"/>
      <w:lvlJc w:val="left"/>
      <w:pPr>
        <w:ind w:left="6153" w:hanging="351"/>
      </w:pPr>
    </w:lvl>
    <w:lvl w:ilvl="8">
      <w:numFmt w:val="bullet"/>
      <w:lvlText w:val="•"/>
      <w:lvlJc w:val="left"/>
      <w:pPr>
        <w:ind w:left="7042" w:hanging="351"/>
      </w:pPr>
    </w:lvl>
  </w:abstractNum>
  <w:abstractNum w:abstractNumId="1">
    <w:nsid w:val="06546EA5"/>
    <w:multiLevelType w:val="hybridMultilevel"/>
    <w:tmpl w:val="CB841480"/>
    <w:lvl w:ilvl="0" w:tplc="82CA1952">
      <w:start w:val="1"/>
      <w:numFmt w:val="upperLetter"/>
      <w:lvlText w:val="(%1)"/>
      <w:lvlJc w:val="left"/>
      <w:pPr>
        <w:ind w:left="460" w:hanging="36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18F92C66"/>
    <w:multiLevelType w:val="hybridMultilevel"/>
    <w:tmpl w:val="CB841480"/>
    <w:lvl w:ilvl="0" w:tplc="82CA1952">
      <w:start w:val="1"/>
      <w:numFmt w:val="upperLetter"/>
      <w:lvlText w:val="(%1)"/>
      <w:lvlJc w:val="left"/>
      <w:pPr>
        <w:ind w:left="460" w:hanging="36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nsid w:val="48041837"/>
    <w:multiLevelType w:val="multilevel"/>
    <w:tmpl w:val="3CA058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578140B4"/>
    <w:multiLevelType w:val="hybridMultilevel"/>
    <w:tmpl w:val="9B1E3596"/>
    <w:lvl w:ilvl="0" w:tplc="3EE65B22">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nsid w:val="64C36C70"/>
    <w:multiLevelType w:val="hybridMultilevel"/>
    <w:tmpl w:val="DC52CD52"/>
    <w:lvl w:ilvl="0" w:tplc="0B3A264E">
      <w:start w:val="1"/>
      <w:numFmt w:val="upperLetter"/>
      <w:lvlText w:val="(%1)"/>
      <w:lvlJc w:val="left"/>
      <w:pPr>
        <w:ind w:left="460" w:hanging="360"/>
      </w:pPr>
      <w:rPr>
        <w:rFonts w:hint="default"/>
        <w:sz w:val="24"/>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6">
    <w:nsid w:val="68AD73BF"/>
    <w:multiLevelType w:val="hybridMultilevel"/>
    <w:tmpl w:val="873A2E6A"/>
    <w:lvl w:ilvl="0" w:tplc="1E4CCB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95374"/>
    <w:rsid w:val="0001086B"/>
    <w:rsid w:val="000378B8"/>
    <w:rsid w:val="000446E1"/>
    <w:rsid w:val="00054602"/>
    <w:rsid w:val="00067414"/>
    <w:rsid w:val="00075B4A"/>
    <w:rsid w:val="000B3DA8"/>
    <w:rsid w:val="000B48E1"/>
    <w:rsid w:val="000B78C7"/>
    <w:rsid w:val="000C0985"/>
    <w:rsid w:val="000F2C10"/>
    <w:rsid w:val="000F7FDC"/>
    <w:rsid w:val="00102285"/>
    <w:rsid w:val="00107BCC"/>
    <w:rsid w:val="00135BB3"/>
    <w:rsid w:val="0013665F"/>
    <w:rsid w:val="00136C21"/>
    <w:rsid w:val="00144A33"/>
    <w:rsid w:val="0014587E"/>
    <w:rsid w:val="0016003C"/>
    <w:rsid w:val="00164C2E"/>
    <w:rsid w:val="00177607"/>
    <w:rsid w:val="001924A2"/>
    <w:rsid w:val="001B79F5"/>
    <w:rsid w:val="001C353F"/>
    <w:rsid w:val="001E3C2D"/>
    <w:rsid w:val="0022280E"/>
    <w:rsid w:val="00253213"/>
    <w:rsid w:val="00257ECF"/>
    <w:rsid w:val="00270AB8"/>
    <w:rsid w:val="00280F6A"/>
    <w:rsid w:val="00285326"/>
    <w:rsid w:val="002A7BFB"/>
    <w:rsid w:val="002B4AC0"/>
    <w:rsid w:val="002B77DE"/>
    <w:rsid w:val="002D0467"/>
    <w:rsid w:val="002D50BE"/>
    <w:rsid w:val="00301177"/>
    <w:rsid w:val="003012B7"/>
    <w:rsid w:val="003121E5"/>
    <w:rsid w:val="003204AD"/>
    <w:rsid w:val="00327ACB"/>
    <w:rsid w:val="00337DDC"/>
    <w:rsid w:val="00352669"/>
    <w:rsid w:val="003640FE"/>
    <w:rsid w:val="00371517"/>
    <w:rsid w:val="00372480"/>
    <w:rsid w:val="00372A46"/>
    <w:rsid w:val="003759D7"/>
    <w:rsid w:val="00381BF5"/>
    <w:rsid w:val="003D2B33"/>
    <w:rsid w:val="003D2C70"/>
    <w:rsid w:val="003E4056"/>
    <w:rsid w:val="004146C3"/>
    <w:rsid w:val="00456604"/>
    <w:rsid w:val="00467BDA"/>
    <w:rsid w:val="00477C17"/>
    <w:rsid w:val="00486392"/>
    <w:rsid w:val="004910E8"/>
    <w:rsid w:val="004A5E70"/>
    <w:rsid w:val="004A6254"/>
    <w:rsid w:val="004B03C7"/>
    <w:rsid w:val="004B6387"/>
    <w:rsid w:val="004C0262"/>
    <w:rsid w:val="00504B45"/>
    <w:rsid w:val="00516E05"/>
    <w:rsid w:val="00536A82"/>
    <w:rsid w:val="0057145F"/>
    <w:rsid w:val="00584DD7"/>
    <w:rsid w:val="005A0CDD"/>
    <w:rsid w:val="005A31E6"/>
    <w:rsid w:val="005A36F6"/>
    <w:rsid w:val="005A7571"/>
    <w:rsid w:val="005B1F76"/>
    <w:rsid w:val="005C298D"/>
    <w:rsid w:val="005D4453"/>
    <w:rsid w:val="00614B8E"/>
    <w:rsid w:val="00632452"/>
    <w:rsid w:val="00644A11"/>
    <w:rsid w:val="00677AEE"/>
    <w:rsid w:val="006A426D"/>
    <w:rsid w:val="006E6EBD"/>
    <w:rsid w:val="006F08CF"/>
    <w:rsid w:val="0071286B"/>
    <w:rsid w:val="007446EF"/>
    <w:rsid w:val="007528D4"/>
    <w:rsid w:val="00753B06"/>
    <w:rsid w:val="0077063E"/>
    <w:rsid w:val="007A0E53"/>
    <w:rsid w:val="007A4DC1"/>
    <w:rsid w:val="007A7A39"/>
    <w:rsid w:val="007B1703"/>
    <w:rsid w:val="007C0E4B"/>
    <w:rsid w:val="007C236C"/>
    <w:rsid w:val="007C62F6"/>
    <w:rsid w:val="007C7328"/>
    <w:rsid w:val="007E5808"/>
    <w:rsid w:val="007E5EF4"/>
    <w:rsid w:val="008269B5"/>
    <w:rsid w:val="00847712"/>
    <w:rsid w:val="00851E36"/>
    <w:rsid w:val="008616EA"/>
    <w:rsid w:val="00863832"/>
    <w:rsid w:val="00866002"/>
    <w:rsid w:val="0087422C"/>
    <w:rsid w:val="00892ADC"/>
    <w:rsid w:val="00895374"/>
    <w:rsid w:val="008A5A52"/>
    <w:rsid w:val="008A5E72"/>
    <w:rsid w:val="008C0182"/>
    <w:rsid w:val="008E4955"/>
    <w:rsid w:val="00913B81"/>
    <w:rsid w:val="00915D6D"/>
    <w:rsid w:val="00952205"/>
    <w:rsid w:val="009526DD"/>
    <w:rsid w:val="0096742C"/>
    <w:rsid w:val="00970E44"/>
    <w:rsid w:val="009B0920"/>
    <w:rsid w:val="009B1371"/>
    <w:rsid w:val="009C1CAC"/>
    <w:rsid w:val="009E2144"/>
    <w:rsid w:val="009E5941"/>
    <w:rsid w:val="009F764E"/>
    <w:rsid w:val="00A271BF"/>
    <w:rsid w:val="00A30A12"/>
    <w:rsid w:val="00A371EB"/>
    <w:rsid w:val="00A50F32"/>
    <w:rsid w:val="00A550FA"/>
    <w:rsid w:val="00A71E2A"/>
    <w:rsid w:val="00A822E2"/>
    <w:rsid w:val="00A84A35"/>
    <w:rsid w:val="00AA6591"/>
    <w:rsid w:val="00AB1E98"/>
    <w:rsid w:val="00AB5FDB"/>
    <w:rsid w:val="00AC7E19"/>
    <w:rsid w:val="00AD3E23"/>
    <w:rsid w:val="00AE13C1"/>
    <w:rsid w:val="00AE2157"/>
    <w:rsid w:val="00B06B0E"/>
    <w:rsid w:val="00B272EC"/>
    <w:rsid w:val="00B62DF5"/>
    <w:rsid w:val="00B739B1"/>
    <w:rsid w:val="00B81421"/>
    <w:rsid w:val="00B8389E"/>
    <w:rsid w:val="00B96A31"/>
    <w:rsid w:val="00BA735C"/>
    <w:rsid w:val="00BB0EEE"/>
    <w:rsid w:val="00BB4642"/>
    <w:rsid w:val="00BB579E"/>
    <w:rsid w:val="00BC2DB6"/>
    <w:rsid w:val="00BD62CA"/>
    <w:rsid w:val="00BE4F84"/>
    <w:rsid w:val="00BE67EA"/>
    <w:rsid w:val="00C13587"/>
    <w:rsid w:val="00C550B9"/>
    <w:rsid w:val="00C857A0"/>
    <w:rsid w:val="00CC4E0D"/>
    <w:rsid w:val="00CD0713"/>
    <w:rsid w:val="00CD5F3C"/>
    <w:rsid w:val="00CE5C8D"/>
    <w:rsid w:val="00CF6EE7"/>
    <w:rsid w:val="00D15D71"/>
    <w:rsid w:val="00D27D51"/>
    <w:rsid w:val="00D51254"/>
    <w:rsid w:val="00D624F7"/>
    <w:rsid w:val="00D6481A"/>
    <w:rsid w:val="00D843CA"/>
    <w:rsid w:val="00DA5C92"/>
    <w:rsid w:val="00DE64C3"/>
    <w:rsid w:val="00E107C3"/>
    <w:rsid w:val="00E10FE8"/>
    <w:rsid w:val="00E25898"/>
    <w:rsid w:val="00E539BD"/>
    <w:rsid w:val="00E64393"/>
    <w:rsid w:val="00E72A50"/>
    <w:rsid w:val="00E8192A"/>
    <w:rsid w:val="00E83447"/>
    <w:rsid w:val="00EB741C"/>
    <w:rsid w:val="00ED2BAD"/>
    <w:rsid w:val="00EF083F"/>
    <w:rsid w:val="00F0300D"/>
    <w:rsid w:val="00F201E0"/>
    <w:rsid w:val="00F27303"/>
    <w:rsid w:val="00F31D9C"/>
    <w:rsid w:val="00F34709"/>
    <w:rsid w:val="00F41E8B"/>
    <w:rsid w:val="00F47D6C"/>
    <w:rsid w:val="00F57CC9"/>
    <w:rsid w:val="00F84E32"/>
    <w:rsid w:val="00F97430"/>
    <w:rsid w:val="00F97C79"/>
    <w:rsid w:val="00FB3ADF"/>
    <w:rsid w:val="00FB5886"/>
    <w:rsid w:val="00FB68C0"/>
    <w:rsid w:val="00FE013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Straight Arrow Connector 48"/>
        <o:r id="V:Rule2" type="connector" idref="#Straight Arrow Connector 34"/>
      </o:rules>
    </o:shapelayout>
  </w:shapeDefaults>
  <w:decimalSymbol w:val="."/>
  <w:listSeparator w:val=","/>
  <w14:docId w14:val="0162B7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D843CA"/>
    <w:pPr>
      <w:tabs>
        <w:tab w:val="center" w:pos="4680"/>
        <w:tab w:val="right" w:pos="9360"/>
      </w:tabs>
    </w:pPr>
  </w:style>
  <w:style w:type="character" w:customStyle="1" w:styleId="HeaderChar">
    <w:name w:val="Header Char"/>
    <w:basedOn w:val="DefaultParagraphFont"/>
    <w:link w:val="Header"/>
    <w:uiPriority w:val="99"/>
    <w:rsid w:val="00D843CA"/>
  </w:style>
  <w:style w:type="paragraph" w:styleId="Footer">
    <w:name w:val="footer"/>
    <w:basedOn w:val="Normal"/>
    <w:link w:val="FooterChar"/>
    <w:uiPriority w:val="99"/>
    <w:unhideWhenUsed/>
    <w:rsid w:val="00D843CA"/>
    <w:pPr>
      <w:tabs>
        <w:tab w:val="center" w:pos="4680"/>
        <w:tab w:val="right" w:pos="9360"/>
      </w:tabs>
    </w:pPr>
  </w:style>
  <w:style w:type="character" w:customStyle="1" w:styleId="FooterChar">
    <w:name w:val="Footer Char"/>
    <w:basedOn w:val="DefaultParagraphFont"/>
    <w:link w:val="Footer"/>
    <w:uiPriority w:val="99"/>
    <w:rsid w:val="00D843CA"/>
  </w:style>
  <w:style w:type="paragraph" w:styleId="ListParagraph">
    <w:name w:val="List Paragraph"/>
    <w:basedOn w:val="Normal"/>
    <w:uiPriority w:val="1"/>
    <w:qFormat/>
    <w:rsid w:val="00DA5C92"/>
    <w:pPr>
      <w:ind w:left="720"/>
      <w:contextualSpacing/>
    </w:pPr>
  </w:style>
  <w:style w:type="table" w:styleId="TableGrid">
    <w:name w:val="Table Grid"/>
    <w:basedOn w:val="TableNormal"/>
    <w:uiPriority w:val="59"/>
    <w:rsid w:val="00AB1E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80F6A"/>
    <w:rPr>
      <w:color w:val="808080"/>
    </w:rPr>
  </w:style>
  <w:style w:type="paragraph" w:styleId="BalloonText">
    <w:name w:val="Balloon Text"/>
    <w:basedOn w:val="Normal"/>
    <w:link w:val="BalloonTextChar"/>
    <w:uiPriority w:val="99"/>
    <w:semiHidden/>
    <w:unhideWhenUsed/>
    <w:rsid w:val="00F201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01E0"/>
    <w:rPr>
      <w:rFonts w:ascii="Lucida Grande" w:hAnsi="Lucida Grande" w:cs="Lucida Grande"/>
      <w:sz w:val="18"/>
      <w:szCs w:val="18"/>
    </w:rPr>
  </w:style>
  <w:style w:type="character" w:styleId="PageNumber">
    <w:name w:val="page number"/>
    <w:basedOn w:val="DefaultParagraphFont"/>
    <w:uiPriority w:val="99"/>
    <w:semiHidden/>
    <w:unhideWhenUsed/>
    <w:rsid w:val="00EB741C"/>
  </w:style>
  <w:style w:type="paragraph" w:styleId="BodyText">
    <w:name w:val="Body Text"/>
    <w:basedOn w:val="Normal"/>
    <w:link w:val="BodyTextChar"/>
    <w:uiPriority w:val="1"/>
    <w:qFormat/>
    <w:rsid w:val="00F41E8B"/>
    <w:pPr>
      <w:widowControl w:val="0"/>
      <w:autoSpaceDE w:val="0"/>
      <w:autoSpaceDN w:val="0"/>
      <w:adjustRightInd w:val="0"/>
      <w:ind w:left="100"/>
    </w:pPr>
    <w:rPr>
      <w:sz w:val="24"/>
      <w:szCs w:val="24"/>
    </w:rPr>
  </w:style>
  <w:style w:type="character" w:customStyle="1" w:styleId="BodyTextChar">
    <w:name w:val="Body Text Char"/>
    <w:basedOn w:val="DefaultParagraphFont"/>
    <w:link w:val="BodyText"/>
    <w:uiPriority w:val="1"/>
    <w:rsid w:val="00F41E8B"/>
    <w:rPr>
      <w:sz w:val="24"/>
      <w:szCs w:val="24"/>
    </w:rPr>
  </w:style>
  <w:style w:type="paragraph" w:customStyle="1" w:styleId="TableParagraph">
    <w:name w:val="Table Paragraph"/>
    <w:basedOn w:val="Normal"/>
    <w:uiPriority w:val="1"/>
    <w:qFormat/>
    <w:rsid w:val="00F41E8B"/>
    <w:pPr>
      <w:widowControl w:val="0"/>
      <w:autoSpaceDE w:val="0"/>
      <w:autoSpaceDN w:val="0"/>
      <w:adjustRightInd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15</Pages>
  <Words>1454</Words>
  <Characters>8292</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x</dc:creator>
  <cp:lastModifiedBy>陈举</cp:lastModifiedBy>
  <cp:revision>41</cp:revision>
  <dcterms:created xsi:type="dcterms:W3CDTF">2015-12-14T03:56:00Z</dcterms:created>
  <dcterms:modified xsi:type="dcterms:W3CDTF">2017-05-03T14:09:00Z</dcterms:modified>
</cp:coreProperties>
</file>